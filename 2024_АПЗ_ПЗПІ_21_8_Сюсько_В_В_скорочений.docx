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7A87B7" w14:textId="72AEED72" w:rsidR="006C6EE4" w:rsidRPr="00B53CBD" w:rsidRDefault="0048289B" w:rsidP="00B53CBD">
      <w:pPr>
        <w:spacing w:after="0" w:line="360" w:lineRule="auto"/>
        <w:jc w:val="center"/>
        <w:rPr>
          <w:rFonts w:ascii="Times New Roman" w:hAnsi="Times New Roman"/>
          <w:b/>
          <w:sz w:val="28"/>
          <w:szCs w:val="28"/>
          <w:lang w:val="uk-UA"/>
        </w:rPr>
      </w:pPr>
      <w:bookmarkStart w:id="0" w:name="_Toc174656473"/>
      <w:r w:rsidRPr="00B53CBD">
        <w:rPr>
          <w:rFonts w:ascii="Times New Roman" w:hAnsi="Times New Roman"/>
          <w:sz w:val="28"/>
          <w:szCs w:val="28"/>
          <w:lang w:val="uk-UA"/>
        </w:rPr>
        <w:t>ВСТУП</w:t>
      </w:r>
      <w:bookmarkEnd w:id="0"/>
    </w:p>
    <w:p w14:paraId="77B530DF" w14:textId="28E13AE4" w:rsidR="006C6EE4" w:rsidRPr="00B53CBD" w:rsidRDefault="006C6EE4" w:rsidP="00B53CBD">
      <w:pPr>
        <w:spacing w:after="0" w:line="360" w:lineRule="auto"/>
        <w:jc w:val="center"/>
        <w:rPr>
          <w:rFonts w:ascii="Times New Roman" w:hAnsi="Times New Roman"/>
          <w:bCs/>
          <w:sz w:val="28"/>
          <w:szCs w:val="28"/>
          <w:lang w:val="uk-UA"/>
        </w:rPr>
      </w:pPr>
    </w:p>
    <w:p w14:paraId="639D0D00" w14:textId="77777777" w:rsidR="0099582E" w:rsidRPr="00B53CBD" w:rsidRDefault="0099582E" w:rsidP="00B53CBD">
      <w:pPr>
        <w:spacing w:after="0" w:line="360" w:lineRule="auto"/>
        <w:jc w:val="center"/>
        <w:rPr>
          <w:bCs/>
          <w:sz w:val="28"/>
          <w:szCs w:val="28"/>
          <w:lang w:val="uk-UA"/>
        </w:rPr>
      </w:pPr>
    </w:p>
    <w:p w14:paraId="7D20E075" w14:textId="77777777" w:rsidR="006C6EE4" w:rsidRPr="0065519C" w:rsidRDefault="006B3ADC" w:rsidP="00B53CBD">
      <w:pPr>
        <w:spacing w:after="0" w:line="360" w:lineRule="auto"/>
        <w:ind w:right="-1" w:firstLine="709"/>
        <w:jc w:val="both"/>
        <w:rPr>
          <w:rFonts w:ascii="Times New Roman" w:hAnsi="Times New Roman"/>
          <w:sz w:val="28"/>
          <w:szCs w:val="28"/>
          <w:lang w:val="uk-UA"/>
        </w:rPr>
      </w:pPr>
      <w:r w:rsidRPr="00B53CBD">
        <w:rPr>
          <w:rFonts w:ascii="Times New Roman" w:hAnsi="Times New Roman"/>
          <w:sz w:val="28"/>
          <w:szCs w:val="28"/>
          <w:lang w:val="uk-UA"/>
        </w:rPr>
        <w:t>Тема «</w:t>
      </w:r>
      <w:r w:rsidR="002E242A" w:rsidRPr="00B53CBD">
        <w:rPr>
          <w:rFonts w:ascii="Times New Roman" w:hAnsi="Times New Roman"/>
          <w:sz w:val="28"/>
          <w:szCs w:val="28"/>
          <w:lang w:val="uk-UA"/>
        </w:rPr>
        <w:t>Програмна система для контролю водопостачання у квартирі</w:t>
      </w:r>
      <w:r w:rsidR="006C6EE4" w:rsidRPr="00B53CBD">
        <w:rPr>
          <w:rFonts w:ascii="Times New Roman" w:hAnsi="Times New Roman"/>
          <w:sz w:val="28"/>
          <w:szCs w:val="28"/>
          <w:lang w:val="uk-UA"/>
        </w:rPr>
        <w:t xml:space="preserve">» є дуже актуальною для курсової роботи. </w:t>
      </w:r>
      <w:r w:rsidR="002E242A" w:rsidRPr="00B53CBD">
        <w:rPr>
          <w:rFonts w:ascii="Times New Roman" w:hAnsi="Times New Roman"/>
          <w:sz w:val="28"/>
          <w:szCs w:val="28"/>
          <w:lang w:val="uk-UA"/>
        </w:rPr>
        <w:t>У сучасних</w:t>
      </w:r>
      <w:r w:rsidR="002E242A" w:rsidRPr="0065519C">
        <w:rPr>
          <w:rFonts w:ascii="Times New Roman" w:hAnsi="Times New Roman"/>
          <w:sz w:val="28"/>
          <w:szCs w:val="28"/>
          <w:lang w:val="uk-UA"/>
        </w:rPr>
        <w:t xml:space="preserve"> умовах швидкого розвитку технологій автоматизація побутових процесів набуває все більшого значення. Однією з актуальних проблем є ефективний контроль водопостачання в житлових приміщеннях, що може сприяти зниженню витрат води, зменшенню витрат на комунальні послуги та своєчасному виявленню можливих несправностей у системі водопостачання. Впровадження IoT технологій у дану сферу відкриває нові можливості для забезпечення більш точного моніторингу та автоматичного контролю за споживанням води.</w:t>
      </w:r>
    </w:p>
    <w:p w14:paraId="714FE136" w14:textId="77777777" w:rsidR="002E242A" w:rsidRPr="0065519C" w:rsidRDefault="002E242A" w:rsidP="00091C64">
      <w:pPr>
        <w:spacing w:after="0" w:line="360" w:lineRule="auto"/>
        <w:ind w:right="-1" w:firstLine="709"/>
        <w:jc w:val="both"/>
        <w:rPr>
          <w:rFonts w:ascii="Times New Roman" w:hAnsi="Times New Roman"/>
          <w:sz w:val="28"/>
          <w:szCs w:val="28"/>
          <w:lang w:val="uk-UA"/>
        </w:rPr>
      </w:pPr>
      <w:r w:rsidRPr="0065519C">
        <w:rPr>
          <w:rFonts w:ascii="Times New Roman" w:hAnsi="Times New Roman"/>
          <w:sz w:val="28"/>
          <w:szCs w:val="28"/>
          <w:lang w:val="uk-UA"/>
        </w:rPr>
        <w:t>Актуальність роботи визначається необхідністю створення надійної та ефективної програмної системи, яка б дозволила користувачам отримувати інформацію про стан водопостачання в режимі реального часу, вчасно реагувати на аномальні ситуації та оптимізувати використання води. Це, у свою чергу, сприяє підвищенню якості життя та зменшенню негативного впливу на навколишнє середовище.</w:t>
      </w:r>
    </w:p>
    <w:p w14:paraId="207FC66F" w14:textId="77777777" w:rsidR="006C6EE4" w:rsidRPr="0065519C" w:rsidRDefault="006C6EE4">
      <w:pPr>
        <w:spacing w:after="0" w:line="360" w:lineRule="auto"/>
        <w:ind w:right="-1" w:firstLine="709"/>
        <w:jc w:val="both"/>
        <w:rPr>
          <w:lang w:val="uk-UA"/>
        </w:rPr>
      </w:pPr>
      <w:r w:rsidRPr="0099582E">
        <w:rPr>
          <w:rFonts w:ascii="Times New Roman" w:hAnsi="Times New Roman"/>
          <w:bCs/>
          <w:sz w:val="28"/>
          <w:szCs w:val="28"/>
          <w:lang w:val="uk-UA"/>
        </w:rPr>
        <w:t>Мета і завдання курсової роботи.</w:t>
      </w:r>
      <w:r w:rsidRPr="0065519C">
        <w:rPr>
          <w:rFonts w:ascii="Times New Roman" w:hAnsi="Times New Roman"/>
          <w:b/>
          <w:sz w:val="28"/>
          <w:szCs w:val="28"/>
          <w:lang w:val="uk-UA"/>
        </w:rPr>
        <w:t xml:space="preserve"> </w:t>
      </w:r>
      <w:r w:rsidRPr="0065519C">
        <w:rPr>
          <w:rFonts w:ascii="Times New Roman" w:hAnsi="Times New Roman"/>
          <w:sz w:val="28"/>
          <w:szCs w:val="28"/>
          <w:lang w:val="uk-UA"/>
        </w:rPr>
        <w:t xml:space="preserve">Метою курсової роботи є розробити </w:t>
      </w:r>
      <w:r w:rsidR="00091C64" w:rsidRPr="0065519C">
        <w:rPr>
          <w:rFonts w:ascii="Times New Roman" w:hAnsi="Times New Roman"/>
          <w:sz w:val="28"/>
          <w:szCs w:val="28"/>
          <w:lang w:val="uk-UA"/>
        </w:rPr>
        <w:t xml:space="preserve">програмну систему для автоматизованого контролю та моніторингу водопостачання у квартирі, яка використовує IoT пристрої для збору даних, серверну частину для їх обробки та опціонально веб-інтерфейс для відображення інформації. </w:t>
      </w:r>
      <w:r w:rsidRPr="0065519C">
        <w:rPr>
          <w:rFonts w:ascii="Times New Roman" w:hAnsi="Times New Roman"/>
          <w:sz w:val="28"/>
          <w:szCs w:val="28"/>
          <w:lang w:val="uk-UA"/>
        </w:rPr>
        <w:t>Для досягнення поставленої мети необхідно вирішити такі завдання:</w:t>
      </w:r>
    </w:p>
    <w:p w14:paraId="60EC66DD" w14:textId="77777777" w:rsidR="001456E8" w:rsidRPr="0065519C" w:rsidRDefault="00091C64" w:rsidP="001456E8">
      <w:pPr>
        <w:numPr>
          <w:ilvl w:val="0"/>
          <w:numId w:val="16"/>
        </w:numPr>
        <w:tabs>
          <w:tab w:val="left" w:pos="1134"/>
        </w:tabs>
        <w:spacing w:after="0" w:line="360" w:lineRule="auto"/>
        <w:ind w:left="0" w:right="-1" w:firstLine="851"/>
        <w:jc w:val="both"/>
        <w:rPr>
          <w:lang w:val="uk-UA"/>
        </w:rPr>
      </w:pPr>
      <w:r w:rsidRPr="0065519C">
        <w:rPr>
          <w:rFonts w:ascii="Times New Roman" w:hAnsi="Times New Roman"/>
          <w:sz w:val="28"/>
          <w:szCs w:val="28"/>
          <w:lang w:val="uk-UA"/>
        </w:rPr>
        <w:t>Провести аналіз існуючих систем контролю водопостачання та підходів до розробки IoT систем.</w:t>
      </w:r>
    </w:p>
    <w:p w14:paraId="6833249E" w14:textId="77777777" w:rsidR="00091C64" w:rsidRPr="0065519C" w:rsidRDefault="00091C64" w:rsidP="001456E8">
      <w:pPr>
        <w:numPr>
          <w:ilvl w:val="0"/>
          <w:numId w:val="16"/>
        </w:numPr>
        <w:tabs>
          <w:tab w:val="left" w:pos="1134"/>
        </w:tabs>
        <w:spacing w:after="0" w:line="360" w:lineRule="auto"/>
        <w:ind w:left="0" w:right="-1" w:firstLine="851"/>
        <w:jc w:val="both"/>
        <w:rPr>
          <w:lang w:val="uk-UA"/>
        </w:rPr>
      </w:pPr>
      <w:r w:rsidRPr="0065519C">
        <w:rPr>
          <w:rFonts w:ascii="Times New Roman" w:hAnsi="Times New Roman"/>
          <w:sz w:val="28"/>
          <w:szCs w:val="28"/>
          <w:lang w:val="uk-UA"/>
        </w:rPr>
        <w:t>Розробити серверну частину програмної системи, яка забезпечить прийом, зберігання та обробку даних з IoT пристроїв.</w:t>
      </w:r>
      <w:r w:rsidRPr="0065519C">
        <w:rPr>
          <w:lang w:val="uk-UA"/>
        </w:rPr>
        <w:t xml:space="preserve"> </w:t>
      </w:r>
    </w:p>
    <w:p w14:paraId="0D10B6AA" w14:textId="77777777" w:rsidR="00091C64" w:rsidRPr="0065519C" w:rsidRDefault="00091C64" w:rsidP="001456E8">
      <w:pPr>
        <w:numPr>
          <w:ilvl w:val="0"/>
          <w:numId w:val="16"/>
        </w:numPr>
        <w:tabs>
          <w:tab w:val="left" w:pos="1134"/>
        </w:tabs>
        <w:spacing w:after="0" w:line="360" w:lineRule="auto"/>
        <w:ind w:left="0" w:right="-1" w:firstLine="851"/>
        <w:jc w:val="both"/>
        <w:rPr>
          <w:lang w:val="uk-UA"/>
        </w:rPr>
      </w:pPr>
      <w:r w:rsidRPr="0065519C">
        <w:rPr>
          <w:rFonts w:ascii="Times New Roman" w:hAnsi="Times New Roman"/>
          <w:sz w:val="28"/>
          <w:szCs w:val="28"/>
          <w:lang w:val="uk-UA"/>
        </w:rPr>
        <w:t>Створити програмну частину IoT пристрою для збору даних про споживання води та передачі їх на сервер.</w:t>
      </w:r>
      <w:r w:rsidRPr="0065519C">
        <w:rPr>
          <w:lang w:val="uk-UA"/>
        </w:rPr>
        <w:t xml:space="preserve"> </w:t>
      </w:r>
    </w:p>
    <w:p w14:paraId="553C557F" w14:textId="77777777" w:rsidR="00091C64" w:rsidRPr="0065519C" w:rsidRDefault="00091C64" w:rsidP="001456E8">
      <w:pPr>
        <w:numPr>
          <w:ilvl w:val="0"/>
          <w:numId w:val="16"/>
        </w:numPr>
        <w:tabs>
          <w:tab w:val="left" w:pos="1134"/>
        </w:tabs>
        <w:spacing w:after="0" w:line="360" w:lineRule="auto"/>
        <w:ind w:left="0" w:right="-1" w:firstLine="851"/>
        <w:jc w:val="both"/>
        <w:rPr>
          <w:lang w:val="uk-UA"/>
        </w:rPr>
      </w:pPr>
      <w:r w:rsidRPr="0065519C">
        <w:rPr>
          <w:rFonts w:ascii="Times New Roman" w:hAnsi="Times New Roman"/>
          <w:sz w:val="28"/>
          <w:szCs w:val="28"/>
          <w:lang w:val="uk-UA"/>
        </w:rPr>
        <w:lastRenderedPageBreak/>
        <w:t>За необхідності, розробити веб-інтерфейс для відображення зібраних даних та управління системою.</w:t>
      </w:r>
      <w:r w:rsidRPr="0065519C">
        <w:rPr>
          <w:lang w:val="uk-UA"/>
        </w:rPr>
        <w:t xml:space="preserve"> </w:t>
      </w:r>
    </w:p>
    <w:p w14:paraId="06A8DCC1" w14:textId="77777777" w:rsidR="00091C64" w:rsidRPr="0065519C" w:rsidRDefault="00091C64" w:rsidP="001456E8">
      <w:pPr>
        <w:numPr>
          <w:ilvl w:val="0"/>
          <w:numId w:val="16"/>
        </w:numPr>
        <w:tabs>
          <w:tab w:val="left" w:pos="1134"/>
        </w:tabs>
        <w:spacing w:after="0" w:line="360" w:lineRule="auto"/>
        <w:ind w:left="0" w:right="-1" w:firstLine="851"/>
        <w:jc w:val="both"/>
        <w:rPr>
          <w:lang w:val="uk-UA"/>
        </w:rPr>
      </w:pPr>
      <w:r w:rsidRPr="0065519C">
        <w:rPr>
          <w:rFonts w:ascii="Times New Roman" w:hAnsi="Times New Roman"/>
          <w:sz w:val="28"/>
          <w:szCs w:val="28"/>
          <w:lang w:val="uk-UA"/>
        </w:rPr>
        <w:t>Провести тестування розробленої системи на предмет її функціональності та надійності.</w:t>
      </w:r>
      <w:r w:rsidRPr="0065519C">
        <w:rPr>
          <w:lang w:val="uk-UA"/>
        </w:rPr>
        <w:t xml:space="preserve"> </w:t>
      </w:r>
    </w:p>
    <w:p w14:paraId="17299602" w14:textId="77777777" w:rsidR="00091C64" w:rsidRPr="0065519C" w:rsidRDefault="00091C64" w:rsidP="00091C64">
      <w:pPr>
        <w:numPr>
          <w:ilvl w:val="0"/>
          <w:numId w:val="16"/>
        </w:numPr>
        <w:tabs>
          <w:tab w:val="left" w:pos="1134"/>
        </w:tabs>
        <w:spacing w:after="0" w:line="360" w:lineRule="auto"/>
        <w:ind w:left="0" w:right="-1" w:firstLine="851"/>
        <w:jc w:val="both"/>
        <w:rPr>
          <w:lang w:val="uk-UA"/>
        </w:rPr>
      </w:pPr>
      <w:r w:rsidRPr="0065519C">
        <w:rPr>
          <w:rFonts w:ascii="Times New Roman" w:hAnsi="Times New Roman"/>
          <w:sz w:val="28"/>
          <w:szCs w:val="28"/>
          <w:lang w:val="uk-UA"/>
        </w:rPr>
        <w:t>Надати рекомендації щодо впровадження та подальшого вдосконалення системи.</w:t>
      </w:r>
      <w:r w:rsidRPr="0065519C">
        <w:rPr>
          <w:lang w:val="uk-UA"/>
        </w:rPr>
        <w:t xml:space="preserve"> </w:t>
      </w:r>
    </w:p>
    <w:p w14:paraId="316C7F8D" w14:textId="77777777" w:rsidR="00091C64" w:rsidRPr="0065519C" w:rsidRDefault="00091C64" w:rsidP="00091C64">
      <w:pPr>
        <w:numPr>
          <w:ilvl w:val="0"/>
          <w:numId w:val="16"/>
        </w:numPr>
        <w:tabs>
          <w:tab w:val="left" w:pos="1134"/>
        </w:tabs>
        <w:spacing w:after="0" w:line="360" w:lineRule="auto"/>
        <w:ind w:left="0" w:right="-1" w:firstLine="851"/>
        <w:jc w:val="both"/>
        <w:rPr>
          <w:lang w:val="uk-UA"/>
        </w:rPr>
      </w:pPr>
      <w:r w:rsidRPr="0065519C">
        <w:rPr>
          <w:rFonts w:ascii="Times New Roman" w:hAnsi="Times New Roman"/>
          <w:sz w:val="28"/>
          <w:szCs w:val="28"/>
          <w:lang w:val="uk-UA"/>
        </w:rPr>
        <w:t>Написання Vision &amp; Scope документа.</w:t>
      </w:r>
    </w:p>
    <w:p w14:paraId="2A66203C" w14:textId="77777777" w:rsidR="006C6EE4" w:rsidRPr="0065519C" w:rsidRDefault="006C6EE4">
      <w:pPr>
        <w:spacing w:after="0" w:line="360" w:lineRule="auto"/>
        <w:ind w:right="-1" w:firstLine="709"/>
        <w:jc w:val="both"/>
        <w:rPr>
          <w:lang w:val="uk-UA"/>
        </w:rPr>
      </w:pPr>
      <w:r w:rsidRPr="0099582E">
        <w:rPr>
          <w:rFonts w:ascii="Times New Roman" w:hAnsi="Times New Roman"/>
          <w:sz w:val="28"/>
          <w:szCs w:val="28"/>
          <w:lang w:val="uk-UA"/>
        </w:rPr>
        <w:t>Курсова робота складається з</w:t>
      </w:r>
      <w:r w:rsidRPr="0065519C">
        <w:rPr>
          <w:rFonts w:ascii="Times New Roman" w:hAnsi="Times New Roman"/>
          <w:sz w:val="28"/>
          <w:szCs w:val="28"/>
          <w:lang w:val="uk-UA"/>
        </w:rPr>
        <w:t xml:space="preserve"> </w:t>
      </w:r>
      <w:r w:rsidR="00091C64" w:rsidRPr="0065519C">
        <w:rPr>
          <w:rFonts w:ascii="Times New Roman" w:hAnsi="Times New Roman"/>
          <w:sz w:val="28"/>
          <w:szCs w:val="28"/>
          <w:lang w:val="uk-UA"/>
        </w:rPr>
        <w:t>чотирь</w:t>
      </w:r>
      <w:r w:rsidRPr="0065519C">
        <w:rPr>
          <w:rFonts w:ascii="Times New Roman" w:hAnsi="Times New Roman"/>
          <w:sz w:val="28"/>
          <w:szCs w:val="28"/>
          <w:lang w:val="uk-UA"/>
        </w:rPr>
        <w:t xml:space="preserve">ох основних розділів, списку використаних джерел та </w:t>
      </w:r>
      <w:r w:rsidR="007E3BBE" w:rsidRPr="0065519C">
        <w:rPr>
          <w:rFonts w:ascii="Times New Roman" w:hAnsi="Times New Roman"/>
          <w:sz w:val="28"/>
          <w:szCs w:val="28"/>
          <w:lang w:val="uk-UA"/>
        </w:rPr>
        <w:t>3</w:t>
      </w:r>
      <w:r w:rsidRPr="0065519C">
        <w:rPr>
          <w:rFonts w:ascii="Times New Roman" w:hAnsi="Times New Roman"/>
          <w:sz w:val="28"/>
          <w:szCs w:val="28"/>
          <w:lang w:val="uk-UA"/>
        </w:rPr>
        <w:t>-х додатків.</w:t>
      </w:r>
    </w:p>
    <w:p w14:paraId="2AEF79BC" w14:textId="77777777" w:rsidR="007E3BBE" w:rsidRPr="0065519C" w:rsidRDefault="007E3BBE">
      <w:pPr>
        <w:spacing w:after="0" w:line="360" w:lineRule="auto"/>
        <w:ind w:right="-1" w:firstLine="709"/>
        <w:jc w:val="both"/>
        <w:rPr>
          <w:rFonts w:ascii="Times New Roman" w:hAnsi="Times New Roman"/>
          <w:sz w:val="28"/>
          <w:szCs w:val="28"/>
          <w:lang w:val="uk-UA"/>
        </w:rPr>
      </w:pPr>
      <w:r w:rsidRPr="0065519C">
        <w:rPr>
          <w:rFonts w:ascii="Times New Roman" w:hAnsi="Times New Roman"/>
          <w:sz w:val="28"/>
          <w:szCs w:val="28"/>
          <w:lang w:val="uk-UA"/>
        </w:rPr>
        <w:t xml:space="preserve">В першому розділі проводиться аналіз предметної області, що включає огляд існуючих технологій та методів, які будуть використані для розробки програмної системи контролю водопостачання у квартирі за допомогою IoT технологій. Детально розглядається постановка задачі, зокрема визначаються бізнес-вимоги, основні цілі проекту та критерії успіху. Також визначаються основні вимоги до програмної системи, її функціональність, припущення та залежності. Обговорюються можливі варіанти реалізації системи, їхні переваги та недоліки, а також обмеження та ризики, пов'язані з кожним з варіантів. Особлива увага приділяється концепції рішення, що включає детальний опис архітектури системи, основних компонентів та їх взаємодії. </w:t>
      </w:r>
    </w:p>
    <w:p w14:paraId="401DF644" w14:textId="77777777" w:rsidR="0030618F" w:rsidRPr="0065519C" w:rsidRDefault="0030618F" w:rsidP="0030618F">
      <w:pPr>
        <w:spacing w:after="0" w:line="360" w:lineRule="auto"/>
        <w:ind w:right="-1" w:firstLine="709"/>
        <w:jc w:val="both"/>
        <w:rPr>
          <w:rFonts w:ascii="Times New Roman" w:hAnsi="Times New Roman"/>
          <w:sz w:val="28"/>
          <w:szCs w:val="28"/>
          <w:lang w:val="uk-UA"/>
        </w:rPr>
      </w:pPr>
      <w:r w:rsidRPr="0065519C">
        <w:rPr>
          <w:rFonts w:ascii="Times New Roman" w:hAnsi="Times New Roman"/>
          <w:sz w:val="28"/>
          <w:szCs w:val="28"/>
          <w:lang w:val="uk-UA"/>
        </w:rPr>
        <w:t xml:space="preserve">В другому розділі розглядається постановка задачі та вимоги до системи. Описується, яка конкретно задача має бути вирішена за допомогою розробленої системи контролю водопостачання в квартирі. Визначаються основні функціональні вимоги до системи, такі як моніторинг витрати води, виявлення витоків, віддалене управління та сповіщення користувача. Розглядаються нефункціональні вимоги, включаючи ефективність системи, її масштабованість, безпеку даних і зручність користувацького інтерфейсу. Очікувані результати роботи описують, яким чином система має вплинути на управління водопостачанням у квартирі, зокрема, як вона покращить моніторинг і контроль витрат води, а також як вона може запобігти можливим витокам і аваріям. </w:t>
      </w:r>
      <w:r w:rsidRPr="0065519C">
        <w:rPr>
          <w:rFonts w:ascii="Times New Roman" w:hAnsi="Times New Roman"/>
          <w:sz w:val="28"/>
          <w:szCs w:val="28"/>
          <w:lang w:val="uk-UA"/>
        </w:rPr>
        <w:lastRenderedPageBreak/>
        <w:t xml:space="preserve">Визначаються метрики для оцінки успішності реалізації проекту та критерії для перевірки виконання вимог. </w:t>
      </w:r>
    </w:p>
    <w:p w14:paraId="587D67CB" w14:textId="77777777" w:rsidR="0030618F" w:rsidRPr="0065519C" w:rsidRDefault="0030618F" w:rsidP="0030618F">
      <w:pPr>
        <w:spacing w:after="0" w:line="360" w:lineRule="auto"/>
        <w:ind w:right="-1" w:firstLine="709"/>
        <w:jc w:val="both"/>
        <w:rPr>
          <w:rFonts w:ascii="Times New Roman" w:hAnsi="Times New Roman"/>
          <w:sz w:val="28"/>
          <w:szCs w:val="28"/>
          <w:lang w:val="uk-UA"/>
        </w:rPr>
      </w:pPr>
      <w:r w:rsidRPr="0065519C">
        <w:rPr>
          <w:rFonts w:ascii="Times New Roman" w:hAnsi="Times New Roman"/>
          <w:sz w:val="28"/>
          <w:szCs w:val="28"/>
          <w:lang w:val="uk-UA"/>
        </w:rPr>
        <w:t>В третьому розділі розглядається проектування програмного проекту, яке включає три основні компоненти системи. Описується архітектура серверної частини на базі Node.js, включаючи розробку API для взаємодії з IoT-пристроями і клієнтським інтерфейсом, механізми аутентифікації та авторизації, а також взаємодію з базою даних MongoDB. Детально описується проектування IoT-пристрою, включаючи вибір сенсорів, розробку прошивки на C++ для зчитування і передачі даних, вибір протоколів зв'язку, а також перевірку точності сенсорів. Також, розглядається проектування клієнтського інтерфейсу, що включає розробку веб-додатку або мобільного додатку для перегляду даних, отримання сповіщень і управління системою, інтеграцію з сервером через API, а також можливості налаштування сповіщень і управлінських функцій.</w:t>
      </w:r>
    </w:p>
    <w:p w14:paraId="5E03AF76" w14:textId="77777777" w:rsidR="0030618F" w:rsidRPr="0065519C" w:rsidRDefault="0030618F" w:rsidP="0030618F">
      <w:pPr>
        <w:spacing w:after="0" w:line="360" w:lineRule="auto"/>
        <w:ind w:right="-1" w:firstLine="709"/>
        <w:jc w:val="both"/>
        <w:rPr>
          <w:rFonts w:ascii="Times New Roman" w:hAnsi="Times New Roman"/>
          <w:sz w:val="28"/>
          <w:szCs w:val="28"/>
          <w:lang w:val="uk-UA"/>
        </w:rPr>
      </w:pPr>
      <w:r w:rsidRPr="0065519C">
        <w:rPr>
          <w:rFonts w:ascii="Times New Roman" w:hAnsi="Times New Roman"/>
          <w:sz w:val="28"/>
          <w:szCs w:val="28"/>
          <w:lang w:val="uk-UA"/>
        </w:rPr>
        <w:t>В четвертому розділі зосередженося на структурі бази даних, що включає три основні аспекти. Описується побудова ER-діаграми, яка відображає структуру бази даних, включаючи сутності, атрибути та їх взаємозв'язки. Також, містить детальний опис сутностей і атрибутів бази даних, а також типів даних, які будуть використовуватися для зберігання інформації. Зокрема, розглядаються взаємозв'язки між сутностями, включаючи типи зв'язків (один до одного, один до багатьох, багато до багатьох) і способи їх реалізації для забезпечення цілісності та ефективності даних.</w:t>
      </w:r>
    </w:p>
    <w:p w14:paraId="4E6F1E1A" w14:textId="77777777" w:rsidR="006C6EE4" w:rsidRPr="0065519C" w:rsidRDefault="006C6EE4">
      <w:pPr>
        <w:spacing w:after="0" w:line="360" w:lineRule="auto"/>
        <w:ind w:right="-1" w:firstLine="709"/>
        <w:jc w:val="both"/>
        <w:rPr>
          <w:lang w:val="uk-UA"/>
        </w:rPr>
      </w:pPr>
      <w:r w:rsidRPr="0099582E">
        <w:rPr>
          <w:rFonts w:ascii="Times New Roman" w:hAnsi="Times New Roman"/>
          <w:bCs/>
          <w:sz w:val="28"/>
          <w:szCs w:val="28"/>
          <w:lang w:val="uk-UA"/>
        </w:rPr>
        <w:t>Опис використаних засобів розробки</w:t>
      </w:r>
      <w:r w:rsidRPr="0065519C">
        <w:rPr>
          <w:rFonts w:ascii="Times New Roman" w:hAnsi="Times New Roman"/>
          <w:b/>
          <w:sz w:val="28"/>
          <w:szCs w:val="28"/>
          <w:lang w:val="uk-UA"/>
        </w:rPr>
        <w:t xml:space="preserve"> </w:t>
      </w:r>
      <w:r w:rsidR="008F73D4" w:rsidRPr="0065519C">
        <w:rPr>
          <w:rFonts w:ascii="Times New Roman" w:hAnsi="Times New Roman"/>
          <w:bCs/>
          <w:sz w:val="28"/>
          <w:szCs w:val="28"/>
          <w:lang w:val="uk-UA"/>
        </w:rPr>
        <w:t xml:space="preserve">для виконання курсової роботи включає вибір мови програмування, платформ і інструментів, що забезпечують реалізацію проекту. Для розробки серверної частини проекту була обрана мова програмування JavaScript з використанням платформи Node.js. Це дозволяє ефективно створювати серверні додатки, обробляти запити, реалізувати API і взаємодіяти з базою даних MongoDB. Для програмування IoT-пристрою використана мова C++, що забезпечує точне і швидке оброблення даних сенсорів і їх передачу на сервер. Для зберігання та обробки даних обрана база даних MongoDB, яка забезпечує гнучкість та масштабованість зберігання даних. У </w:t>
      </w:r>
      <w:r w:rsidR="008F73D4" w:rsidRPr="0065519C">
        <w:rPr>
          <w:rFonts w:ascii="Times New Roman" w:hAnsi="Times New Roman"/>
          <w:bCs/>
          <w:sz w:val="28"/>
          <w:szCs w:val="28"/>
          <w:lang w:val="uk-UA"/>
        </w:rPr>
        <w:lastRenderedPageBreak/>
        <w:t>розробці клієнтської частини проекту використані сучасні веб-технології, такі як HTML, CSS, JavaScript, що забезпечує створення інтуїтивно зрозумілого інтерфейсу користувача для перегляду та управління даними. Інтеграція всіх компонентів забезпечує ефективну і зручну систему контролю водопостачання в квартирі.</w:t>
      </w:r>
    </w:p>
    <w:p w14:paraId="17E2BC4A" w14:textId="77777777" w:rsidR="007E3BBE" w:rsidRPr="0065519C" w:rsidRDefault="006C6EE4" w:rsidP="007E3BBE">
      <w:pPr>
        <w:spacing w:after="0" w:line="360" w:lineRule="auto"/>
        <w:ind w:right="-1" w:firstLine="709"/>
        <w:jc w:val="both"/>
        <w:rPr>
          <w:rFonts w:ascii="Times New Roman" w:hAnsi="Times New Roman"/>
          <w:bCs/>
          <w:sz w:val="28"/>
          <w:szCs w:val="28"/>
          <w:lang w:val="uk-UA"/>
        </w:rPr>
      </w:pPr>
      <w:r w:rsidRPr="0099582E">
        <w:rPr>
          <w:rFonts w:ascii="Times New Roman" w:hAnsi="Times New Roman"/>
          <w:bCs/>
          <w:sz w:val="28"/>
          <w:szCs w:val="28"/>
          <w:lang w:val="uk-UA"/>
        </w:rPr>
        <w:t>Практична значимість виконаної роботи полягає в</w:t>
      </w:r>
      <w:r w:rsidRPr="0065519C">
        <w:rPr>
          <w:rFonts w:ascii="Times New Roman" w:hAnsi="Times New Roman"/>
          <w:b/>
          <w:sz w:val="28"/>
          <w:szCs w:val="28"/>
          <w:lang w:val="uk-UA"/>
        </w:rPr>
        <w:t xml:space="preserve"> </w:t>
      </w:r>
      <w:r w:rsidRPr="0065519C">
        <w:rPr>
          <w:rFonts w:ascii="Times New Roman" w:hAnsi="Times New Roman"/>
          <w:bCs/>
          <w:sz w:val="28"/>
          <w:szCs w:val="28"/>
          <w:lang w:val="uk-UA"/>
        </w:rPr>
        <w:t xml:space="preserve">ефективності </w:t>
      </w:r>
      <w:r w:rsidR="007E3BBE" w:rsidRPr="0065519C">
        <w:rPr>
          <w:rFonts w:ascii="Times New Roman" w:hAnsi="Times New Roman"/>
          <w:bCs/>
          <w:sz w:val="28"/>
          <w:szCs w:val="28"/>
          <w:lang w:val="uk-UA"/>
        </w:rPr>
        <w:t xml:space="preserve"> використання розробленої системи для реального контролю водопостачання в квартирах, що сприяє зменшенню витрат води і виявленню проблем на ранніх стадіях.</w:t>
      </w:r>
    </w:p>
    <w:p w14:paraId="656BAB5A" w14:textId="77777777" w:rsidR="0099582E" w:rsidRDefault="0099582E">
      <w:pPr>
        <w:suppressAutoHyphens w:val="0"/>
        <w:spacing w:after="0" w:line="240" w:lineRule="auto"/>
        <w:rPr>
          <w:rFonts w:ascii="Times New Roman" w:eastAsia="Times New Roman" w:hAnsi="Times New Roman"/>
          <w:b/>
          <w:bCs/>
          <w:kern w:val="2"/>
          <w:sz w:val="28"/>
          <w:szCs w:val="28"/>
          <w:lang w:val="uk-UA"/>
        </w:rPr>
      </w:pPr>
      <w:bookmarkStart w:id="1" w:name="__RefHeading___Toc163932028"/>
      <w:bookmarkEnd w:id="1"/>
      <w:r>
        <w:rPr>
          <w:bCs/>
          <w:szCs w:val="28"/>
          <w:lang w:val="uk-UA"/>
        </w:rPr>
        <w:br w:type="page"/>
      </w:r>
    </w:p>
    <w:p w14:paraId="59ED8138" w14:textId="5C934ED2" w:rsidR="00820462" w:rsidRPr="00820462" w:rsidRDefault="001456E8" w:rsidP="00820462">
      <w:pPr>
        <w:pStyle w:val="Heading1"/>
        <w:spacing w:line="360" w:lineRule="auto"/>
        <w:jc w:val="center"/>
        <w:rPr>
          <w:bCs/>
          <w:szCs w:val="28"/>
          <w:lang w:val="uk-UA"/>
        </w:rPr>
      </w:pPr>
      <w:bookmarkStart w:id="2" w:name="_Toc174656474"/>
      <w:r w:rsidRPr="00820462">
        <w:rPr>
          <w:b w:val="0"/>
          <w:szCs w:val="28"/>
          <w:lang w:val="uk-UA"/>
        </w:rPr>
        <w:lastRenderedPageBreak/>
        <w:t>1.</w:t>
      </w:r>
      <w:r w:rsidR="0099582E" w:rsidRPr="00820462">
        <w:rPr>
          <w:b w:val="0"/>
          <w:szCs w:val="28"/>
          <w:lang w:val="uk-UA"/>
        </w:rPr>
        <w:t xml:space="preserve"> </w:t>
      </w:r>
      <w:r w:rsidR="00FD1A2A" w:rsidRPr="00820462">
        <w:rPr>
          <w:rStyle w:val="Strong"/>
          <w:bCs/>
          <w:szCs w:val="28"/>
          <w:lang w:val="uk-UA" w:eastAsia="uk-UA"/>
        </w:rPr>
        <w:t>АНАЛІЗ ПРЕДМЕТНОЇ ОБЛАСТІ</w:t>
      </w:r>
      <w:bookmarkEnd w:id="2"/>
    </w:p>
    <w:p w14:paraId="0E8FA56E" w14:textId="77777777" w:rsidR="004B3CEA" w:rsidRPr="00820462" w:rsidRDefault="00FD1A2A" w:rsidP="004B3CEA">
      <w:pPr>
        <w:pStyle w:val="Heading2"/>
        <w:numPr>
          <w:ilvl w:val="1"/>
          <w:numId w:val="31"/>
        </w:numPr>
        <w:tabs>
          <w:tab w:val="left" w:pos="1134"/>
        </w:tabs>
        <w:jc w:val="both"/>
        <w:rPr>
          <w:rFonts w:ascii="Times New Roman" w:hAnsi="Times New Roman"/>
          <w:b w:val="0"/>
          <w:i w:val="0"/>
          <w:iCs/>
          <w:kern w:val="2"/>
          <w:szCs w:val="28"/>
          <w:lang w:val="uk-UA" w:eastAsia="uk-UA"/>
        </w:rPr>
      </w:pPr>
      <w:bookmarkStart w:id="3" w:name="__RefHeading___Toc163932029"/>
      <w:bookmarkStart w:id="4" w:name="_Toc174656475"/>
      <w:bookmarkEnd w:id="3"/>
      <w:r w:rsidRPr="00820462">
        <w:rPr>
          <w:rFonts w:ascii="Times New Roman" w:hAnsi="Times New Roman"/>
          <w:b w:val="0"/>
          <w:i w:val="0"/>
          <w:iCs/>
          <w:kern w:val="2"/>
          <w:szCs w:val="28"/>
          <w:lang w:val="uk-UA" w:eastAsia="uk-UA"/>
        </w:rPr>
        <w:t>Бізнес-вимоги</w:t>
      </w:r>
      <w:bookmarkEnd w:id="4"/>
      <w:r w:rsidRPr="00820462">
        <w:rPr>
          <w:rFonts w:ascii="Times New Roman" w:hAnsi="Times New Roman"/>
          <w:b w:val="0"/>
          <w:i w:val="0"/>
          <w:iCs/>
          <w:kern w:val="2"/>
          <w:szCs w:val="28"/>
          <w:lang w:val="uk-UA" w:eastAsia="uk-UA"/>
        </w:rPr>
        <w:tab/>
      </w:r>
    </w:p>
    <w:p w14:paraId="37CA375E" w14:textId="7977431C" w:rsidR="00FD1A2A" w:rsidRPr="00820462" w:rsidRDefault="00FD1A2A" w:rsidP="00FD1A2A">
      <w:pPr>
        <w:pStyle w:val="Heading3"/>
        <w:rPr>
          <w:b w:val="0"/>
          <w:kern w:val="2"/>
          <w:lang w:eastAsia="uk-UA"/>
        </w:rPr>
      </w:pPr>
      <w:bookmarkStart w:id="5" w:name="_Toc174656476"/>
      <w:r w:rsidRPr="00820462">
        <w:rPr>
          <w:b w:val="0"/>
        </w:rPr>
        <w:t xml:space="preserve">1.1.1 </w:t>
      </w:r>
      <w:r w:rsidR="00820B52" w:rsidRPr="00820462">
        <w:rPr>
          <w:b w:val="0"/>
          <w:kern w:val="2"/>
          <w:lang w:eastAsia="uk-UA"/>
        </w:rPr>
        <w:t>Бізнес можливості</w:t>
      </w:r>
      <w:bookmarkEnd w:id="5"/>
    </w:p>
    <w:p w14:paraId="6F569330" w14:textId="527ABED9" w:rsidR="0099582E" w:rsidRDefault="0099582E" w:rsidP="00B814E4">
      <w:pPr>
        <w:spacing w:after="0"/>
        <w:rPr>
          <w:rFonts w:ascii="Times New Roman" w:hAnsi="Times New Roman"/>
          <w:sz w:val="28"/>
          <w:szCs w:val="28"/>
          <w:lang w:val="uk-UA" w:eastAsia="uk-UA"/>
        </w:rPr>
      </w:pPr>
    </w:p>
    <w:p w14:paraId="49F87BC0" w14:textId="77777777" w:rsidR="00C14E93" w:rsidRPr="00820462" w:rsidRDefault="00C14E93" w:rsidP="00B814E4">
      <w:pPr>
        <w:spacing w:after="0"/>
        <w:rPr>
          <w:rFonts w:ascii="Times New Roman" w:hAnsi="Times New Roman"/>
          <w:sz w:val="28"/>
          <w:szCs w:val="28"/>
          <w:lang w:val="uk-UA" w:eastAsia="uk-UA"/>
        </w:rPr>
      </w:pPr>
    </w:p>
    <w:p w14:paraId="63BAD2C9" w14:textId="77777777" w:rsidR="0065519C" w:rsidRPr="0065519C" w:rsidRDefault="00404F79" w:rsidP="0065519C">
      <w:pPr>
        <w:pStyle w:val="NormalWeb"/>
        <w:numPr>
          <w:ilvl w:val="0"/>
          <w:numId w:val="1"/>
        </w:numPr>
        <w:spacing w:before="0" w:after="0" w:line="360" w:lineRule="auto"/>
        <w:ind w:firstLine="709"/>
        <w:jc w:val="both"/>
        <w:rPr>
          <w:sz w:val="28"/>
          <w:szCs w:val="28"/>
          <w:lang w:val="uk-UA"/>
        </w:rPr>
      </w:pPr>
      <w:r w:rsidRPr="00820462">
        <w:rPr>
          <w:sz w:val="28"/>
          <w:szCs w:val="28"/>
          <w:lang w:val="uk-UA"/>
        </w:rPr>
        <w:t>Система моніторингу водопостачання на базі IoT дозволяє точно відслідковувати споживання</w:t>
      </w:r>
      <w:r w:rsidRPr="0065519C">
        <w:rPr>
          <w:sz w:val="28"/>
          <w:szCs w:val="28"/>
          <w:lang w:val="uk-UA"/>
        </w:rPr>
        <w:t xml:space="preserve"> води в реальному часі, що може допомогти зменшити витрати на водопостачання. Виявлення аномальних витрат або витоків води допомагає швидше реагувати на проблеми, що дозволяє зменшити витрати на ремонти та комунальні послуги. </w:t>
      </w:r>
      <w:r w:rsidR="00350EA7" w:rsidRPr="0065519C">
        <w:rPr>
          <w:sz w:val="28"/>
          <w:szCs w:val="28"/>
          <w:lang w:val="uk-UA"/>
        </w:rPr>
        <w:t xml:space="preserve"> </w:t>
      </w:r>
      <w:r w:rsidRPr="0065519C">
        <w:rPr>
          <w:sz w:val="28"/>
          <w:szCs w:val="28"/>
          <w:lang w:val="uk-UA"/>
        </w:rPr>
        <w:t>Моніторинг водопостачання забезпечує виявлення проблем, таких як протікання або порушення в системі, до того, як вони призведуть до серйозних пошкоджень. Це дозволяє виконувати превентивне обслуговування, запобігаючи дорогим аваріям і ремонту, а також зменшує витрати на ремонтні роботи.</w:t>
      </w:r>
    </w:p>
    <w:p w14:paraId="1135475C" w14:textId="77777777" w:rsidR="00404F79" w:rsidRPr="0065519C" w:rsidRDefault="00404F79" w:rsidP="0065519C">
      <w:pPr>
        <w:pStyle w:val="NormalWeb"/>
        <w:numPr>
          <w:ilvl w:val="0"/>
          <w:numId w:val="1"/>
        </w:numPr>
        <w:spacing w:before="0" w:after="0" w:line="360" w:lineRule="auto"/>
        <w:ind w:firstLine="709"/>
        <w:jc w:val="both"/>
        <w:rPr>
          <w:sz w:val="28"/>
          <w:szCs w:val="28"/>
          <w:lang w:val="uk-UA"/>
        </w:rPr>
      </w:pPr>
      <w:r w:rsidRPr="0065519C">
        <w:rPr>
          <w:sz w:val="28"/>
          <w:szCs w:val="28"/>
          <w:lang w:val="uk-UA"/>
        </w:rPr>
        <w:t>Завдяки точному моніторингу споживання води, користувачі можуть оптимізувати своє використання води. Система може надати детальні звіти та аналіз, що дозволяє виявити тренди і навести практики для раціонального використання води, що важливо для збереження природних ресурсів та зменшення витрат. Інтеграція з іншими IoT пристроями, такими як системи автоматизації будинку або датчики пожежі, створює можливості для розширення функціоналу системи. Це дозволяє створювати розширені рішення для розумного дому, де всі пристрої взаємодіють між собою для забезпечення максимальної зручності та безпеки. Забезпечення унікальних функцій та інтеграцій, які не пропонують конкуренти, може стати суттєвою конкурентною перевагою. Висока точність вимірювань, надійність роботи системи та простота інтеграції з іншими технологіями можуть залучити більше клієнтів та зміцнити позиції на ринку.</w:t>
      </w:r>
    </w:p>
    <w:p w14:paraId="43FF3BD6" w14:textId="77777777" w:rsidR="00404F79" w:rsidRPr="00820462" w:rsidRDefault="00404F79" w:rsidP="00820462">
      <w:pPr>
        <w:pStyle w:val="NormalWeb"/>
        <w:numPr>
          <w:ilvl w:val="0"/>
          <w:numId w:val="1"/>
        </w:numPr>
        <w:spacing w:before="0" w:after="0" w:line="360" w:lineRule="auto"/>
        <w:jc w:val="both"/>
        <w:rPr>
          <w:sz w:val="28"/>
          <w:szCs w:val="28"/>
          <w:lang w:val="uk-UA"/>
        </w:rPr>
      </w:pPr>
      <w:r w:rsidRPr="0065519C">
        <w:rPr>
          <w:sz w:val="28"/>
          <w:szCs w:val="28"/>
          <w:lang w:val="uk-UA"/>
        </w:rPr>
        <w:t xml:space="preserve"> </w:t>
      </w:r>
      <w:r w:rsidRPr="0065519C">
        <w:rPr>
          <w:sz w:val="28"/>
          <w:szCs w:val="28"/>
          <w:lang w:val="uk-UA"/>
        </w:rPr>
        <w:tab/>
        <w:t xml:space="preserve">Система допомагає зменшити витрати води, що може бути важливим фактором для споживачів, які турбуються про навколишнє середовище. Підвищена ефективність використання води підтримує принципи сталого </w:t>
      </w:r>
      <w:r w:rsidRPr="0065519C">
        <w:rPr>
          <w:sz w:val="28"/>
          <w:szCs w:val="28"/>
          <w:lang w:val="uk-UA"/>
        </w:rPr>
        <w:lastRenderedPageBreak/>
        <w:t xml:space="preserve">розвитку та допомагає зберігати ресурси. Система може слугувати основою для подальших інновацій у сфері управління водопостачанням, включаючи використання штучного інтелекту для прогнозування витрат, інтеграцію з новими типами датчиків та розширення функціоналу системи для забезпечення додаткових можливостей. Ці бізнес можливості створюють значний потенціал для розвитку та комерціалізації системи моніторингу водопостачання, що може </w:t>
      </w:r>
      <w:r w:rsidRPr="00820462">
        <w:rPr>
          <w:sz w:val="28"/>
          <w:szCs w:val="28"/>
          <w:lang w:val="uk-UA"/>
        </w:rPr>
        <w:t>принести користь як споживачам, так і розробникам, забезпечуючи їм можливості для розширення на ринку та зростання бізнесу.</w:t>
      </w:r>
    </w:p>
    <w:p w14:paraId="31A7490D" w14:textId="360E6800" w:rsidR="006A268F" w:rsidRPr="00820462" w:rsidRDefault="006A268F" w:rsidP="00B814E4">
      <w:pPr>
        <w:spacing w:after="0" w:line="360" w:lineRule="auto"/>
        <w:rPr>
          <w:rFonts w:ascii="Times New Roman" w:hAnsi="Times New Roman"/>
          <w:sz w:val="28"/>
          <w:szCs w:val="28"/>
          <w:lang w:val="uk-UA" w:eastAsia="uk-UA"/>
        </w:rPr>
      </w:pPr>
    </w:p>
    <w:p w14:paraId="61B889EF" w14:textId="77777777" w:rsidR="0099582E" w:rsidRPr="00820462" w:rsidRDefault="0099582E" w:rsidP="00B814E4">
      <w:pPr>
        <w:spacing w:after="0" w:line="360" w:lineRule="auto"/>
        <w:rPr>
          <w:rFonts w:ascii="Times New Roman" w:hAnsi="Times New Roman"/>
          <w:sz w:val="28"/>
          <w:szCs w:val="28"/>
          <w:lang w:val="uk-UA" w:eastAsia="uk-UA"/>
        </w:rPr>
      </w:pPr>
    </w:p>
    <w:p w14:paraId="79AA360F" w14:textId="5843567D" w:rsidR="00820B52" w:rsidRPr="00820462" w:rsidRDefault="00820B52" w:rsidP="0099582E">
      <w:pPr>
        <w:pStyle w:val="Heading3"/>
        <w:rPr>
          <w:b w:val="0"/>
          <w:kern w:val="2"/>
          <w:lang w:eastAsia="uk-UA"/>
        </w:rPr>
      </w:pPr>
      <w:bookmarkStart w:id="6" w:name="_Toc174656477"/>
      <w:r w:rsidRPr="00820462">
        <w:rPr>
          <w:b w:val="0"/>
        </w:rPr>
        <w:t>1.1.2</w:t>
      </w:r>
      <w:r w:rsidRPr="00820462">
        <w:rPr>
          <w:b w:val="0"/>
          <w:kern w:val="2"/>
          <w:lang w:eastAsia="uk-UA"/>
        </w:rPr>
        <w:tab/>
        <w:t xml:space="preserve"> Бізнес-цілі та критерії успіху</w:t>
      </w:r>
      <w:bookmarkEnd w:id="6"/>
      <w:r w:rsidRPr="00820462">
        <w:rPr>
          <w:b w:val="0"/>
          <w:kern w:val="2"/>
          <w:lang w:eastAsia="uk-UA"/>
        </w:rPr>
        <w:tab/>
      </w:r>
    </w:p>
    <w:p w14:paraId="2A59D1D4" w14:textId="52D37261" w:rsidR="0099582E" w:rsidRPr="00820462" w:rsidRDefault="0099582E" w:rsidP="00B814E4">
      <w:pPr>
        <w:spacing w:after="0"/>
        <w:rPr>
          <w:rFonts w:ascii="Times New Roman" w:hAnsi="Times New Roman"/>
          <w:sz w:val="28"/>
          <w:szCs w:val="28"/>
          <w:lang w:val="uk-UA" w:eastAsia="uk-UA"/>
        </w:rPr>
      </w:pPr>
    </w:p>
    <w:p w14:paraId="14D7CE34" w14:textId="77777777" w:rsidR="0099582E" w:rsidRPr="00820462" w:rsidRDefault="0099582E" w:rsidP="00B814E4">
      <w:pPr>
        <w:spacing w:after="0"/>
        <w:rPr>
          <w:rFonts w:ascii="Times New Roman" w:hAnsi="Times New Roman"/>
          <w:sz w:val="28"/>
          <w:szCs w:val="28"/>
          <w:lang w:val="uk-UA" w:eastAsia="uk-UA"/>
        </w:rPr>
      </w:pPr>
    </w:p>
    <w:p w14:paraId="11E8E273" w14:textId="77777777" w:rsidR="00404F79" w:rsidRPr="0065519C" w:rsidRDefault="00404F79" w:rsidP="00820462">
      <w:pPr>
        <w:pStyle w:val="NormalWeb"/>
        <w:numPr>
          <w:ilvl w:val="0"/>
          <w:numId w:val="1"/>
        </w:numPr>
        <w:spacing w:before="0" w:after="0" w:line="360" w:lineRule="auto"/>
        <w:jc w:val="both"/>
        <w:rPr>
          <w:sz w:val="28"/>
          <w:szCs w:val="28"/>
          <w:lang w:val="uk-UA"/>
        </w:rPr>
      </w:pPr>
      <w:r w:rsidRPr="00820462">
        <w:rPr>
          <w:sz w:val="28"/>
          <w:szCs w:val="28"/>
          <w:lang w:val="uk-UA"/>
        </w:rPr>
        <w:t xml:space="preserve"> </w:t>
      </w:r>
      <w:r w:rsidRPr="00820462">
        <w:rPr>
          <w:sz w:val="28"/>
          <w:szCs w:val="28"/>
          <w:lang w:val="uk-UA"/>
        </w:rPr>
        <w:tab/>
        <w:t>Основною бізнес</w:t>
      </w:r>
      <w:r w:rsidRPr="0065519C">
        <w:rPr>
          <w:sz w:val="28"/>
          <w:szCs w:val="28"/>
          <w:lang w:val="uk-UA"/>
        </w:rPr>
        <w:t>-ціллю є створення надійної та доступної системи моніторингу водопостачання для квартир, яка буде проста у використанні та налаштуванні. Критеріями успіху є задоволення клієнтів, зменшення випадків протікання та перевитрат води, а також можливість легкої інтеграції з іншими IoT пристроями та системами.</w:t>
      </w:r>
    </w:p>
    <w:p w14:paraId="7E7AD264" w14:textId="1C6635CF" w:rsidR="0099582E" w:rsidRPr="00820462" w:rsidRDefault="0099582E" w:rsidP="00B814E4">
      <w:pPr>
        <w:spacing w:after="0" w:line="360" w:lineRule="auto"/>
        <w:rPr>
          <w:rFonts w:ascii="Times New Roman" w:hAnsi="Times New Roman"/>
          <w:sz w:val="28"/>
          <w:szCs w:val="28"/>
          <w:lang w:val="uk-UA"/>
        </w:rPr>
      </w:pPr>
    </w:p>
    <w:p w14:paraId="182AF88E" w14:textId="77777777" w:rsidR="00820462" w:rsidRPr="00820462" w:rsidRDefault="00820462" w:rsidP="00B814E4">
      <w:pPr>
        <w:spacing w:after="0" w:line="360" w:lineRule="auto"/>
        <w:rPr>
          <w:rFonts w:ascii="Times New Roman" w:hAnsi="Times New Roman"/>
          <w:sz w:val="28"/>
          <w:szCs w:val="28"/>
          <w:lang w:val="uk-UA"/>
        </w:rPr>
      </w:pPr>
    </w:p>
    <w:p w14:paraId="058538DF" w14:textId="37400150" w:rsidR="00820B52" w:rsidRPr="0099582E" w:rsidRDefault="00820B52" w:rsidP="00820462">
      <w:pPr>
        <w:pStyle w:val="Heading3"/>
        <w:rPr>
          <w:b w:val="0"/>
          <w:kern w:val="2"/>
          <w:lang w:eastAsia="uk-UA"/>
        </w:rPr>
      </w:pPr>
      <w:bookmarkStart w:id="7" w:name="_Toc174656478"/>
      <w:r w:rsidRPr="0099582E">
        <w:rPr>
          <w:b w:val="0"/>
        </w:rPr>
        <w:t xml:space="preserve">1.1.3 </w:t>
      </w:r>
      <w:r w:rsidRPr="0099582E">
        <w:rPr>
          <w:b w:val="0"/>
          <w:kern w:val="2"/>
          <w:lang w:eastAsia="uk-UA"/>
        </w:rPr>
        <w:t>Потреби клієнтів або ринку</w:t>
      </w:r>
      <w:bookmarkEnd w:id="7"/>
      <w:r w:rsidRPr="0099582E">
        <w:rPr>
          <w:b w:val="0"/>
          <w:kern w:val="2"/>
          <w:lang w:eastAsia="uk-UA"/>
        </w:rPr>
        <w:tab/>
      </w:r>
    </w:p>
    <w:p w14:paraId="2D7F20F2" w14:textId="011FB750" w:rsidR="0099582E" w:rsidRPr="00820462" w:rsidRDefault="0099582E" w:rsidP="00B814E4">
      <w:pPr>
        <w:spacing w:after="0" w:line="360" w:lineRule="auto"/>
        <w:rPr>
          <w:rFonts w:ascii="Times New Roman" w:hAnsi="Times New Roman"/>
          <w:sz w:val="28"/>
          <w:szCs w:val="28"/>
          <w:lang w:val="uk-UA" w:eastAsia="uk-UA"/>
        </w:rPr>
      </w:pPr>
    </w:p>
    <w:p w14:paraId="38C831E8" w14:textId="77777777" w:rsidR="0099582E" w:rsidRPr="00820462" w:rsidRDefault="0099582E" w:rsidP="00B814E4">
      <w:pPr>
        <w:spacing w:after="0" w:line="360" w:lineRule="auto"/>
        <w:rPr>
          <w:rFonts w:ascii="Times New Roman" w:hAnsi="Times New Roman"/>
          <w:sz w:val="28"/>
          <w:szCs w:val="28"/>
          <w:lang w:val="uk-UA" w:eastAsia="uk-UA"/>
        </w:rPr>
      </w:pPr>
    </w:p>
    <w:p w14:paraId="62E37EBA" w14:textId="77777777" w:rsidR="00404F79" w:rsidRPr="0065519C" w:rsidRDefault="00404F79" w:rsidP="00820462">
      <w:pPr>
        <w:pStyle w:val="NormalWeb"/>
        <w:numPr>
          <w:ilvl w:val="0"/>
          <w:numId w:val="1"/>
        </w:numPr>
        <w:spacing w:before="0" w:after="0" w:line="360" w:lineRule="auto"/>
        <w:jc w:val="both"/>
        <w:rPr>
          <w:sz w:val="28"/>
          <w:szCs w:val="28"/>
          <w:lang w:val="uk-UA"/>
        </w:rPr>
      </w:pPr>
      <w:r w:rsidRPr="0065519C">
        <w:rPr>
          <w:sz w:val="28"/>
          <w:szCs w:val="28"/>
          <w:lang w:val="uk-UA"/>
        </w:rPr>
        <w:t xml:space="preserve"> </w:t>
      </w:r>
      <w:r w:rsidRPr="0065519C">
        <w:rPr>
          <w:sz w:val="28"/>
          <w:szCs w:val="28"/>
          <w:lang w:val="uk-UA"/>
        </w:rPr>
        <w:tab/>
        <w:t>Клієнти потребують рішення, яке дозволить їм в реальному часі відслідковувати витрати води, отримувати сповіщення про непередбачені ситуації, та аналізувати дані про використання води для оптимізації витрат. Ринок вимагає доступних, надійних та легко масштабованих IoT рішень, які можуть інтегруватися з іншими смарт-пристроями в межах "розумного будинку".</w:t>
      </w:r>
    </w:p>
    <w:p w14:paraId="236B5DFE" w14:textId="77777777" w:rsidR="00404F79" w:rsidRPr="00820462" w:rsidRDefault="00404F79" w:rsidP="009B7DBB">
      <w:pPr>
        <w:spacing w:after="0" w:line="360" w:lineRule="auto"/>
        <w:rPr>
          <w:rFonts w:ascii="Times New Roman" w:hAnsi="Times New Roman"/>
          <w:sz w:val="28"/>
          <w:szCs w:val="28"/>
          <w:lang w:val="uk-UA" w:eastAsia="uk-UA"/>
        </w:rPr>
      </w:pPr>
    </w:p>
    <w:p w14:paraId="6901AA58" w14:textId="0B54A8B5" w:rsidR="00820B52" w:rsidRPr="0099582E" w:rsidRDefault="00820B52" w:rsidP="00820462">
      <w:pPr>
        <w:pStyle w:val="Heading3"/>
        <w:rPr>
          <w:b w:val="0"/>
          <w:kern w:val="2"/>
          <w:lang w:eastAsia="uk-UA"/>
        </w:rPr>
      </w:pPr>
      <w:bookmarkStart w:id="8" w:name="_Toc174656479"/>
      <w:r w:rsidRPr="0099582E">
        <w:rPr>
          <w:b w:val="0"/>
        </w:rPr>
        <w:lastRenderedPageBreak/>
        <w:t xml:space="preserve">1.1.4 </w:t>
      </w:r>
      <w:r w:rsidRPr="0099582E">
        <w:rPr>
          <w:b w:val="0"/>
          <w:kern w:val="2"/>
          <w:lang w:eastAsia="uk-UA"/>
        </w:rPr>
        <w:t>Бізнес-ризики</w:t>
      </w:r>
      <w:bookmarkEnd w:id="8"/>
      <w:r w:rsidRPr="0099582E">
        <w:rPr>
          <w:b w:val="0"/>
          <w:kern w:val="2"/>
          <w:lang w:eastAsia="uk-UA"/>
        </w:rPr>
        <w:tab/>
      </w:r>
    </w:p>
    <w:p w14:paraId="72365766" w14:textId="29C3CC22" w:rsidR="0099582E" w:rsidRPr="00B814E4" w:rsidRDefault="0099582E" w:rsidP="00820462">
      <w:pPr>
        <w:rPr>
          <w:rFonts w:ascii="Times New Roman" w:hAnsi="Times New Roman"/>
          <w:sz w:val="28"/>
          <w:szCs w:val="28"/>
          <w:lang w:val="uk-UA" w:eastAsia="uk-UA"/>
        </w:rPr>
      </w:pPr>
    </w:p>
    <w:p w14:paraId="577AF35D" w14:textId="77777777" w:rsidR="0099582E" w:rsidRPr="00B814E4" w:rsidRDefault="0099582E" w:rsidP="009B7DBB">
      <w:pPr>
        <w:spacing w:after="0"/>
        <w:rPr>
          <w:rFonts w:ascii="Times New Roman" w:hAnsi="Times New Roman"/>
          <w:sz w:val="28"/>
          <w:szCs w:val="28"/>
          <w:lang w:val="uk-UA" w:eastAsia="uk-UA"/>
        </w:rPr>
      </w:pPr>
    </w:p>
    <w:p w14:paraId="7FF0E056" w14:textId="7A222838" w:rsidR="006A268F" w:rsidRDefault="00404F79" w:rsidP="00820462">
      <w:pPr>
        <w:pStyle w:val="NormalWeb"/>
        <w:spacing w:before="0" w:after="0" w:line="360" w:lineRule="auto"/>
        <w:jc w:val="both"/>
        <w:rPr>
          <w:sz w:val="28"/>
          <w:szCs w:val="28"/>
          <w:lang w:val="uk-UA"/>
        </w:rPr>
      </w:pPr>
      <w:r w:rsidRPr="0065519C">
        <w:rPr>
          <w:sz w:val="28"/>
          <w:szCs w:val="28"/>
          <w:lang w:val="uk-UA"/>
        </w:rPr>
        <w:t xml:space="preserve"> </w:t>
      </w:r>
      <w:r w:rsidRPr="0065519C">
        <w:rPr>
          <w:sz w:val="28"/>
          <w:szCs w:val="28"/>
          <w:lang w:val="uk-UA"/>
        </w:rPr>
        <w:tab/>
        <w:t>Основні ризики пов'язані з потенційною несправністю обладнання, що може призвести до неправильної обробки даних або втрати важливої інформації. Інші ризики включають недостатню захищеність системи від кібератак, що може призвести до компрометації даних користувачів. Важливо також враховувати ризики, пов'язані з надійністю підключення до інтернету, оскільки система залежить від передачі даних через мережу.</w:t>
      </w:r>
    </w:p>
    <w:p w14:paraId="0B6DDB64" w14:textId="1086464D" w:rsidR="0099582E" w:rsidRDefault="0099582E" w:rsidP="00820462">
      <w:pPr>
        <w:pStyle w:val="NormalWeb"/>
        <w:spacing w:before="0" w:after="0" w:line="360" w:lineRule="auto"/>
        <w:jc w:val="both"/>
        <w:rPr>
          <w:sz w:val="28"/>
          <w:szCs w:val="28"/>
          <w:lang w:val="uk-UA"/>
        </w:rPr>
      </w:pPr>
    </w:p>
    <w:p w14:paraId="0A43A994" w14:textId="77777777" w:rsidR="0099582E" w:rsidRPr="0065519C" w:rsidRDefault="0099582E" w:rsidP="009B7DBB">
      <w:pPr>
        <w:pStyle w:val="NormalWeb"/>
        <w:spacing w:before="0" w:after="0" w:line="360" w:lineRule="auto"/>
        <w:jc w:val="both"/>
        <w:rPr>
          <w:sz w:val="28"/>
          <w:szCs w:val="28"/>
          <w:lang w:val="uk-UA"/>
        </w:rPr>
      </w:pPr>
    </w:p>
    <w:p w14:paraId="56DB326F" w14:textId="77777777" w:rsidR="00820B52" w:rsidRPr="0099582E" w:rsidRDefault="004B3CEA" w:rsidP="009B7DBB">
      <w:pPr>
        <w:pStyle w:val="Heading2"/>
        <w:numPr>
          <w:ilvl w:val="1"/>
          <w:numId w:val="25"/>
        </w:numPr>
        <w:tabs>
          <w:tab w:val="left" w:pos="1134"/>
        </w:tabs>
        <w:spacing w:before="0" w:after="0"/>
        <w:rPr>
          <w:b w:val="0"/>
          <w:lang w:val="uk-UA"/>
        </w:rPr>
      </w:pPr>
      <w:bookmarkStart w:id="9" w:name="__RefHeading___Toc163932029_Copy_1"/>
      <w:bookmarkStart w:id="10" w:name="__RefHeading___Toc163932029_Copy_2"/>
      <w:bookmarkStart w:id="11" w:name="_Toc174656480"/>
      <w:bookmarkEnd w:id="9"/>
      <w:bookmarkEnd w:id="10"/>
      <w:r w:rsidRPr="0099582E">
        <w:rPr>
          <w:rFonts w:ascii="Times New Roman" w:hAnsi="Times New Roman"/>
          <w:b w:val="0"/>
          <w:i w:val="0"/>
          <w:iCs/>
          <w:szCs w:val="28"/>
          <w:lang w:val="uk-UA"/>
        </w:rPr>
        <w:t>Концепція рішення</w:t>
      </w:r>
      <w:bookmarkEnd w:id="11"/>
    </w:p>
    <w:p w14:paraId="322ABB72" w14:textId="48C697C7" w:rsidR="004B3CEA" w:rsidRPr="0099582E" w:rsidRDefault="004B3CEA" w:rsidP="00820462">
      <w:pPr>
        <w:pStyle w:val="Heading3"/>
        <w:rPr>
          <w:b w:val="0"/>
          <w:kern w:val="2"/>
          <w:lang w:eastAsia="uk-UA"/>
        </w:rPr>
      </w:pPr>
      <w:bookmarkStart w:id="12" w:name="_Toc174656481"/>
      <w:r w:rsidRPr="0099582E">
        <w:rPr>
          <w:b w:val="0"/>
        </w:rPr>
        <w:t xml:space="preserve">1.2.1 </w:t>
      </w:r>
      <w:r w:rsidRPr="0099582E">
        <w:rPr>
          <w:b w:val="0"/>
          <w:kern w:val="2"/>
          <w:lang w:eastAsia="uk-UA"/>
        </w:rPr>
        <w:t>Окреслення концепції</w:t>
      </w:r>
      <w:bookmarkEnd w:id="12"/>
      <w:r w:rsidRPr="0099582E">
        <w:rPr>
          <w:b w:val="0"/>
          <w:kern w:val="2"/>
          <w:lang w:eastAsia="uk-UA"/>
        </w:rPr>
        <w:tab/>
      </w:r>
    </w:p>
    <w:p w14:paraId="05B9845D" w14:textId="391799CF" w:rsidR="0099582E" w:rsidRPr="00820462" w:rsidRDefault="0099582E" w:rsidP="009B7DBB">
      <w:pPr>
        <w:spacing w:after="0"/>
        <w:rPr>
          <w:rFonts w:ascii="Times New Roman" w:hAnsi="Times New Roman"/>
          <w:sz w:val="28"/>
          <w:szCs w:val="28"/>
          <w:lang w:val="uk-UA" w:eastAsia="uk-UA"/>
        </w:rPr>
      </w:pPr>
    </w:p>
    <w:p w14:paraId="5974729D" w14:textId="77777777" w:rsidR="0099582E" w:rsidRPr="00820462" w:rsidRDefault="0099582E" w:rsidP="009B7DBB">
      <w:pPr>
        <w:spacing w:after="0"/>
        <w:rPr>
          <w:rFonts w:ascii="Times New Roman" w:hAnsi="Times New Roman"/>
          <w:sz w:val="28"/>
          <w:szCs w:val="28"/>
          <w:lang w:val="uk-UA" w:eastAsia="uk-UA"/>
        </w:rPr>
      </w:pPr>
    </w:p>
    <w:p w14:paraId="414D9D31" w14:textId="5BAFD47D" w:rsidR="0099582E" w:rsidRPr="00B814E4" w:rsidRDefault="00350EA7" w:rsidP="00820462">
      <w:pPr>
        <w:pStyle w:val="NormalWeb"/>
        <w:numPr>
          <w:ilvl w:val="0"/>
          <w:numId w:val="1"/>
        </w:numPr>
        <w:spacing w:before="0" w:after="0" w:line="360" w:lineRule="auto"/>
        <w:jc w:val="both"/>
        <w:rPr>
          <w:sz w:val="28"/>
          <w:szCs w:val="28"/>
          <w:lang w:val="uk-UA"/>
        </w:rPr>
      </w:pPr>
      <w:r w:rsidRPr="0065519C">
        <w:rPr>
          <w:sz w:val="28"/>
          <w:szCs w:val="28"/>
          <w:lang w:val="uk-UA"/>
        </w:rPr>
        <w:t xml:space="preserve"> </w:t>
      </w:r>
      <w:r w:rsidRPr="0065519C">
        <w:rPr>
          <w:sz w:val="28"/>
          <w:szCs w:val="28"/>
          <w:lang w:val="uk-UA"/>
        </w:rPr>
        <w:tab/>
        <w:t xml:space="preserve">Концепція рішення полягає в розробці інтегрованої системи моніторингу водопостачання для квартир, що використовує IoT технології для збору та передачі даних про витрати води. Система складається з трьох основних компонентів: сенсорного вузла на базі мікроконтролера (наприклад, ESP8266 або ESP32), серверної частини для обробки та зберігання даних (з використанням MongoDB), та опціонального веб-інтерфейсу для візуалізації даних і управління системою. Основна мета – забезпечити користувачам реальний моніторинг та контроль за витратами води, оперативне виявлення аномалій і своєчасне </w:t>
      </w:r>
      <w:r w:rsidRPr="00820462">
        <w:rPr>
          <w:sz w:val="28"/>
          <w:szCs w:val="28"/>
          <w:lang w:val="uk-UA"/>
        </w:rPr>
        <w:t>реагування на можливі проблеми.</w:t>
      </w:r>
      <w:r w:rsidRPr="00820462">
        <w:rPr>
          <w:lang w:val="uk-UA"/>
        </w:rPr>
        <w:t xml:space="preserve"> </w:t>
      </w:r>
    </w:p>
    <w:p w14:paraId="0377B739" w14:textId="22BCCA32" w:rsidR="00B814E4" w:rsidRPr="00C14E93" w:rsidRDefault="00B814E4" w:rsidP="00B814E4">
      <w:pPr>
        <w:pStyle w:val="NormalWeb"/>
        <w:spacing w:before="0" w:after="0" w:line="360" w:lineRule="auto"/>
        <w:jc w:val="both"/>
        <w:rPr>
          <w:sz w:val="28"/>
          <w:szCs w:val="28"/>
          <w:lang w:val="uk-UA"/>
        </w:rPr>
      </w:pPr>
    </w:p>
    <w:p w14:paraId="3FA59464" w14:textId="77777777" w:rsidR="00B814E4" w:rsidRPr="00820462" w:rsidRDefault="00B814E4" w:rsidP="00B814E4">
      <w:pPr>
        <w:pStyle w:val="NormalWeb"/>
        <w:spacing w:before="0" w:after="0" w:line="360" w:lineRule="auto"/>
        <w:jc w:val="both"/>
        <w:rPr>
          <w:sz w:val="28"/>
          <w:szCs w:val="28"/>
          <w:lang w:val="uk-UA"/>
        </w:rPr>
      </w:pPr>
    </w:p>
    <w:p w14:paraId="381A4402" w14:textId="599430AC" w:rsidR="004B3CEA" w:rsidRDefault="004B3CEA" w:rsidP="00820462">
      <w:pPr>
        <w:pStyle w:val="Heading3"/>
        <w:rPr>
          <w:b w:val="0"/>
          <w:kern w:val="2"/>
          <w:lang w:eastAsia="uk-UA"/>
        </w:rPr>
      </w:pPr>
      <w:bookmarkStart w:id="13" w:name="_Toc174656482"/>
      <w:r w:rsidRPr="00820462">
        <w:rPr>
          <w:b w:val="0"/>
        </w:rPr>
        <w:t>1.</w:t>
      </w:r>
      <w:r w:rsidRPr="0099582E">
        <w:rPr>
          <w:b w:val="0"/>
        </w:rPr>
        <w:t>2.2</w:t>
      </w:r>
      <w:r w:rsidRPr="0099582E">
        <w:rPr>
          <w:b w:val="0"/>
          <w:kern w:val="2"/>
          <w:lang w:eastAsia="uk-UA"/>
        </w:rPr>
        <w:tab/>
        <w:t xml:space="preserve"> Головна функціональність</w:t>
      </w:r>
      <w:bookmarkEnd w:id="13"/>
      <w:r w:rsidRPr="0099582E">
        <w:rPr>
          <w:b w:val="0"/>
          <w:kern w:val="2"/>
          <w:lang w:eastAsia="uk-UA"/>
        </w:rPr>
        <w:tab/>
      </w:r>
      <w:r w:rsidRPr="0099582E">
        <w:rPr>
          <w:b w:val="0"/>
          <w:kern w:val="2"/>
          <w:lang w:eastAsia="uk-UA"/>
        </w:rPr>
        <w:tab/>
      </w:r>
    </w:p>
    <w:p w14:paraId="251C2874" w14:textId="4448A82E" w:rsidR="0099582E" w:rsidRPr="00820462" w:rsidRDefault="0099582E" w:rsidP="00820462">
      <w:pPr>
        <w:spacing w:after="0"/>
        <w:rPr>
          <w:rFonts w:ascii="Times New Roman" w:hAnsi="Times New Roman"/>
          <w:sz w:val="28"/>
          <w:szCs w:val="28"/>
          <w:lang w:val="en-US" w:eastAsia="uk-UA"/>
        </w:rPr>
      </w:pPr>
    </w:p>
    <w:p w14:paraId="3268D5D6" w14:textId="77777777" w:rsidR="0099582E" w:rsidRPr="00820462" w:rsidRDefault="0099582E" w:rsidP="00820462">
      <w:pPr>
        <w:spacing w:after="0"/>
        <w:rPr>
          <w:rFonts w:ascii="Times New Roman" w:hAnsi="Times New Roman"/>
          <w:sz w:val="28"/>
          <w:szCs w:val="28"/>
          <w:lang w:val="uk-UA" w:eastAsia="uk-UA"/>
        </w:rPr>
      </w:pPr>
    </w:p>
    <w:p w14:paraId="62AFC9C8" w14:textId="156E3B38" w:rsidR="00644089" w:rsidRDefault="00644089" w:rsidP="00820462">
      <w:pPr>
        <w:numPr>
          <w:ilvl w:val="0"/>
          <w:numId w:val="1"/>
        </w:numPr>
        <w:spacing w:after="0"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 xml:space="preserve">    </w:t>
      </w:r>
      <w:r w:rsidRPr="0065519C">
        <w:rPr>
          <w:rFonts w:ascii="Times New Roman" w:hAnsi="Times New Roman"/>
          <w:sz w:val="28"/>
          <w:szCs w:val="28"/>
          <w:lang w:val="uk-UA" w:eastAsia="uk-UA"/>
        </w:rPr>
        <w:tab/>
        <w:t xml:space="preserve">Збір даних забезпечує точність і актуальність інформації про витрати води. Передача даних гарантує, що дані з сенсорів своєчасно потрапляють на сервер. </w:t>
      </w:r>
      <w:r w:rsidRPr="0065519C">
        <w:rPr>
          <w:rFonts w:ascii="Times New Roman" w:hAnsi="Times New Roman"/>
          <w:sz w:val="28"/>
          <w:szCs w:val="28"/>
          <w:lang w:val="uk-UA" w:eastAsia="uk-UA"/>
        </w:rPr>
        <w:lastRenderedPageBreak/>
        <w:t>Обробка даних дозволяє зберігати інформацію і виконувати її агрегацію для подальшого аналізу. Аналіз допомагає виявити проблеми до того, як вони стануть критичними. Візуалізація даних забезпечує користувачам доступ до даних у зручному форматі, що сприяє кращому розумінню ситуації. Сповіщення надає можливість швидко реагувати на проблеми та запобігти їхній ескалації.</w:t>
      </w:r>
    </w:p>
    <w:p w14:paraId="08FDEC48" w14:textId="77777777" w:rsidR="0099582E" w:rsidRPr="0065519C" w:rsidRDefault="0099582E" w:rsidP="0099582E">
      <w:pPr>
        <w:numPr>
          <w:ilvl w:val="0"/>
          <w:numId w:val="1"/>
        </w:numPr>
        <w:spacing w:line="360" w:lineRule="auto"/>
        <w:jc w:val="both"/>
        <w:rPr>
          <w:rFonts w:ascii="Times New Roman" w:hAnsi="Times New Roman"/>
          <w:sz w:val="28"/>
          <w:szCs w:val="28"/>
          <w:lang w:val="uk-UA" w:eastAsia="uk-UA"/>
        </w:rPr>
      </w:pPr>
    </w:p>
    <w:p w14:paraId="0CDCDB52" w14:textId="33D70C4F" w:rsidR="00350EA7" w:rsidRPr="0065519C" w:rsidRDefault="00644089" w:rsidP="009B7DBB">
      <w:pPr>
        <w:numPr>
          <w:ilvl w:val="0"/>
          <w:numId w:val="1"/>
        </w:numPr>
        <w:spacing w:after="0"/>
        <w:rPr>
          <w:rFonts w:ascii="Times New Roman" w:hAnsi="Times New Roman"/>
          <w:sz w:val="28"/>
          <w:szCs w:val="28"/>
          <w:lang w:val="uk-UA" w:eastAsia="uk-UA"/>
        </w:rPr>
      </w:pPr>
      <w:r w:rsidRPr="0065519C">
        <w:rPr>
          <w:rFonts w:ascii="Times New Roman" w:hAnsi="Times New Roman"/>
          <w:sz w:val="28"/>
          <w:szCs w:val="28"/>
          <w:lang w:val="uk-UA" w:eastAsia="uk-UA"/>
        </w:rPr>
        <w:t>Таблиця 1.1</w:t>
      </w:r>
      <w:r w:rsidR="0099582E">
        <w:rPr>
          <w:rFonts w:ascii="Times New Roman" w:hAnsi="Times New Roman"/>
          <w:sz w:val="28"/>
          <w:szCs w:val="28"/>
          <w:lang w:val="uk-UA" w:eastAsia="uk-UA"/>
        </w:rPr>
        <w:t xml:space="preserve"> </w:t>
      </w:r>
      <w:r w:rsidR="0099582E" w:rsidRPr="0099582E">
        <w:rPr>
          <w:rFonts w:ascii="Times New Roman" w:hAnsi="Times New Roman"/>
          <w:sz w:val="28"/>
          <w:szCs w:val="28"/>
          <w:lang w:val="uk-UA" w:eastAsia="uk-UA"/>
        </w:rPr>
        <w:t>–</w:t>
      </w:r>
      <w:r w:rsidR="0099582E">
        <w:rPr>
          <w:rFonts w:ascii="Times New Roman" w:hAnsi="Times New Roman"/>
          <w:sz w:val="28"/>
          <w:szCs w:val="28"/>
          <w:lang w:val="uk-UA" w:eastAsia="uk-UA"/>
        </w:rPr>
        <w:t xml:space="preserve"> </w:t>
      </w:r>
      <w:r w:rsidR="0099582E" w:rsidRPr="0065519C">
        <w:rPr>
          <w:rFonts w:ascii="Times New Roman" w:hAnsi="Times New Roman"/>
          <w:sz w:val="28"/>
          <w:szCs w:val="28"/>
          <w:lang w:val="uk-UA" w:eastAsia="uk-UA"/>
        </w:rPr>
        <w:t>Головна функціональність додатку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7073"/>
      </w:tblGrid>
      <w:tr w:rsidR="00350EA7" w:rsidRPr="0065519C" w14:paraId="58B9A36C" w14:textId="77777777" w:rsidTr="00172217">
        <w:tc>
          <w:tcPr>
            <w:tcW w:w="2554" w:type="dxa"/>
            <w:shd w:val="clear" w:color="auto" w:fill="auto"/>
          </w:tcPr>
          <w:p w14:paraId="0FD68E37" w14:textId="77777777" w:rsidR="00350EA7" w:rsidRPr="00172217" w:rsidRDefault="00350EA7" w:rsidP="005C1671">
            <w:pPr>
              <w:spacing w:line="360" w:lineRule="auto"/>
              <w:jc w:val="center"/>
              <w:rPr>
                <w:rFonts w:ascii="Times New Roman" w:hAnsi="Times New Roman"/>
                <w:sz w:val="28"/>
                <w:szCs w:val="28"/>
                <w:lang w:val="uk-UA" w:eastAsia="uk-UA"/>
              </w:rPr>
            </w:pPr>
            <w:r w:rsidRPr="00172217">
              <w:rPr>
                <w:rFonts w:ascii="Times New Roman" w:hAnsi="Times New Roman"/>
                <w:sz w:val="28"/>
                <w:szCs w:val="28"/>
                <w:lang w:val="uk-UA" w:eastAsia="uk-UA"/>
              </w:rPr>
              <w:t>Функціональність</w:t>
            </w:r>
          </w:p>
        </w:tc>
        <w:tc>
          <w:tcPr>
            <w:tcW w:w="7073" w:type="dxa"/>
            <w:shd w:val="clear" w:color="auto" w:fill="auto"/>
          </w:tcPr>
          <w:p w14:paraId="351A9B03" w14:textId="77777777" w:rsidR="00350EA7" w:rsidRPr="00172217" w:rsidRDefault="00350EA7" w:rsidP="005C1671">
            <w:pPr>
              <w:spacing w:line="360" w:lineRule="auto"/>
              <w:jc w:val="center"/>
              <w:rPr>
                <w:rFonts w:ascii="Times New Roman" w:hAnsi="Times New Roman"/>
                <w:sz w:val="28"/>
                <w:szCs w:val="28"/>
                <w:lang w:val="uk-UA" w:eastAsia="uk-UA"/>
              </w:rPr>
            </w:pPr>
            <w:r w:rsidRPr="00172217">
              <w:rPr>
                <w:rFonts w:ascii="Times New Roman" w:hAnsi="Times New Roman"/>
                <w:sz w:val="28"/>
                <w:szCs w:val="28"/>
                <w:lang w:val="uk-UA" w:eastAsia="uk-UA"/>
              </w:rPr>
              <w:t>Опис</w:t>
            </w:r>
          </w:p>
        </w:tc>
      </w:tr>
      <w:tr w:rsidR="00350EA7" w:rsidRPr="0065519C" w14:paraId="0A988B87" w14:textId="77777777" w:rsidTr="00172217">
        <w:tc>
          <w:tcPr>
            <w:tcW w:w="2554" w:type="dxa"/>
            <w:shd w:val="clear" w:color="auto" w:fill="auto"/>
          </w:tcPr>
          <w:p w14:paraId="64BF3E33" w14:textId="77777777" w:rsidR="00350EA7" w:rsidRPr="0065519C" w:rsidRDefault="00350EA7"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Збір даних</w:t>
            </w:r>
          </w:p>
        </w:tc>
        <w:tc>
          <w:tcPr>
            <w:tcW w:w="7073" w:type="dxa"/>
            <w:shd w:val="clear" w:color="auto" w:fill="auto"/>
          </w:tcPr>
          <w:p w14:paraId="17C20DCF"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Сенсорний вузол на основі мікроконтролера зчитує дані з датчика потоку води та визначає обсяг витрат води в реальному часі</w:t>
            </w:r>
          </w:p>
        </w:tc>
      </w:tr>
      <w:tr w:rsidR="00350EA7" w:rsidRPr="0065519C" w14:paraId="6365B1EE" w14:textId="77777777" w:rsidTr="00172217">
        <w:tc>
          <w:tcPr>
            <w:tcW w:w="2554" w:type="dxa"/>
            <w:shd w:val="clear" w:color="auto" w:fill="auto"/>
          </w:tcPr>
          <w:p w14:paraId="192D7EE8"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Передача даних</w:t>
            </w:r>
          </w:p>
        </w:tc>
        <w:tc>
          <w:tcPr>
            <w:tcW w:w="7073" w:type="dxa"/>
            <w:shd w:val="clear" w:color="auto" w:fill="auto"/>
          </w:tcPr>
          <w:p w14:paraId="016A3AFD"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Дані, зібрані сенсором, відправляються на сервер через HTTP POST запити, забезпечуючи своєчасну передачу інформації</w:t>
            </w:r>
          </w:p>
        </w:tc>
      </w:tr>
      <w:tr w:rsidR="00350EA7" w:rsidRPr="0065519C" w14:paraId="5CA273A4" w14:textId="77777777" w:rsidTr="00172217">
        <w:tc>
          <w:tcPr>
            <w:tcW w:w="2554" w:type="dxa"/>
            <w:shd w:val="clear" w:color="auto" w:fill="auto"/>
          </w:tcPr>
          <w:p w14:paraId="4F67F63D"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Обробка даних</w:t>
            </w:r>
          </w:p>
        </w:tc>
        <w:tc>
          <w:tcPr>
            <w:tcW w:w="7073" w:type="dxa"/>
            <w:shd w:val="clear" w:color="auto" w:fill="auto"/>
          </w:tcPr>
          <w:p w14:paraId="625E7459"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Сервер обробляє отримані дані, зберігає їх у базі даних MongoDB, виконує агрегацію, аналізує дані для виявлення аномалій</w:t>
            </w:r>
          </w:p>
        </w:tc>
      </w:tr>
    </w:tbl>
    <w:p w14:paraId="218E7BB0" w14:textId="77777777" w:rsidR="00820462" w:rsidRDefault="00820462">
      <w:pPr>
        <w:rPr>
          <w:rFonts w:ascii="Times New Roman" w:hAnsi="Times New Roman"/>
          <w:sz w:val="28"/>
          <w:szCs w:val="28"/>
        </w:rPr>
      </w:pPr>
    </w:p>
    <w:p w14:paraId="1671AFCA" w14:textId="77777777" w:rsidR="00820462" w:rsidRDefault="00820462">
      <w:pPr>
        <w:suppressAutoHyphens w:val="0"/>
        <w:spacing w:after="0" w:line="240" w:lineRule="auto"/>
        <w:rPr>
          <w:rFonts w:ascii="Times New Roman" w:hAnsi="Times New Roman"/>
          <w:sz w:val="28"/>
          <w:szCs w:val="28"/>
        </w:rPr>
      </w:pPr>
      <w:r>
        <w:rPr>
          <w:rFonts w:ascii="Times New Roman" w:hAnsi="Times New Roman"/>
          <w:sz w:val="28"/>
          <w:szCs w:val="28"/>
        </w:rPr>
        <w:br w:type="page"/>
      </w:r>
    </w:p>
    <w:p w14:paraId="4C2C8045" w14:textId="722BD405" w:rsidR="00172217" w:rsidRPr="00172217" w:rsidRDefault="00172217">
      <w:pPr>
        <w:rPr>
          <w:rFonts w:ascii="Times New Roman" w:hAnsi="Times New Roman"/>
          <w:sz w:val="28"/>
          <w:szCs w:val="28"/>
        </w:rPr>
      </w:pPr>
      <w:r>
        <w:rPr>
          <w:rFonts w:ascii="Times New Roman" w:hAnsi="Times New Roman"/>
          <w:sz w:val="28"/>
          <w:szCs w:val="28"/>
        </w:rPr>
        <w:lastRenderedPageBreak/>
        <w:t xml:space="preserve">Продовження таблицы </w:t>
      </w:r>
      <w:r w:rsidRPr="0065519C">
        <w:rPr>
          <w:rFonts w:ascii="Times New Roman" w:hAnsi="Times New Roman"/>
          <w:sz w:val="28"/>
          <w:szCs w:val="28"/>
          <w:lang w:val="uk-UA" w:eastAsia="uk-UA"/>
        </w:rPr>
        <w:t>Таблиця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7073"/>
      </w:tblGrid>
      <w:tr w:rsidR="00350EA7" w:rsidRPr="0065519C" w14:paraId="5092D59F" w14:textId="77777777" w:rsidTr="00172217">
        <w:tc>
          <w:tcPr>
            <w:tcW w:w="2554" w:type="dxa"/>
            <w:shd w:val="clear" w:color="auto" w:fill="auto"/>
          </w:tcPr>
          <w:p w14:paraId="5F3B3756"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Аналіз</w:t>
            </w:r>
          </w:p>
        </w:tc>
        <w:tc>
          <w:tcPr>
            <w:tcW w:w="7073" w:type="dxa"/>
            <w:shd w:val="clear" w:color="auto" w:fill="auto"/>
          </w:tcPr>
          <w:p w14:paraId="7DC6D97F"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Система виконує аналіз даних для виявлення аномальних витрат води, таких як протікання або різкі зміни в споживанні</w:t>
            </w:r>
          </w:p>
        </w:tc>
      </w:tr>
      <w:tr w:rsidR="00350EA7" w:rsidRPr="0065519C" w14:paraId="54F8416A" w14:textId="77777777" w:rsidTr="00172217">
        <w:tc>
          <w:tcPr>
            <w:tcW w:w="2554" w:type="dxa"/>
            <w:shd w:val="clear" w:color="auto" w:fill="auto"/>
          </w:tcPr>
          <w:p w14:paraId="2C1A1199"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Візуалізація даних</w:t>
            </w:r>
          </w:p>
        </w:tc>
        <w:tc>
          <w:tcPr>
            <w:tcW w:w="7073" w:type="dxa"/>
            <w:shd w:val="clear" w:color="auto" w:fill="auto"/>
          </w:tcPr>
          <w:p w14:paraId="7F21F671"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Веб-інтерфейс (опціонально) надає користувачам можливість переглядати статистику, отримувати сповіщення про аномалії, керувати налаштуваннями системи</w:t>
            </w:r>
          </w:p>
        </w:tc>
      </w:tr>
      <w:tr w:rsidR="00350EA7" w:rsidRPr="0065519C" w14:paraId="19216FBA" w14:textId="77777777" w:rsidTr="00172217">
        <w:tc>
          <w:tcPr>
            <w:tcW w:w="2554" w:type="dxa"/>
            <w:shd w:val="clear" w:color="auto" w:fill="auto"/>
          </w:tcPr>
          <w:p w14:paraId="52F25CCB"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Сповіщення</w:t>
            </w:r>
          </w:p>
        </w:tc>
        <w:tc>
          <w:tcPr>
            <w:tcW w:w="7073" w:type="dxa"/>
            <w:shd w:val="clear" w:color="auto" w:fill="auto"/>
          </w:tcPr>
          <w:p w14:paraId="36DEB70E" w14:textId="77777777" w:rsidR="00350EA7" w:rsidRPr="0065519C" w:rsidRDefault="00644089" w:rsidP="005C1671">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Система надсилає сповіщення або попередження користувачам у разі виявлення проблем, таких як високий рівень споживання води або потенційні витоки</w:t>
            </w:r>
          </w:p>
        </w:tc>
      </w:tr>
    </w:tbl>
    <w:p w14:paraId="32C7EBAB" w14:textId="77777777" w:rsidR="00350EA7" w:rsidRPr="0065519C" w:rsidRDefault="00350EA7" w:rsidP="009B7DBB">
      <w:pPr>
        <w:spacing w:after="0"/>
        <w:rPr>
          <w:lang w:val="uk-UA" w:eastAsia="uk-UA"/>
        </w:rPr>
      </w:pPr>
    </w:p>
    <w:p w14:paraId="3AA8C255" w14:textId="77777777" w:rsidR="00644089" w:rsidRPr="0065519C" w:rsidRDefault="00644089" w:rsidP="009B7DBB">
      <w:pPr>
        <w:spacing w:after="0"/>
        <w:jc w:val="both"/>
        <w:rPr>
          <w:rFonts w:ascii="Times New Roman" w:hAnsi="Times New Roman"/>
          <w:sz w:val="28"/>
          <w:szCs w:val="28"/>
          <w:lang w:val="uk-UA" w:eastAsia="uk-UA"/>
        </w:rPr>
      </w:pPr>
    </w:p>
    <w:p w14:paraId="77340E18" w14:textId="67ADC577" w:rsidR="00644089" w:rsidRPr="0065519C" w:rsidRDefault="00A9097F" w:rsidP="00644089">
      <w:pPr>
        <w:jc w:val="both"/>
        <w:rPr>
          <w:rFonts w:ascii="Times New Roman" w:hAnsi="Times New Roman"/>
          <w:sz w:val="28"/>
          <w:szCs w:val="28"/>
          <w:lang w:val="uk-UA" w:eastAsia="uk-UA"/>
        </w:rPr>
      </w:pPr>
      <w:r w:rsidRPr="0065519C">
        <w:rPr>
          <w:noProof/>
          <w:lang w:val="uk-UA"/>
        </w:rPr>
        <w:drawing>
          <wp:inline distT="0" distB="0" distL="0" distR="0" wp14:anchorId="51D6031C" wp14:editId="1C78F723">
            <wp:extent cx="6294120" cy="3688080"/>
            <wp:effectExtent l="0" t="0" r="0" b="0"/>
            <wp:docPr id="8" name="theimg"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3688080"/>
                    </a:xfrm>
                    <a:prstGeom prst="rect">
                      <a:avLst/>
                    </a:prstGeom>
                    <a:noFill/>
                    <a:ln>
                      <a:noFill/>
                    </a:ln>
                  </pic:spPr>
                </pic:pic>
              </a:graphicData>
            </a:graphic>
          </wp:inline>
        </w:drawing>
      </w:r>
    </w:p>
    <w:p w14:paraId="230D990B" w14:textId="5DBC037E" w:rsidR="00644089" w:rsidRPr="0065519C" w:rsidRDefault="00BF3E28" w:rsidP="00C96010">
      <w:pPr>
        <w:numPr>
          <w:ilvl w:val="0"/>
          <w:numId w:val="1"/>
        </w:numPr>
        <w:jc w:val="center"/>
        <w:rPr>
          <w:rFonts w:ascii="Times New Roman" w:hAnsi="Times New Roman"/>
          <w:sz w:val="28"/>
          <w:szCs w:val="28"/>
          <w:lang w:val="uk-UA" w:eastAsia="uk-UA"/>
        </w:rPr>
      </w:pPr>
      <w:r w:rsidRPr="0065519C">
        <w:rPr>
          <w:rFonts w:ascii="Times New Roman" w:hAnsi="Times New Roman"/>
          <w:sz w:val="28"/>
          <w:szCs w:val="28"/>
          <w:lang w:val="uk-UA" w:eastAsia="uk-UA"/>
        </w:rPr>
        <w:t xml:space="preserve">Рисунок 1.2 </w:t>
      </w:r>
      <w:r w:rsidR="00172217" w:rsidRPr="0099582E">
        <w:rPr>
          <w:rFonts w:ascii="Times New Roman" w:hAnsi="Times New Roman"/>
          <w:sz w:val="28"/>
          <w:szCs w:val="28"/>
          <w:lang w:val="uk-UA" w:eastAsia="uk-UA"/>
        </w:rPr>
        <w:t>–</w:t>
      </w:r>
      <w:r w:rsidR="00172217">
        <w:rPr>
          <w:rFonts w:ascii="Times New Roman" w:hAnsi="Times New Roman"/>
          <w:sz w:val="28"/>
          <w:szCs w:val="28"/>
          <w:lang w:val="uk-UA" w:eastAsia="uk-UA"/>
        </w:rPr>
        <w:t xml:space="preserve"> </w:t>
      </w:r>
      <w:r w:rsidRPr="0065519C">
        <w:rPr>
          <w:rFonts w:ascii="Times New Roman" w:hAnsi="Times New Roman"/>
          <w:sz w:val="28"/>
          <w:szCs w:val="28"/>
          <w:lang w:val="uk-UA" w:eastAsia="uk-UA"/>
        </w:rPr>
        <w:t>Алгоритм роботи</w:t>
      </w:r>
    </w:p>
    <w:p w14:paraId="5BB50B3E" w14:textId="77777777" w:rsidR="00350EA7" w:rsidRPr="0065519C" w:rsidRDefault="00350EA7" w:rsidP="00350EA7">
      <w:pPr>
        <w:rPr>
          <w:lang w:val="uk-UA" w:eastAsia="uk-UA"/>
        </w:rPr>
      </w:pPr>
    </w:p>
    <w:p w14:paraId="4B7D37F8" w14:textId="4A83ED12" w:rsidR="004B3CEA" w:rsidRPr="00820462" w:rsidRDefault="004B3CEA" w:rsidP="00820462">
      <w:pPr>
        <w:pStyle w:val="Heading3"/>
        <w:rPr>
          <w:b w:val="0"/>
          <w:kern w:val="2"/>
          <w:lang w:eastAsia="uk-UA"/>
        </w:rPr>
      </w:pPr>
      <w:bookmarkStart w:id="14" w:name="_Toc174656483"/>
      <w:r w:rsidRPr="00172217">
        <w:rPr>
          <w:b w:val="0"/>
        </w:rPr>
        <w:lastRenderedPageBreak/>
        <w:t xml:space="preserve">1.2.3 </w:t>
      </w:r>
      <w:r w:rsidRPr="00820462">
        <w:rPr>
          <w:b w:val="0"/>
          <w:kern w:val="2"/>
          <w:lang w:eastAsia="uk-UA"/>
        </w:rPr>
        <w:t>Припущення та залежності</w:t>
      </w:r>
      <w:bookmarkEnd w:id="14"/>
      <w:r w:rsidRPr="00820462">
        <w:rPr>
          <w:b w:val="0"/>
          <w:kern w:val="2"/>
          <w:lang w:eastAsia="uk-UA"/>
        </w:rPr>
        <w:tab/>
      </w:r>
    </w:p>
    <w:p w14:paraId="7D595730" w14:textId="6772CAD7" w:rsidR="00820462" w:rsidRPr="00820462" w:rsidRDefault="00820462" w:rsidP="009B7DBB">
      <w:pPr>
        <w:spacing w:after="0" w:line="360" w:lineRule="auto"/>
        <w:rPr>
          <w:rFonts w:ascii="Times New Roman" w:hAnsi="Times New Roman"/>
          <w:sz w:val="28"/>
          <w:szCs w:val="28"/>
          <w:lang w:val="uk-UA" w:eastAsia="uk-UA"/>
        </w:rPr>
      </w:pPr>
    </w:p>
    <w:p w14:paraId="39DC846E" w14:textId="77777777" w:rsidR="00820462" w:rsidRPr="00820462" w:rsidRDefault="00820462" w:rsidP="009B7DBB">
      <w:pPr>
        <w:spacing w:after="0" w:line="360" w:lineRule="auto"/>
        <w:rPr>
          <w:rFonts w:ascii="Times New Roman" w:hAnsi="Times New Roman"/>
          <w:sz w:val="28"/>
          <w:szCs w:val="28"/>
          <w:lang w:val="uk-UA" w:eastAsia="uk-UA"/>
        </w:rPr>
      </w:pPr>
    </w:p>
    <w:p w14:paraId="1DD8F4E5" w14:textId="77777777" w:rsidR="004B3CEA" w:rsidRPr="0065519C" w:rsidRDefault="00644089" w:rsidP="009B7DBB">
      <w:pPr>
        <w:pStyle w:val="NormalWeb"/>
        <w:spacing w:before="0" w:after="0" w:line="360" w:lineRule="auto"/>
        <w:ind w:firstLine="851"/>
        <w:jc w:val="both"/>
        <w:rPr>
          <w:sz w:val="28"/>
          <w:szCs w:val="28"/>
          <w:lang w:val="uk-UA"/>
        </w:rPr>
      </w:pPr>
      <w:r w:rsidRPr="00820462">
        <w:rPr>
          <w:sz w:val="28"/>
          <w:szCs w:val="28"/>
          <w:lang w:val="uk-UA"/>
        </w:rPr>
        <w:t>Припущення визначають умови, при яких система буде функціонувати оптимально. Наприклад, стабільне з'єднання</w:t>
      </w:r>
      <w:r w:rsidRPr="0065519C">
        <w:rPr>
          <w:sz w:val="28"/>
          <w:szCs w:val="28"/>
          <w:lang w:val="uk-UA"/>
        </w:rPr>
        <w:t xml:space="preserve"> з Wi-Fi необхідне для безперебійної передачі даних. Залежності описують зовнішні компоненти та бібліотеки, від яких залежить функціональність системи. Це включає бібліотеки для роботи з мікроконтролерами, серверними технологіями і веб-браузерами.</w:t>
      </w:r>
    </w:p>
    <w:p w14:paraId="5E7488E3" w14:textId="77777777" w:rsidR="005C1671" w:rsidRPr="0065519C" w:rsidRDefault="005C1671" w:rsidP="00B814E4">
      <w:pPr>
        <w:pStyle w:val="NormalWeb"/>
        <w:spacing w:before="0" w:after="0" w:line="360" w:lineRule="auto"/>
        <w:jc w:val="both"/>
        <w:rPr>
          <w:sz w:val="28"/>
          <w:szCs w:val="28"/>
          <w:lang w:val="uk-UA"/>
        </w:rPr>
      </w:pPr>
    </w:p>
    <w:p w14:paraId="37B45451" w14:textId="4FA17E70" w:rsidR="00644089" w:rsidRPr="0065519C" w:rsidRDefault="00644089" w:rsidP="00172217">
      <w:pPr>
        <w:numPr>
          <w:ilvl w:val="0"/>
          <w:numId w:val="1"/>
        </w:numPr>
        <w:rPr>
          <w:rFonts w:ascii="Times New Roman" w:hAnsi="Times New Roman"/>
          <w:sz w:val="28"/>
          <w:szCs w:val="28"/>
          <w:lang w:val="uk-UA" w:eastAsia="uk-UA"/>
        </w:rPr>
      </w:pPr>
      <w:r w:rsidRPr="0065519C">
        <w:rPr>
          <w:rFonts w:ascii="Times New Roman" w:hAnsi="Times New Roman"/>
          <w:sz w:val="28"/>
          <w:szCs w:val="28"/>
          <w:lang w:val="uk-UA" w:eastAsia="uk-UA"/>
        </w:rPr>
        <w:t xml:space="preserve">Таблиця 1.2 </w:t>
      </w:r>
      <w:r w:rsidR="00172217" w:rsidRPr="0099582E">
        <w:rPr>
          <w:rFonts w:ascii="Times New Roman" w:hAnsi="Times New Roman"/>
          <w:sz w:val="28"/>
          <w:szCs w:val="28"/>
          <w:lang w:val="uk-UA" w:eastAsia="uk-UA"/>
        </w:rPr>
        <w:t>–</w:t>
      </w:r>
      <w:r w:rsidR="00172217">
        <w:rPr>
          <w:rFonts w:ascii="Times New Roman" w:hAnsi="Times New Roman"/>
          <w:sz w:val="28"/>
          <w:szCs w:val="28"/>
          <w:lang w:val="uk-UA" w:eastAsia="uk-UA"/>
        </w:rPr>
        <w:t xml:space="preserve"> </w:t>
      </w:r>
      <w:r w:rsidRPr="0065519C">
        <w:rPr>
          <w:rFonts w:ascii="Times New Roman" w:hAnsi="Times New Roman"/>
          <w:sz w:val="28"/>
          <w:szCs w:val="28"/>
          <w:lang w:val="uk-UA" w:eastAsia="uk-UA"/>
        </w:rPr>
        <w:t>Припущення та залежності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3325"/>
        <w:gridCol w:w="4229"/>
      </w:tblGrid>
      <w:tr w:rsidR="00644089" w:rsidRPr="0065519C" w14:paraId="3B086861" w14:textId="77777777" w:rsidTr="00172217">
        <w:tc>
          <w:tcPr>
            <w:tcW w:w="2073" w:type="dxa"/>
            <w:shd w:val="clear" w:color="auto" w:fill="auto"/>
          </w:tcPr>
          <w:p w14:paraId="1C1377D4" w14:textId="77777777" w:rsidR="00644089" w:rsidRPr="00172217" w:rsidRDefault="007B30F5" w:rsidP="004856B2">
            <w:pPr>
              <w:numPr>
                <w:ilvl w:val="0"/>
                <w:numId w:val="1"/>
              </w:numPr>
              <w:jc w:val="center"/>
              <w:rPr>
                <w:rFonts w:ascii="Times New Roman" w:hAnsi="Times New Roman"/>
                <w:sz w:val="28"/>
                <w:szCs w:val="28"/>
                <w:lang w:val="uk-UA" w:eastAsia="uk-UA"/>
              </w:rPr>
            </w:pPr>
            <w:r w:rsidRPr="00172217">
              <w:rPr>
                <w:rFonts w:ascii="Times New Roman" w:hAnsi="Times New Roman"/>
                <w:sz w:val="28"/>
                <w:szCs w:val="28"/>
                <w:lang w:val="uk-UA" w:eastAsia="uk-UA"/>
              </w:rPr>
              <w:t>Категорія</w:t>
            </w:r>
          </w:p>
        </w:tc>
        <w:tc>
          <w:tcPr>
            <w:tcW w:w="3325" w:type="dxa"/>
            <w:shd w:val="clear" w:color="auto" w:fill="auto"/>
          </w:tcPr>
          <w:p w14:paraId="31E8AFAC" w14:textId="77777777" w:rsidR="00644089" w:rsidRPr="00172217" w:rsidRDefault="007B30F5" w:rsidP="004856B2">
            <w:pPr>
              <w:numPr>
                <w:ilvl w:val="0"/>
                <w:numId w:val="1"/>
              </w:numPr>
              <w:jc w:val="center"/>
              <w:rPr>
                <w:rFonts w:ascii="Times New Roman" w:hAnsi="Times New Roman"/>
                <w:sz w:val="28"/>
                <w:szCs w:val="28"/>
                <w:lang w:val="uk-UA" w:eastAsia="uk-UA"/>
              </w:rPr>
            </w:pPr>
            <w:r w:rsidRPr="00172217">
              <w:rPr>
                <w:rFonts w:ascii="Times New Roman" w:hAnsi="Times New Roman"/>
                <w:sz w:val="28"/>
                <w:szCs w:val="28"/>
                <w:lang w:val="uk-UA" w:eastAsia="uk-UA"/>
              </w:rPr>
              <w:t>Припущення</w:t>
            </w:r>
          </w:p>
        </w:tc>
        <w:tc>
          <w:tcPr>
            <w:tcW w:w="4229" w:type="dxa"/>
            <w:shd w:val="clear" w:color="auto" w:fill="auto"/>
          </w:tcPr>
          <w:p w14:paraId="46A8210A" w14:textId="77777777" w:rsidR="00644089" w:rsidRPr="00172217" w:rsidRDefault="007B30F5" w:rsidP="004856B2">
            <w:pPr>
              <w:numPr>
                <w:ilvl w:val="0"/>
                <w:numId w:val="1"/>
              </w:numPr>
              <w:jc w:val="center"/>
              <w:rPr>
                <w:rFonts w:ascii="Times New Roman" w:hAnsi="Times New Roman"/>
                <w:sz w:val="28"/>
                <w:szCs w:val="28"/>
                <w:lang w:val="uk-UA" w:eastAsia="uk-UA"/>
              </w:rPr>
            </w:pPr>
            <w:r w:rsidRPr="00172217">
              <w:rPr>
                <w:rFonts w:ascii="Times New Roman" w:hAnsi="Times New Roman"/>
                <w:sz w:val="28"/>
                <w:szCs w:val="28"/>
                <w:lang w:val="uk-UA" w:eastAsia="uk-UA"/>
              </w:rPr>
              <w:t>Залежності</w:t>
            </w:r>
          </w:p>
        </w:tc>
      </w:tr>
      <w:tr w:rsidR="002B4403" w:rsidRPr="0065519C" w14:paraId="40B6A7AC" w14:textId="77777777" w:rsidTr="00172217">
        <w:tc>
          <w:tcPr>
            <w:tcW w:w="2073" w:type="dxa"/>
            <w:vMerge w:val="restart"/>
            <w:shd w:val="clear" w:color="auto" w:fill="auto"/>
          </w:tcPr>
          <w:p w14:paraId="4C9932B8"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Припущення</w:t>
            </w:r>
          </w:p>
        </w:tc>
        <w:tc>
          <w:tcPr>
            <w:tcW w:w="3325" w:type="dxa"/>
            <w:shd w:val="clear" w:color="auto" w:fill="auto"/>
          </w:tcPr>
          <w:p w14:paraId="2C3BA2BF"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В приміщенні є стабільне з'єднання з Wi-Fi</w:t>
            </w:r>
          </w:p>
        </w:tc>
        <w:tc>
          <w:tcPr>
            <w:tcW w:w="4229" w:type="dxa"/>
            <w:shd w:val="clear" w:color="auto" w:fill="auto"/>
          </w:tcPr>
          <w:p w14:paraId="06DF546E"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Віртуальна або реальна мережа Wi-Fi, яка підтримує зв'язок з IoT пристроєм</w:t>
            </w:r>
          </w:p>
        </w:tc>
      </w:tr>
      <w:tr w:rsidR="002B4403" w:rsidRPr="0065519C" w14:paraId="0D0AC848" w14:textId="77777777" w:rsidTr="00172217">
        <w:tc>
          <w:tcPr>
            <w:tcW w:w="2073" w:type="dxa"/>
            <w:vMerge/>
            <w:shd w:val="clear" w:color="auto" w:fill="auto"/>
          </w:tcPr>
          <w:p w14:paraId="3A4B55AA" w14:textId="77777777" w:rsidR="002B4403" w:rsidRPr="0065519C" w:rsidRDefault="002B4403" w:rsidP="004856B2">
            <w:pPr>
              <w:numPr>
                <w:ilvl w:val="0"/>
                <w:numId w:val="1"/>
              </w:numPr>
              <w:jc w:val="both"/>
              <w:rPr>
                <w:rFonts w:ascii="Times New Roman" w:hAnsi="Times New Roman"/>
                <w:sz w:val="28"/>
                <w:szCs w:val="28"/>
                <w:lang w:val="uk-UA" w:eastAsia="uk-UA"/>
              </w:rPr>
            </w:pPr>
          </w:p>
        </w:tc>
        <w:tc>
          <w:tcPr>
            <w:tcW w:w="3325" w:type="dxa"/>
            <w:shd w:val="clear" w:color="auto" w:fill="auto"/>
          </w:tcPr>
          <w:p w14:paraId="77222EF9"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Сервер завжди доступний і здатний обробляти запити</w:t>
            </w:r>
          </w:p>
        </w:tc>
        <w:tc>
          <w:tcPr>
            <w:tcW w:w="4229" w:type="dxa"/>
            <w:shd w:val="clear" w:color="auto" w:fill="auto"/>
          </w:tcPr>
          <w:p w14:paraId="75710CF3"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Серверна інфраструктура, що забезпечує безперебійну роботу і обробку даних</w:t>
            </w:r>
          </w:p>
        </w:tc>
      </w:tr>
      <w:tr w:rsidR="002B4403" w:rsidRPr="0065519C" w14:paraId="534216EA" w14:textId="77777777" w:rsidTr="00172217">
        <w:tc>
          <w:tcPr>
            <w:tcW w:w="2073" w:type="dxa"/>
            <w:vMerge/>
            <w:shd w:val="clear" w:color="auto" w:fill="auto"/>
          </w:tcPr>
          <w:p w14:paraId="71B22B53" w14:textId="77777777" w:rsidR="002B4403" w:rsidRPr="0065519C" w:rsidRDefault="002B4403" w:rsidP="004856B2">
            <w:pPr>
              <w:numPr>
                <w:ilvl w:val="0"/>
                <w:numId w:val="1"/>
              </w:numPr>
              <w:jc w:val="both"/>
              <w:rPr>
                <w:rFonts w:ascii="Times New Roman" w:hAnsi="Times New Roman"/>
                <w:sz w:val="28"/>
                <w:szCs w:val="28"/>
                <w:lang w:val="uk-UA" w:eastAsia="uk-UA"/>
              </w:rPr>
            </w:pPr>
          </w:p>
        </w:tc>
        <w:tc>
          <w:tcPr>
            <w:tcW w:w="3325" w:type="dxa"/>
            <w:shd w:val="clear" w:color="auto" w:fill="auto"/>
          </w:tcPr>
          <w:p w14:paraId="5B34FFB1"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Датчики та інші компоненти системи працюють коректно</w:t>
            </w:r>
          </w:p>
        </w:tc>
        <w:tc>
          <w:tcPr>
            <w:tcW w:w="4229" w:type="dxa"/>
            <w:shd w:val="clear" w:color="auto" w:fill="auto"/>
          </w:tcPr>
          <w:p w14:paraId="1B4222E9"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Наявність і функціональність датчиків, які правильно зчитують і передають дані</w:t>
            </w:r>
          </w:p>
        </w:tc>
      </w:tr>
      <w:tr w:rsidR="002B4403" w:rsidRPr="0065519C" w14:paraId="439E1DAA" w14:textId="77777777" w:rsidTr="00172217">
        <w:tc>
          <w:tcPr>
            <w:tcW w:w="2073" w:type="dxa"/>
            <w:vMerge w:val="restart"/>
            <w:shd w:val="clear" w:color="auto" w:fill="auto"/>
          </w:tcPr>
          <w:p w14:paraId="2975F9C8"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Залежності</w:t>
            </w:r>
          </w:p>
        </w:tc>
        <w:tc>
          <w:tcPr>
            <w:tcW w:w="3325" w:type="dxa"/>
            <w:shd w:val="clear" w:color="auto" w:fill="auto"/>
          </w:tcPr>
          <w:p w14:paraId="2DFC4147"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Код на мікроконтролері залежить від бібліотек для роботи з Wi-Fi і HTTP запитами.</w:t>
            </w:r>
          </w:p>
        </w:tc>
        <w:tc>
          <w:tcPr>
            <w:tcW w:w="4229" w:type="dxa"/>
            <w:shd w:val="clear" w:color="auto" w:fill="auto"/>
          </w:tcPr>
          <w:p w14:paraId="41610F8B"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Бібліотеки для ESP8266/ESP32, які дозволяють виконувати HTTP запити і з'єднання з Wi-Fi</w:t>
            </w:r>
          </w:p>
        </w:tc>
      </w:tr>
      <w:tr w:rsidR="002B4403" w:rsidRPr="0065519C" w14:paraId="14CDE6D5" w14:textId="77777777" w:rsidTr="00172217">
        <w:tc>
          <w:tcPr>
            <w:tcW w:w="2073" w:type="dxa"/>
            <w:vMerge/>
            <w:shd w:val="clear" w:color="auto" w:fill="auto"/>
          </w:tcPr>
          <w:p w14:paraId="23E4D841" w14:textId="77777777" w:rsidR="002B4403" w:rsidRPr="0065519C" w:rsidRDefault="002B4403" w:rsidP="004856B2">
            <w:pPr>
              <w:numPr>
                <w:ilvl w:val="0"/>
                <w:numId w:val="1"/>
              </w:numPr>
              <w:jc w:val="center"/>
              <w:rPr>
                <w:rFonts w:ascii="Times New Roman" w:hAnsi="Times New Roman"/>
                <w:sz w:val="28"/>
                <w:szCs w:val="28"/>
                <w:lang w:val="uk-UA" w:eastAsia="uk-UA"/>
              </w:rPr>
            </w:pPr>
          </w:p>
        </w:tc>
        <w:tc>
          <w:tcPr>
            <w:tcW w:w="3325" w:type="dxa"/>
            <w:shd w:val="clear" w:color="auto" w:fill="auto"/>
          </w:tcPr>
          <w:p w14:paraId="1D48F2C2"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Серверна частина залежить від бібліотек для роботи з MongoDB та обробки HTTP запитів</w:t>
            </w:r>
          </w:p>
        </w:tc>
        <w:tc>
          <w:tcPr>
            <w:tcW w:w="4229" w:type="dxa"/>
            <w:shd w:val="clear" w:color="auto" w:fill="auto"/>
          </w:tcPr>
          <w:p w14:paraId="1295B859" w14:textId="77777777" w:rsidR="002B4403" w:rsidRPr="0065519C" w:rsidRDefault="002B4403" w:rsidP="004856B2">
            <w:pPr>
              <w:numPr>
                <w:ilvl w:val="0"/>
                <w:numId w:val="1"/>
              </w:numPr>
              <w:jc w:val="both"/>
              <w:rPr>
                <w:rFonts w:ascii="Times New Roman" w:hAnsi="Times New Roman"/>
                <w:sz w:val="28"/>
                <w:szCs w:val="28"/>
                <w:lang w:val="uk-UA" w:eastAsia="uk-UA"/>
              </w:rPr>
            </w:pPr>
            <w:r w:rsidRPr="0065519C">
              <w:rPr>
                <w:rFonts w:ascii="Times New Roman" w:hAnsi="Times New Roman"/>
                <w:sz w:val="28"/>
                <w:szCs w:val="28"/>
                <w:lang w:val="uk-UA" w:eastAsia="uk-UA"/>
              </w:rPr>
              <w:t>Бібліотеки для Node.js, що забезпечують взаємодію з MongoDB та обробку запитів</w:t>
            </w:r>
          </w:p>
        </w:tc>
      </w:tr>
    </w:tbl>
    <w:p w14:paraId="3569875B" w14:textId="77777777" w:rsidR="00172217" w:rsidRDefault="00172217">
      <w:pPr>
        <w:rPr>
          <w:rFonts w:ascii="Times New Roman" w:hAnsi="Times New Roman"/>
          <w:sz w:val="28"/>
          <w:szCs w:val="28"/>
        </w:rPr>
      </w:pPr>
    </w:p>
    <w:p w14:paraId="134E7EFE" w14:textId="77777777" w:rsidR="00820462" w:rsidRDefault="00820462">
      <w:pPr>
        <w:suppressAutoHyphens w:val="0"/>
        <w:spacing w:after="0" w:line="240" w:lineRule="auto"/>
        <w:rPr>
          <w:rFonts w:ascii="Times New Roman" w:hAnsi="Times New Roman"/>
          <w:sz w:val="28"/>
          <w:szCs w:val="28"/>
        </w:rPr>
      </w:pPr>
      <w:r>
        <w:rPr>
          <w:rFonts w:ascii="Times New Roman" w:hAnsi="Times New Roman"/>
          <w:sz w:val="28"/>
          <w:szCs w:val="28"/>
        </w:rPr>
        <w:br w:type="page"/>
      </w:r>
    </w:p>
    <w:p w14:paraId="7734E7C3" w14:textId="3929CA9B" w:rsidR="00172217" w:rsidRPr="00172217" w:rsidRDefault="00172217">
      <w:pPr>
        <w:rPr>
          <w:rFonts w:ascii="Times New Roman" w:hAnsi="Times New Roman"/>
          <w:sz w:val="28"/>
          <w:szCs w:val="28"/>
          <w:lang w:val="uk-UA"/>
        </w:rPr>
      </w:pPr>
      <w:r>
        <w:rPr>
          <w:rFonts w:ascii="Times New Roman" w:hAnsi="Times New Roman"/>
          <w:sz w:val="28"/>
          <w:szCs w:val="28"/>
        </w:rPr>
        <w:lastRenderedPageBreak/>
        <w:t>Продовження таблиц</w:t>
      </w:r>
      <w:r>
        <w:rPr>
          <w:rFonts w:ascii="Times New Roman" w:hAnsi="Times New Roman"/>
          <w:sz w:val="28"/>
          <w:szCs w:val="28"/>
          <w:lang w:val="uk-UA"/>
        </w:rPr>
        <w:t>і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3325"/>
        <w:gridCol w:w="4229"/>
      </w:tblGrid>
      <w:tr w:rsidR="002B4403" w:rsidRPr="00820462" w14:paraId="37BC4F6B" w14:textId="77777777" w:rsidTr="00172217">
        <w:tc>
          <w:tcPr>
            <w:tcW w:w="2073" w:type="dxa"/>
            <w:shd w:val="clear" w:color="auto" w:fill="auto"/>
          </w:tcPr>
          <w:p w14:paraId="3A1D2B35" w14:textId="77777777" w:rsidR="002B4403" w:rsidRPr="00820462" w:rsidRDefault="002B4403" w:rsidP="00820462">
            <w:pPr>
              <w:numPr>
                <w:ilvl w:val="0"/>
                <w:numId w:val="1"/>
              </w:numPr>
              <w:spacing w:after="0" w:line="360" w:lineRule="auto"/>
              <w:jc w:val="center"/>
              <w:rPr>
                <w:rFonts w:ascii="Times New Roman" w:hAnsi="Times New Roman"/>
                <w:sz w:val="28"/>
                <w:szCs w:val="28"/>
                <w:lang w:val="uk-UA" w:eastAsia="uk-UA"/>
              </w:rPr>
            </w:pPr>
          </w:p>
        </w:tc>
        <w:tc>
          <w:tcPr>
            <w:tcW w:w="3325" w:type="dxa"/>
            <w:shd w:val="clear" w:color="auto" w:fill="auto"/>
          </w:tcPr>
          <w:p w14:paraId="0C0F6214" w14:textId="77777777" w:rsidR="002B4403" w:rsidRPr="00820462" w:rsidRDefault="002B4403" w:rsidP="00820462">
            <w:pPr>
              <w:numPr>
                <w:ilvl w:val="0"/>
                <w:numId w:val="1"/>
              </w:numPr>
              <w:spacing w:after="0" w:line="360" w:lineRule="auto"/>
              <w:jc w:val="both"/>
              <w:rPr>
                <w:rFonts w:ascii="Times New Roman" w:hAnsi="Times New Roman"/>
                <w:sz w:val="28"/>
                <w:szCs w:val="28"/>
                <w:lang w:val="uk-UA" w:eastAsia="uk-UA"/>
              </w:rPr>
            </w:pPr>
            <w:r w:rsidRPr="00820462">
              <w:rPr>
                <w:rFonts w:ascii="Times New Roman" w:hAnsi="Times New Roman"/>
                <w:sz w:val="28"/>
                <w:szCs w:val="28"/>
                <w:lang w:val="uk-UA" w:eastAsia="uk-UA"/>
              </w:rPr>
              <w:t>Веб-інтерфейс повинен бути сумісним з популярними веб-браузерами (Google Chrome, Mozilla Firefox, Edge)</w:t>
            </w:r>
          </w:p>
        </w:tc>
        <w:tc>
          <w:tcPr>
            <w:tcW w:w="4229" w:type="dxa"/>
            <w:shd w:val="clear" w:color="auto" w:fill="auto"/>
          </w:tcPr>
          <w:p w14:paraId="45325A3A" w14:textId="77777777" w:rsidR="002B4403" w:rsidRPr="00820462" w:rsidRDefault="002B4403" w:rsidP="00820462">
            <w:pPr>
              <w:numPr>
                <w:ilvl w:val="0"/>
                <w:numId w:val="1"/>
              </w:numPr>
              <w:spacing w:after="0" w:line="360" w:lineRule="auto"/>
              <w:jc w:val="both"/>
              <w:rPr>
                <w:rFonts w:ascii="Times New Roman" w:hAnsi="Times New Roman"/>
                <w:sz w:val="28"/>
                <w:szCs w:val="28"/>
                <w:lang w:val="uk-UA" w:eastAsia="uk-UA"/>
              </w:rPr>
            </w:pPr>
            <w:r w:rsidRPr="00820462">
              <w:rPr>
                <w:rFonts w:ascii="Times New Roman" w:hAnsi="Times New Roman"/>
                <w:sz w:val="28"/>
                <w:szCs w:val="28"/>
                <w:lang w:val="uk-UA" w:eastAsia="uk-UA"/>
              </w:rPr>
              <w:t>Браузери, що підтримують сучасні веб-технології, такі як HTML5, CSS3, JavaScript</w:t>
            </w:r>
          </w:p>
        </w:tc>
      </w:tr>
    </w:tbl>
    <w:p w14:paraId="4E3F885F" w14:textId="30A201F8" w:rsidR="006C6EE4" w:rsidRPr="00820462" w:rsidRDefault="006C6EE4" w:rsidP="00820462">
      <w:pPr>
        <w:spacing w:after="0" w:line="360" w:lineRule="auto"/>
        <w:jc w:val="center"/>
        <w:rPr>
          <w:rFonts w:ascii="Times New Roman" w:hAnsi="Times New Roman"/>
          <w:sz w:val="28"/>
          <w:szCs w:val="28"/>
          <w:lang w:val="uk-UA" w:eastAsia="uk-UA"/>
        </w:rPr>
      </w:pPr>
    </w:p>
    <w:p w14:paraId="523259F7" w14:textId="77777777" w:rsidR="00172217" w:rsidRPr="00820462" w:rsidRDefault="00172217" w:rsidP="00820462">
      <w:pPr>
        <w:spacing w:after="0" w:line="360" w:lineRule="auto"/>
        <w:jc w:val="center"/>
        <w:rPr>
          <w:rFonts w:ascii="Times New Roman" w:hAnsi="Times New Roman"/>
          <w:sz w:val="28"/>
          <w:szCs w:val="28"/>
          <w:lang w:val="uk-UA" w:eastAsia="uk-UA"/>
        </w:rPr>
      </w:pPr>
    </w:p>
    <w:p w14:paraId="765F8FCE" w14:textId="77777777" w:rsidR="004B3CEA" w:rsidRPr="00820462" w:rsidRDefault="004B3CEA" w:rsidP="009B7DBB">
      <w:pPr>
        <w:pStyle w:val="Heading2"/>
        <w:numPr>
          <w:ilvl w:val="1"/>
          <w:numId w:val="25"/>
        </w:numPr>
        <w:tabs>
          <w:tab w:val="left" w:pos="1134"/>
        </w:tabs>
        <w:spacing w:before="0" w:after="0"/>
        <w:jc w:val="both"/>
        <w:rPr>
          <w:rFonts w:ascii="Times New Roman" w:hAnsi="Times New Roman"/>
          <w:b w:val="0"/>
          <w:i w:val="0"/>
          <w:iCs/>
          <w:kern w:val="2"/>
          <w:szCs w:val="28"/>
          <w:lang w:val="uk-UA" w:eastAsia="uk-UA"/>
        </w:rPr>
      </w:pPr>
      <w:bookmarkStart w:id="15" w:name="__RefHeading___Toc163932033"/>
      <w:bookmarkStart w:id="16" w:name="_Toc174656484"/>
      <w:bookmarkEnd w:id="15"/>
      <w:r w:rsidRPr="00820462">
        <w:rPr>
          <w:rFonts w:ascii="Times New Roman" w:hAnsi="Times New Roman"/>
          <w:b w:val="0"/>
          <w:i w:val="0"/>
          <w:iCs/>
          <w:kern w:val="2"/>
          <w:szCs w:val="28"/>
          <w:lang w:val="uk-UA" w:eastAsia="uk-UA"/>
        </w:rPr>
        <w:t>Рамки та обмеження проєкту</w:t>
      </w:r>
      <w:bookmarkEnd w:id="16"/>
      <w:r w:rsidRPr="00820462">
        <w:rPr>
          <w:rFonts w:ascii="Times New Roman" w:hAnsi="Times New Roman"/>
          <w:b w:val="0"/>
          <w:i w:val="0"/>
          <w:iCs/>
          <w:kern w:val="2"/>
          <w:szCs w:val="28"/>
          <w:lang w:val="uk-UA" w:eastAsia="uk-UA"/>
        </w:rPr>
        <w:tab/>
      </w:r>
    </w:p>
    <w:p w14:paraId="4B1CD63C" w14:textId="3327B569" w:rsidR="004B3CEA" w:rsidRPr="00820462" w:rsidRDefault="004B3CEA" w:rsidP="00820462">
      <w:pPr>
        <w:pStyle w:val="Heading3"/>
        <w:rPr>
          <w:b w:val="0"/>
          <w:kern w:val="2"/>
          <w:lang w:eastAsia="uk-UA"/>
        </w:rPr>
      </w:pPr>
      <w:bookmarkStart w:id="17" w:name="_Toc174656485"/>
      <w:r w:rsidRPr="00820462">
        <w:rPr>
          <w:b w:val="0"/>
        </w:rPr>
        <w:t xml:space="preserve">1.3.1 </w:t>
      </w:r>
      <w:r w:rsidRPr="00820462">
        <w:rPr>
          <w:b w:val="0"/>
          <w:kern w:val="2"/>
          <w:lang w:eastAsia="uk-UA"/>
        </w:rPr>
        <w:t>Рамки первинного випуску</w:t>
      </w:r>
      <w:bookmarkEnd w:id="17"/>
    </w:p>
    <w:p w14:paraId="15675D95" w14:textId="397DC7D7" w:rsidR="00172217" w:rsidRPr="00820462" w:rsidRDefault="00172217" w:rsidP="00820462">
      <w:pPr>
        <w:spacing w:after="0"/>
        <w:rPr>
          <w:rFonts w:ascii="Times New Roman" w:hAnsi="Times New Roman"/>
          <w:sz w:val="28"/>
          <w:szCs w:val="28"/>
          <w:lang w:val="uk-UA" w:eastAsia="uk-UA"/>
        </w:rPr>
      </w:pPr>
    </w:p>
    <w:p w14:paraId="29684B1D" w14:textId="77777777" w:rsidR="00172217" w:rsidRPr="00820462" w:rsidRDefault="00172217" w:rsidP="00820462">
      <w:pPr>
        <w:spacing w:after="0"/>
        <w:rPr>
          <w:rFonts w:ascii="Times New Roman" w:hAnsi="Times New Roman"/>
          <w:sz w:val="28"/>
          <w:szCs w:val="28"/>
          <w:lang w:val="uk-UA" w:eastAsia="uk-UA"/>
        </w:rPr>
      </w:pPr>
    </w:p>
    <w:p w14:paraId="2C539424" w14:textId="23DC440B" w:rsidR="003F5736" w:rsidRDefault="00387C2F" w:rsidP="00820462">
      <w:pPr>
        <w:spacing w:after="0" w:line="360" w:lineRule="auto"/>
        <w:jc w:val="both"/>
        <w:rPr>
          <w:rFonts w:ascii="Times New Roman" w:hAnsi="Times New Roman"/>
          <w:sz w:val="28"/>
          <w:szCs w:val="28"/>
          <w:lang w:val="uk-UA" w:eastAsia="uk-UA"/>
        </w:rPr>
      </w:pPr>
      <w:r w:rsidRPr="00820462">
        <w:rPr>
          <w:rFonts w:ascii="Times New Roman" w:hAnsi="Times New Roman"/>
          <w:sz w:val="28"/>
          <w:szCs w:val="28"/>
          <w:lang w:val="uk-UA" w:eastAsia="uk-UA"/>
        </w:rPr>
        <w:tab/>
        <w:t>У первинному випуску проєкту буде реалізована основна функціональність системи моніторингу водопостачання. Це включає використання мікроконтролера ESP8266 або ESP32</w:t>
      </w:r>
      <w:r w:rsidRPr="0065519C">
        <w:rPr>
          <w:rFonts w:ascii="Times New Roman" w:hAnsi="Times New Roman"/>
          <w:sz w:val="28"/>
          <w:szCs w:val="28"/>
          <w:lang w:val="uk-UA" w:eastAsia="uk-UA"/>
        </w:rPr>
        <w:t xml:space="preserve"> для збирання даних з датчика потоку води та передачі цих даних на сервер через HTTP POST запити. Серверна частина буде реалізована на базі Node.js і MongoDB, що забезпечить зберігання та обробку отриманих даних. Веб-інтерфейс для перегляду даних і базової візуалізації буде реалізований за допомогою фреймворків Next.js, React та Tailwind CSS. Створення основної документації, включаючи інструкції з налаштування та використання системи, також входить до рамок первинного випуску.</w:t>
      </w:r>
      <w:r w:rsidR="009F57E7" w:rsidRPr="0065519C">
        <w:rPr>
          <w:rFonts w:ascii="Times New Roman" w:hAnsi="Times New Roman"/>
          <w:sz w:val="28"/>
          <w:szCs w:val="28"/>
          <w:lang w:val="uk-UA" w:eastAsia="uk-UA"/>
        </w:rPr>
        <w:t xml:space="preserve"> </w:t>
      </w:r>
    </w:p>
    <w:p w14:paraId="727BBEE7" w14:textId="77777777" w:rsidR="00172217" w:rsidRPr="0065519C" w:rsidRDefault="00172217" w:rsidP="00172217">
      <w:pPr>
        <w:spacing w:line="360" w:lineRule="auto"/>
        <w:jc w:val="both"/>
        <w:rPr>
          <w:rFonts w:ascii="Times New Roman" w:hAnsi="Times New Roman"/>
          <w:sz w:val="28"/>
          <w:szCs w:val="28"/>
          <w:lang w:val="uk-UA" w:eastAsia="uk-UA"/>
        </w:rPr>
      </w:pPr>
    </w:p>
    <w:p w14:paraId="1D66E27A" w14:textId="67BA9AFF" w:rsidR="009F57E7" w:rsidRPr="00820462" w:rsidRDefault="00A9097F" w:rsidP="00820462">
      <w:pPr>
        <w:spacing w:after="0" w:line="360" w:lineRule="auto"/>
        <w:jc w:val="center"/>
        <w:rPr>
          <w:rFonts w:ascii="Times New Roman" w:hAnsi="Times New Roman"/>
          <w:sz w:val="28"/>
          <w:szCs w:val="28"/>
          <w:lang w:val="uk-UA"/>
        </w:rPr>
      </w:pPr>
      <w:r w:rsidRPr="00820462">
        <w:rPr>
          <w:rFonts w:ascii="Times New Roman" w:hAnsi="Times New Roman"/>
          <w:noProof/>
          <w:sz w:val="28"/>
          <w:szCs w:val="28"/>
          <w:lang w:val="uk-UA"/>
        </w:rPr>
        <w:drawing>
          <wp:inline distT="0" distB="0" distL="0" distR="0" wp14:anchorId="1A422842" wp14:editId="4C1BF609">
            <wp:extent cx="6332220" cy="1501140"/>
            <wp:effectExtent l="0" t="0" r="0" b="0"/>
            <wp:docPr id="2" name="theimg"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501140"/>
                    </a:xfrm>
                    <a:prstGeom prst="rect">
                      <a:avLst/>
                    </a:prstGeom>
                    <a:noFill/>
                    <a:ln>
                      <a:noFill/>
                    </a:ln>
                  </pic:spPr>
                </pic:pic>
              </a:graphicData>
            </a:graphic>
          </wp:inline>
        </w:drawing>
      </w:r>
    </w:p>
    <w:p w14:paraId="1384EAE7" w14:textId="204A3A2A" w:rsidR="00172217" w:rsidRPr="00820462" w:rsidRDefault="009F57E7" w:rsidP="00B814E4">
      <w:pPr>
        <w:spacing w:after="0" w:line="360" w:lineRule="auto"/>
        <w:jc w:val="center"/>
        <w:rPr>
          <w:rFonts w:ascii="Times New Roman" w:hAnsi="Times New Roman"/>
          <w:sz w:val="28"/>
          <w:szCs w:val="28"/>
          <w:lang w:val="uk-UA" w:eastAsia="uk-UA"/>
        </w:rPr>
      </w:pPr>
      <w:r w:rsidRPr="00820462">
        <w:rPr>
          <w:rFonts w:ascii="Times New Roman" w:hAnsi="Times New Roman"/>
          <w:sz w:val="28"/>
          <w:szCs w:val="28"/>
          <w:lang w:val="uk-UA" w:eastAsia="uk-UA"/>
        </w:rPr>
        <w:t>Рисунок 1.1 – Структура проєкту</w:t>
      </w:r>
    </w:p>
    <w:p w14:paraId="38193BBB" w14:textId="2D9DD395" w:rsidR="00387C2F" w:rsidRPr="00820462" w:rsidRDefault="004B3CEA" w:rsidP="00820462">
      <w:pPr>
        <w:pStyle w:val="Heading3"/>
        <w:rPr>
          <w:b w:val="0"/>
          <w:kern w:val="2"/>
          <w:lang w:eastAsia="uk-UA"/>
        </w:rPr>
      </w:pPr>
      <w:bookmarkStart w:id="18" w:name="_Toc174656486"/>
      <w:r w:rsidRPr="00820462">
        <w:rPr>
          <w:b w:val="0"/>
        </w:rPr>
        <w:lastRenderedPageBreak/>
        <w:t>1.3.2</w:t>
      </w:r>
      <w:r w:rsidRPr="00820462">
        <w:rPr>
          <w:b w:val="0"/>
          <w:kern w:val="2"/>
          <w:lang w:eastAsia="uk-UA"/>
        </w:rPr>
        <w:tab/>
        <w:t xml:space="preserve"> Рамки наступних випусків</w:t>
      </w:r>
      <w:bookmarkEnd w:id="18"/>
      <w:r w:rsidRPr="00820462">
        <w:rPr>
          <w:b w:val="0"/>
          <w:kern w:val="2"/>
          <w:lang w:eastAsia="uk-UA"/>
        </w:rPr>
        <w:tab/>
      </w:r>
    </w:p>
    <w:p w14:paraId="1ACAC0D1" w14:textId="6F53C28D" w:rsidR="00172217" w:rsidRPr="00820462" w:rsidRDefault="00172217" w:rsidP="00820462">
      <w:pPr>
        <w:spacing w:after="0" w:line="360" w:lineRule="auto"/>
        <w:rPr>
          <w:rFonts w:ascii="Times New Roman" w:hAnsi="Times New Roman"/>
          <w:sz w:val="28"/>
          <w:szCs w:val="28"/>
          <w:lang w:val="uk-UA" w:eastAsia="uk-UA"/>
        </w:rPr>
      </w:pPr>
    </w:p>
    <w:p w14:paraId="7B5B9700" w14:textId="77777777" w:rsidR="00172217" w:rsidRPr="00820462" w:rsidRDefault="00172217" w:rsidP="00820462">
      <w:pPr>
        <w:spacing w:after="0" w:line="360" w:lineRule="auto"/>
        <w:rPr>
          <w:rFonts w:ascii="Times New Roman" w:hAnsi="Times New Roman"/>
          <w:sz w:val="28"/>
          <w:szCs w:val="28"/>
          <w:lang w:val="uk-UA" w:eastAsia="uk-UA"/>
        </w:rPr>
      </w:pPr>
    </w:p>
    <w:p w14:paraId="5A8A7803" w14:textId="123F48E0" w:rsidR="00172217" w:rsidRPr="00172217" w:rsidRDefault="00387C2F" w:rsidP="00820462">
      <w:pPr>
        <w:numPr>
          <w:ilvl w:val="0"/>
          <w:numId w:val="1"/>
        </w:numPr>
        <w:spacing w:after="0" w:line="360" w:lineRule="auto"/>
        <w:jc w:val="both"/>
        <w:rPr>
          <w:rFonts w:ascii="Times New Roman" w:hAnsi="Times New Roman"/>
          <w:sz w:val="28"/>
          <w:szCs w:val="28"/>
          <w:lang w:val="uk-UA" w:eastAsia="uk-UA"/>
        </w:rPr>
      </w:pPr>
      <w:r w:rsidRPr="00820462">
        <w:rPr>
          <w:rFonts w:ascii="Times New Roman" w:hAnsi="Times New Roman"/>
          <w:sz w:val="28"/>
          <w:szCs w:val="28"/>
          <w:lang w:val="uk-UA" w:eastAsia="uk-UA"/>
        </w:rPr>
        <w:t xml:space="preserve"> </w:t>
      </w:r>
      <w:r w:rsidRPr="00820462">
        <w:rPr>
          <w:rFonts w:ascii="Times New Roman" w:hAnsi="Times New Roman"/>
          <w:sz w:val="28"/>
          <w:szCs w:val="28"/>
          <w:lang w:val="uk-UA" w:eastAsia="uk-UA"/>
        </w:rPr>
        <w:tab/>
        <w:t>В наступних випусках проєкту планується розширення функціональності системи. Це може включати додавання нових можливостей, таких як детальний аналіз даних, інтеграція з іншими IoT пристроями та покращення функцій сповіщень. Поліпшення дизайну веб-інтерфейсу також буде частиною наступних випусків, зокрема впровадження нових візуалізацій</w:t>
      </w:r>
      <w:r w:rsidRPr="0065519C">
        <w:rPr>
          <w:rFonts w:ascii="Times New Roman" w:hAnsi="Times New Roman"/>
          <w:sz w:val="28"/>
          <w:szCs w:val="28"/>
          <w:lang w:val="uk-UA" w:eastAsia="uk-UA"/>
        </w:rPr>
        <w:t xml:space="preserve"> і функцій для покращення зручності користувачів. Оптимізація продуктивності серверної частини для обробки великої кількості запитів і зменшення затримок буде реалізована в подальших версіях. Крім того, планується розробка мобільного додатка для платформ Android та iOS, що дозволить користувачам отримувати доступ до даних з мобільних пристроїв.</w:t>
      </w:r>
    </w:p>
    <w:p w14:paraId="1DA69077" w14:textId="77777777" w:rsidR="00172217" w:rsidRDefault="00172217" w:rsidP="00820462">
      <w:pPr>
        <w:suppressAutoHyphens w:val="0"/>
        <w:spacing w:after="0" w:line="360" w:lineRule="auto"/>
        <w:rPr>
          <w:rFonts w:ascii="Times New Roman" w:eastAsia="Times New Roman" w:hAnsi="Times New Roman"/>
          <w:sz w:val="28"/>
          <w:szCs w:val="28"/>
          <w:lang w:val="uk-UA"/>
        </w:rPr>
      </w:pPr>
      <w:r>
        <w:rPr>
          <w:b/>
        </w:rPr>
        <w:br w:type="page"/>
      </w:r>
    </w:p>
    <w:p w14:paraId="386DF6C7" w14:textId="1A00D8EF" w:rsidR="004B3CEA" w:rsidRDefault="004B3CEA" w:rsidP="00820462">
      <w:pPr>
        <w:pStyle w:val="Heading3"/>
        <w:rPr>
          <w:b w:val="0"/>
          <w:kern w:val="2"/>
          <w:lang w:eastAsia="uk-UA"/>
        </w:rPr>
      </w:pPr>
      <w:bookmarkStart w:id="19" w:name="_Toc174656487"/>
      <w:r w:rsidRPr="00172217">
        <w:rPr>
          <w:b w:val="0"/>
        </w:rPr>
        <w:lastRenderedPageBreak/>
        <w:t xml:space="preserve">1.3.3 </w:t>
      </w:r>
      <w:r w:rsidRPr="00172217">
        <w:rPr>
          <w:b w:val="0"/>
          <w:kern w:val="2"/>
          <w:lang w:eastAsia="uk-UA"/>
        </w:rPr>
        <w:t>Обмеження та винятки</w:t>
      </w:r>
      <w:bookmarkEnd w:id="19"/>
      <w:r w:rsidRPr="00172217">
        <w:rPr>
          <w:b w:val="0"/>
          <w:kern w:val="2"/>
          <w:lang w:eastAsia="uk-UA"/>
        </w:rPr>
        <w:tab/>
      </w:r>
    </w:p>
    <w:p w14:paraId="2D8F090A" w14:textId="29428263" w:rsidR="00172217" w:rsidRPr="009B7DBB" w:rsidRDefault="00172217" w:rsidP="009B7DBB">
      <w:pPr>
        <w:spacing w:after="0" w:line="360" w:lineRule="auto"/>
        <w:rPr>
          <w:rFonts w:ascii="Times New Roman" w:hAnsi="Times New Roman"/>
          <w:sz w:val="28"/>
          <w:szCs w:val="28"/>
          <w:lang w:val="uk-UA" w:eastAsia="uk-UA"/>
        </w:rPr>
      </w:pPr>
    </w:p>
    <w:p w14:paraId="7790D605" w14:textId="77777777" w:rsidR="00172217" w:rsidRPr="009B7DBB" w:rsidRDefault="00172217" w:rsidP="009B7DBB">
      <w:pPr>
        <w:spacing w:after="0" w:line="360" w:lineRule="auto"/>
        <w:rPr>
          <w:rFonts w:ascii="Times New Roman" w:hAnsi="Times New Roman"/>
          <w:sz w:val="28"/>
          <w:szCs w:val="28"/>
          <w:lang w:val="uk-UA" w:eastAsia="uk-UA"/>
        </w:rPr>
      </w:pPr>
    </w:p>
    <w:p w14:paraId="6DA11212" w14:textId="0A6F77A7" w:rsidR="004B3CEA" w:rsidRDefault="00387C2F" w:rsidP="00820462">
      <w:pPr>
        <w:numPr>
          <w:ilvl w:val="0"/>
          <w:numId w:val="1"/>
        </w:numPr>
        <w:spacing w:after="0"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 xml:space="preserve"> </w:t>
      </w:r>
      <w:r w:rsidRPr="0065519C">
        <w:rPr>
          <w:rFonts w:ascii="Times New Roman" w:hAnsi="Times New Roman"/>
          <w:sz w:val="28"/>
          <w:szCs w:val="28"/>
          <w:lang w:val="uk-UA" w:eastAsia="uk-UA"/>
        </w:rPr>
        <w:tab/>
        <w:t>Проєкт має кілька обмежень і винятків, які слід врахувати. Технічні обмеження можуть включати неточності вимірювань датчиків і обмежену пропускну здатність серверної частини при високих навантаженнях. Система залежить від стабільного з'єднання з Wi-Fi та надійності серверної інфраструктури, що може вплинути на її роботу в умовах нестабільного з'єднання. Початковий випуск не включає підтримку багатьох типів датчиків і інтеграцію з іншими системами, а також не передбачає функціоналу для масштабованих установок. Перший випуск може мати обмеження в плані забезпечення високого рівня безпеки даних, що потребує подальшого вдосконалення.</w:t>
      </w:r>
    </w:p>
    <w:p w14:paraId="714E02A1" w14:textId="58C7C6D5" w:rsidR="00172217" w:rsidRDefault="00172217" w:rsidP="00820462">
      <w:pPr>
        <w:spacing w:after="0" w:line="360" w:lineRule="auto"/>
        <w:jc w:val="both"/>
        <w:rPr>
          <w:rFonts w:ascii="Times New Roman" w:hAnsi="Times New Roman"/>
          <w:sz w:val="28"/>
          <w:szCs w:val="28"/>
          <w:lang w:val="uk-UA" w:eastAsia="uk-UA"/>
        </w:rPr>
      </w:pPr>
    </w:p>
    <w:p w14:paraId="0323CC66" w14:textId="77777777" w:rsidR="00172217" w:rsidRPr="0065519C" w:rsidRDefault="00172217" w:rsidP="00820462">
      <w:pPr>
        <w:spacing w:after="0" w:line="360" w:lineRule="auto"/>
        <w:jc w:val="both"/>
        <w:rPr>
          <w:rFonts w:ascii="Times New Roman" w:hAnsi="Times New Roman"/>
          <w:sz w:val="28"/>
          <w:szCs w:val="28"/>
          <w:lang w:val="uk-UA" w:eastAsia="uk-UA"/>
        </w:rPr>
      </w:pPr>
    </w:p>
    <w:p w14:paraId="573F3E50" w14:textId="77777777" w:rsidR="004B3CEA" w:rsidRPr="00172217" w:rsidRDefault="004B3CEA" w:rsidP="00B814E4">
      <w:pPr>
        <w:pStyle w:val="Heading2"/>
        <w:numPr>
          <w:ilvl w:val="1"/>
          <w:numId w:val="25"/>
        </w:numPr>
        <w:tabs>
          <w:tab w:val="left" w:pos="1134"/>
        </w:tabs>
        <w:spacing w:before="0" w:after="0"/>
        <w:jc w:val="both"/>
        <w:rPr>
          <w:rFonts w:ascii="Times New Roman" w:hAnsi="Times New Roman"/>
          <w:b w:val="0"/>
          <w:i w:val="0"/>
          <w:iCs/>
          <w:kern w:val="2"/>
          <w:szCs w:val="28"/>
          <w:lang w:val="uk-UA" w:eastAsia="uk-UA"/>
        </w:rPr>
      </w:pPr>
      <w:bookmarkStart w:id="20" w:name="_Toc174656488"/>
      <w:r w:rsidRPr="00172217">
        <w:rPr>
          <w:rFonts w:ascii="Times New Roman" w:hAnsi="Times New Roman"/>
          <w:b w:val="0"/>
          <w:i w:val="0"/>
          <w:iCs/>
          <w:kern w:val="2"/>
          <w:szCs w:val="28"/>
          <w:lang w:val="uk-UA" w:eastAsia="uk-UA"/>
        </w:rPr>
        <w:t>Бізнес-контекст</w:t>
      </w:r>
      <w:bookmarkEnd w:id="20"/>
      <w:r w:rsidRPr="00172217">
        <w:rPr>
          <w:rFonts w:ascii="Times New Roman" w:hAnsi="Times New Roman"/>
          <w:b w:val="0"/>
          <w:i w:val="0"/>
          <w:iCs/>
          <w:kern w:val="2"/>
          <w:szCs w:val="28"/>
          <w:lang w:val="uk-UA" w:eastAsia="uk-UA"/>
        </w:rPr>
        <w:tab/>
      </w:r>
    </w:p>
    <w:p w14:paraId="304673FB" w14:textId="7534D6D3" w:rsidR="004B3CEA" w:rsidRPr="00172217" w:rsidRDefault="004B3CEA" w:rsidP="00820462">
      <w:pPr>
        <w:pStyle w:val="Heading3"/>
        <w:rPr>
          <w:b w:val="0"/>
          <w:kern w:val="2"/>
          <w:lang w:eastAsia="uk-UA"/>
        </w:rPr>
      </w:pPr>
      <w:bookmarkStart w:id="21" w:name="_Toc174656489"/>
      <w:r w:rsidRPr="00172217">
        <w:rPr>
          <w:b w:val="0"/>
        </w:rPr>
        <w:t xml:space="preserve">1.4.1 </w:t>
      </w:r>
      <w:r w:rsidRPr="00172217">
        <w:rPr>
          <w:b w:val="0"/>
          <w:kern w:val="2"/>
          <w:lang w:eastAsia="uk-UA"/>
        </w:rPr>
        <w:t>Профілі зацікавлених сторін</w:t>
      </w:r>
      <w:bookmarkEnd w:id="21"/>
      <w:r w:rsidRPr="00172217">
        <w:rPr>
          <w:b w:val="0"/>
          <w:kern w:val="2"/>
          <w:lang w:eastAsia="uk-UA"/>
        </w:rPr>
        <w:tab/>
      </w:r>
    </w:p>
    <w:p w14:paraId="07224BB3" w14:textId="49BECCFF" w:rsidR="00172217" w:rsidRPr="009B7DBB" w:rsidRDefault="00172217" w:rsidP="00820462">
      <w:pPr>
        <w:spacing w:after="0" w:line="360" w:lineRule="auto"/>
        <w:rPr>
          <w:rFonts w:ascii="Times New Roman" w:hAnsi="Times New Roman"/>
          <w:sz w:val="28"/>
          <w:szCs w:val="28"/>
          <w:lang w:val="uk-UA" w:eastAsia="uk-UA"/>
        </w:rPr>
      </w:pPr>
    </w:p>
    <w:p w14:paraId="37CB2A9A" w14:textId="77777777" w:rsidR="00172217" w:rsidRPr="009B7DBB" w:rsidRDefault="00172217" w:rsidP="00820462">
      <w:pPr>
        <w:spacing w:after="0" w:line="360" w:lineRule="auto"/>
        <w:rPr>
          <w:rFonts w:ascii="Times New Roman" w:hAnsi="Times New Roman"/>
          <w:sz w:val="28"/>
          <w:szCs w:val="28"/>
          <w:lang w:val="uk-UA" w:eastAsia="uk-UA"/>
        </w:rPr>
      </w:pPr>
    </w:p>
    <w:p w14:paraId="387879EB" w14:textId="77777777" w:rsidR="00820462" w:rsidRDefault="00E407CD" w:rsidP="00820462">
      <w:pPr>
        <w:spacing w:after="0"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 xml:space="preserve"> </w:t>
      </w:r>
      <w:r w:rsidRPr="0065519C">
        <w:rPr>
          <w:rFonts w:ascii="Times New Roman" w:hAnsi="Times New Roman"/>
          <w:sz w:val="28"/>
          <w:szCs w:val="28"/>
          <w:lang w:val="uk-UA" w:eastAsia="uk-UA"/>
        </w:rPr>
        <w:tab/>
        <w:t>Основними користувачами системи будуть власники квартир, які бажають моніторити витрати води у своїх помешканнях. Їхні основні потреби включають точне відстеження споживання води, виявлення потенційних витоків та отримання сповіщень про аномалії. Вони зацікавлені в легкому у використанні інтерфейсі для перегляду даних та отримання інформації про споживання води.</w:t>
      </w:r>
    </w:p>
    <w:p w14:paraId="2FBA6F92" w14:textId="2CB1B4F9" w:rsidR="00E407CD" w:rsidRPr="0065519C" w:rsidRDefault="00E407CD" w:rsidP="00820462">
      <w:pPr>
        <w:spacing w:after="0" w:line="360" w:lineRule="auto"/>
        <w:ind w:firstLine="709"/>
        <w:jc w:val="both"/>
        <w:rPr>
          <w:rFonts w:ascii="Times New Roman" w:hAnsi="Times New Roman"/>
          <w:sz w:val="28"/>
          <w:szCs w:val="28"/>
          <w:lang w:val="uk-UA" w:eastAsia="uk-UA"/>
        </w:rPr>
      </w:pPr>
      <w:r w:rsidRPr="0065519C">
        <w:rPr>
          <w:rFonts w:ascii="Times New Roman" w:hAnsi="Times New Roman"/>
          <w:sz w:val="28"/>
          <w:szCs w:val="28"/>
          <w:lang w:val="uk-UA" w:eastAsia="uk-UA"/>
        </w:rPr>
        <w:t>Розробники відповідальні за реалізацію технічних компонентів системи, включаючи мікроконтролери, серверну частину і веб-інтерфейс. Їхні інтереси зосереджені на ефективній реалізації функціональності, інтеграції компонентів та забезпеченні стабільної роботи системи.</w:t>
      </w:r>
    </w:p>
    <w:p w14:paraId="1E570291" w14:textId="77777777" w:rsidR="00E407CD" w:rsidRPr="0065519C" w:rsidRDefault="005C1671" w:rsidP="00E407CD">
      <w:pPr>
        <w:spacing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 xml:space="preserve"> </w:t>
      </w:r>
      <w:r w:rsidRPr="0065519C">
        <w:rPr>
          <w:rFonts w:ascii="Times New Roman" w:hAnsi="Times New Roman"/>
          <w:sz w:val="28"/>
          <w:szCs w:val="28"/>
          <w:lang w:val="uk-UA" w:eastAsia="uk-UA"/>
        </w:rPr>
        <w:tab/>
      </w:r>
      <w:r w:rsidR="00E407CD" w:rsidRPr="0065519C">
        <w:rPr>
          <w:rFonts w:ascii="Times New Roman" w:hAnsi="Times New Roman"/>
          <w:sz w:val="28"/>
          <w:szCs w:val="28"/>
          <w:lang w:val="uk-UA" w:eastAsia="uk-UA"/>
        </w:rPr>
        <w:t xml:space="preserve">Адміністратори, які займаються підтримкою та управлінням серверною частиною системи. Їх завдання включають моніторинг сервера, управління </w:t>
      </w:r>
      <w:r w:rsidR="00E407CD" w:rsidRPr="0065519C">
        <w:rPr>
          <w:rFonts w:ascii="Times New Roman" w:hAnsi="Times New Roman"/>
          <w:sz w:val="28"/>
          <w:szCs w:val="28"/>
          <w:lang w:val="uk-UA" w:eastAsia="uk-UA"/>
        </w:rPr>
        <w:lastRenderedPageBreak/>
        <w:t>базою даних і забезпечення безперебійної роботи системи. Вони також відповідають за технічне обслуговування і оновлення програмного забезпечення.</w:t>
      </w:r>
    </w:p>
    <w:p w14:paraId="0B0A35F1" w14:textId="77777777" w:rsidR="00E407CD" w:rsidRPr="00820462" w:rsidRDefault="005C1671" w:rsidP="00820462">
      <w:pPr>
        <w:spacing w:after="0"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 xml:space="preserve"> </w:t>
      </w:r>
      <w:r w:rsidRPr="0065519C">
        <w:rPr>
          <w:rFonts w:ascii="Times New Roman" w:hAnsi="Times New Roman"/>
          <w:sz w:val="28"/>
          <w:szCs w:val="28"/>
          <w:lang w:val="uk-UA" w:eastAsia="uk-UA"/>
        </w:rPr>
        <w:tab/>
      </w:r>
      <w:r w:rsidR="00E407CD" w:rsidRPr="0065519C">
        <w:rPr>
          <w:rFonts w:ascii="Times New Roman" w:hAnsi="Times New Roman"/>
          <w:sz w:val="28"/>
          <w:szCs w:val="28"/>
          <w:lang w:val="uk-UA" w:eastAsia="uk-UA"/>
        </w:rPr>
        <w:t xml:space="preserve">Інвестори або бізнес-замовники, які фінансують проєкт або отримують прибуток від його реалізації. Їхні інтереси пов'язані з успіхом проєкту, </w:t>
      </w:r>
      <w:r w:rsidR="00E407CD" w:rsidRPr="00820462">
        <w:rPr>
          <w:rFonts w:ascii="Times New Roman" w:hAnsi="Times New Roman"/>
          <w:sz w:val="28"/>
          <w:szCs w:val="28"/>
          <w:lang w:val="uk-UA" w:eastAsia="uk-UA"/>
        </w:rPr>
        <w:t>можливістю повернення інвестицій і забезпеченням економічної вигоди.</w:t>
      </w:r>
    </w:p>
    <w:p w14:paraId="21C41A0C" w14:textId="77777777" w:rsidR="00E407CD" w:rsidRPr="00820462" w:rsidRDefault="005C1671" w:rsidP="00820462">
      <w:pPr>
        <w:spacing w:after="0" w:line="360" w:lineRule="auto"/>
        <w:jc w:val="both"/>
        <w:rPr>
          <w:rFonts w:ascii="Times New Roman" w:hAnsi="Times New Roman"/>
          <w:sz w:val="28"/>
          <w:szCs w:val="28"/>
          <w:lang w:val="uk-UA" w:eastAsia="uk-UA"/>
        </w:rPr>
      </w:pPr>
      <w:r w:rsidRPr="00820462">
        <w:rPr>
          <w:rFonts w:ascii="Times New Roman" w:hAnsi="Times New Roman"/>
          <w:sz w:val="28"/>
          <w:szCs w:val="28"/>
          <w:lang w:val="uk-UA" w:eastAsia="uk-UA"/>
        </w:rPr>
        <w:t xml:space="preserve"> </w:t>
      </w:r>
      <w:r w:rsidRPr="00820462">
        <w:rPr>
          <w:rFonts w:ascii="Times New Roman" w:hAnsi="Times New Roman"/>
          <w:sz w:val="28"/>
          <w:szCs w:val="28"/>
          <w:lang w:val="uk-UA" w:eastAsia="uk-UA"/>
        </w:rPr>
        <w:tab/>
      </w:r>
      <w:r w:rsidR="00E407CD" w:rsidRPr="00820462">
        <w:rPr>
          <w:rFonts w:ascii="Times New Roman" w:hAnsi="Times New Roman"/>
          <w:sz w:val="28"/>
          <w:szCs w:val="28"/>
          <w:lang w:val="uk-UA" w:eastAsia="uk-UA"/>
        </w:rPr>
        <w:t>Кінцеві користувачі можуть бути орендарями або мешканцями квартир, які користуються системою. Їхні інтереси зосереджені на отриманні корисної інформації про витрати води та зменшенні витрат на воду через вчасне виявлення витоків.</w:t>
      </w:r>
    </w:p>
    <w:p w14:paraId="7B27FA60" w14:textId="29CCC176" w:rsidR="00E407CD" w:rsidRPr="00820462" w:rsidRDefault="00E407CD" w:rsidP="00820462">
      <w:pPr>
        <w:spacing w:after="0" w:line="360" w:lineRule="auto"/>
        <w:rPr>
          <w:rFonts w:ascii="Times New Roman" w:hAnsi="Times New Roman"/>
          <w:sz w:val="28"/>
          <w:szCs w:val="28"/>
          <w:lang w:val="uk-UA" w:eastAsia="uk-UA"/>
        </w:rPr>
      </w:pPr>
    </w:p>
    <w:p w14:paraId="2F2695D3" w14:textId="77777777" w:rsidR="00172217" w:rsidRPr="00820462" w:rsidRDefault="00172217" w:rsidP="00820462">
      <w:pPr>
        <w:spacing w:after="0" w:line="360" w:lineRule="auto"/>
        <w:rPr>
          <w:rFonts w:ascii="Times New Roman" w:hAnsi="Times New Roman"/>
          <w:sz w:val="28"/>
          <w:szCs w:val="28"/>
          <w:lang w:val="uk-UA" w:eastAsia="uk-UA"/>
        </w:rPr>
      </w:pPr>
    </w:p>
    <w:p w14:paraId="47BD21AC" w14:textId="77777777" w:rsidR="004B3CEA" w:rsidRPr="00820462" w:rsidRDefault="004B3CEA" w:rsidP="00820462">
      <w:pPr>
        <w:pStyle w:val="Heading3"/>
        <w:rPr>
          <w:b w:val="0"/>
          <w:kern w:val="2"/>
          <w:lang w:eastAsia="uk-UA"/>
        </w:rPr>
      </w:pPr>
      <w:bookmarkStart w:id="22" w:name="_Toc174656490"/>
      <w:r w:rsidRPr="00820462">
        <w:rPr>
          <w:b w:val="0"/>
        </w:rPr>
        <w:t>1.4.2</w:t>
      </w:r>
      <w:r w:rsidRPr="00820462">
        <w:rPr>
          <w:b w:val="0"/>
          <w:kern w:val="2"/>
          <w:lang w:eastAsia="uk-UA"/>
        </w:rPr>
        <w:tab/>
        <w:t xml:space="preserve"> Пріоритети проекту</w:t>
      </w:r>
      <w:bookmarkEnd w:id="22"/>
      <w:r w:rsidRPr="00820462">
        <w:rPr>
          <w:b w:val="0"/>
          <w:kern w:val="2"/>
          <w:lang w:eastAsia="uk-UA"/>
        </w:rPr>
        <w:tab/>
      </w:r>
    </w:p>
    <w:p w14:paraId="3DC1936F" w14:textId="764E7DD7" w:rsidR="00E407CD" w:rsidRPr="00820462" w:rsidRDefault="00E407CD" w:rsidP="00820462">
      <w:pPr>
        <w:spacing w:after="0" w:line="360" w:lineRule="auto"/>
        <w:rPr>
          <w:rFonts w:ascii="Times New Roman" w:hAnsi="Times New Roman"/>
          <w:sz w:val="28"/>
          <w:szCs w:val="28"/>
          <w:lang w:val="uk-UA" w:eastAsia="uk-UA"/>
        </w:rPr>
      </w:pPr>
    </w:p>
    <w:p w14:paraId="3C3E982B" w14:textId="77777777" w:rsidR="00172217" w:rsidRPr="00820462" w:rsidRDefault="00172217" w:rsidP="00820462">
      <w:pPr>
        <w:spacing w:after="0" w:line="360" w:lineRule="auto"/>
        <w:rPr>
          <w:rFonts w:ascii="Times New Roman" w:hAnsi="Times New Roman"/>
          <w:sz w:val="28"/>
          <w:szCs w:val="28"/>
          <w:lang w:val="uk-UA" w:eastAsia="uk-UA"/>
        </w:rPr>
      </w:pPr>
    </w:p>
    <w:p w14:paraId="4641DBE5" w14:textId="77777777" w:rsidR="006A4EB0" w:rsidRPr="00820462" w:rsidRDefault="00E407CD" w:rsidP="00820462">
      <w:pPr>
        <w:spacing w:after="0" w:line="360" w:lineRule="auto"/>
        <w:jc w:val="both"/>
        <w:rPr>
          <w:rFonts w:ascii="Times New Roman" w:hAnsi="Times New Roman"/>
          <w:sz w:val="28"/>
          <w:szCs w:val="28"/>
          <w:lang w:val="uk-UA" w:eastAsia="uk-UA"/>
        </w:rPr>
      </w:pPr>
      <w:r w:rsidRPr="00820462">
        <w:rPr>
          <w:rFonts w:ascii="Times New Roman" w:hAnsi="Times New Roman"/>
          <w:sz w:val="28"/>
          <w:szCs w:val="28"/>
          <w:lang w:val="uk-UA" w:eastAsia="uk-UA"/>
        </w:rPr>
        <w:t xml:space="preserve"> </w:t>
      </w:r>
      <w:r w:rsidRPr="00820462">
        <w:rPr>
          <w:rFonts w:ascii="Times New Roman" w:hAnsi="Times New Roman"/>
          <w:sz w:val="28"/>
          <w:szCs w:val="28"/>
          <w:lang w:val="uk-UA" w:eastAsia="uk-UA"/>
        </w:rPr>
        <w:tab/>
      </w:r>
      <w:r w:rsidR="006A4EB0" w:rsidRPr="00820462">
        <w:rPr>
          <w:rFonts w:ascii="Times New Roman" w:hAnsi="Times New Roman"/>
          <w:sz w:val="28"/>
          <w:szCs w:val="28"/>
          <w:lang w:val="uk-UA" w:eastAsia="uk-UA"/>
        </w:rPr>
        <w:t>Пріоритети проекту включають: функціональність,</w:t>
      </w:r>
      <w:r w:rsidR="006A4EB0" w:rsidRPr="00820462">
        <w:rPr>
          <w:rFonts w:ascii="Times New Roman" w:hAnsi="Times New Roman"/>
          <w:sz w:val="28"/>
          <w:szCs w:val="28"/>
          <w:lang w:val="uk-UA"/>
        </w:rPr>
        <w:t xml:space="preserve"> </w:t>
      </w:r>
      <w:r w:rsidR="006A4EB0" w:rsidRPr="00820462">
        <w:rPr>
          <w:rFonts w:ascii="Times New Roman" w:hAnsi="Times New Roman"/>
          <w:sz w:val="28"/>
          <w:szCs w:val="28"/>
          <w:lang w:val="uk-UA" w:eastAsia="uk-UA"/>
        </w:rPr>
        <w:t>юзабіліті,</w:t>
      </w:r>
      <w:r w:rsidR="006A4EB0" w:rsidRPr="00820462">
        <w:rPr>
          <w:rFonts w:ascii="Times New Roman" w:hAnsi="Times New Roman"/>
          <w:sz w:val="28"/>
          <w:szCs w:val="28"/>
          <w:lang w:val="uk-UA"/>
        </w:rPr>
        <w:t xml:space="preserve"> </w:t>
      </w:r>
      <w:r w:rsidR="006A4EB0" w:rsidRPr="00820462">
        <w:rPr>
          <w:rFonts w:ascii="Times New Roman" w:hAnsi="Times New Roman"/>
          <w:sz w:val="28"/>
          <w:szCs w:val="28"/>
          <w:lang w:val="uk-UA" w:eastAsia="uk-UA"/>
        </w:rPr>
        <w:t>надійність,</w:t>
      </w:r>
      <w:r w:rsidR="006A4EB0" w:rsidRPr="00820462">
        <w:rPr>
          <w:rFonts w:ascii="Times New Roman" w:hAnsi="Times New Roman"/>
          <w:sz w:val="28"/>
          <w:szCs w:val="28"/>
          <w:lang w:val="uk-UA"/>
        </w:rPr>
        <w:t xml:space="preserve"> </w:t>
      </w:r>
      <w:r w:rsidR="006A4EB0" w:rsidRPr="00820462">
        <w:rPr>
          <w:rFonts w:ascii="Times New Roman" w:hAnsi="Times New Roman"/>
          <w:sz w:val="28"/>
          <w:szCs w:val="28"/>
          <w:lang w:val="uk-UA" w:eastAsia="uk-UA"/>
        </w:rPr>
        <w:t>безпека,</w:t>
      </w:r>
      <w:r w:rsidR="006A4EB0" w:rsidRPr="00820462">
        <w:rPr>
          <w:rFonts w:ascii="Times New Roman" w:hAnsi="Times New Roman"/>
          <w:sz w:val="28"/>
          <w:szCs w:val="28"/>
          <w:lang w:val="uk-UA"/>
        </w:rPr>
        <w:t xml:space="preserve"> </w:t>
      </w:r>
      <w:r w:rsidR="006A4EB0" w:rsidRPr="00820462">
        <w:rPr>
          <w:rFonts w:ascii="Times New Roman" w:hAnsi="Times New Roman"/>
          <w:sz w:val="28"/>
          <w:szCs w:val="28"/>
          <w:lang w:val="uk-UA" w:eastAsia="uk-UA"/>
        </w:rPr>
        <w:t>масштабованість.</w:t>
      </w:r>
    </w:p>
    <w:p w14:paraId="679DC079" w14:textId="77777777" w:rsidR="00E407CD" w:rsidRPr="009B7DBB" w:rsidRDefault="006A4EB0" w:rsidP="00820462">
      <w:pPr>
        <w:spacing w:after="0" w:line="360" w:lineRule="auto"/>
        <w:jc w:val="both"/>
        <w:rPr>
          <w:rFonts w:ascii="Times New Roman" w:hAnsi="Times New Roman"/>
          <w:sz w:val="28"/>
          <w:szCs w:val="28"/>
          <w:lang w:val="uk-UA" w:eastAsia="uk-UA"/>
        </w:rPr>
      </w:pPr>
      <w:r w:rsidRPr="0065519C">
        <w:rPr>
          <w:rFonts w:ascii="Times New Roman" w:hAnsi="Times New Roman"/>
          <w:sz w:val="28"/>
          <w:szCs w:val="28"/>
          <w:lang w:val="uk-UA" w:eastAsia="uk-UA"/>
        </w:rPr>
        <w:t xml:space="preserve"> </w:t>
      </w:r>
      <w:r w:rsidRPr="0065519C">
        <w:rPr>
          <w:rFonts w:ascii="Times New Roman" w:hAnsi="Times New Roman"/>
          <w:sz w:val="28"/>
          <w:szCs w:val="28"/>
          <w:lang w:val="uk-UA" w:eastAsia="uk-UA"/>
        </w:rPr>
        <w:tab/>
      </w:r>
      <w:r w:rsidR="00E407CD" w:rsidRPr="0065519C">
        <w:rPr>
          <w:rFonts w:ascii="Times New Roman" w:hAnsi="Times New Roman"/>
          <w:sz w:val="28"/>
          <w:szCs w:val="28"/>
          <w:lang w:val="uk-UA" w:eastAsia="uk-UA"/>
        </w:rPr>
        <w:t xml:space="preserve">Найвищий пріоритет має забезпечення точності збору даних з датчиків, коректність передачі даних на сервер і надійність веб-інтерфейсу. Система повинна ефективно моніторити витрати води та надавати актуальні дані </w:t>
      </w:r>
      <w:r w:rsidR="00E407CD" w:rsidRPr="009B7DBB">
        <w:rPr>
          <w:rFonts w:ascii="Times New Roman" w:hAnsi="Times New Roman"/>
          <w:sz w:val="28"/>
          <w:szCs w:val="28"/>
          <w:lang w:val="uk-UA" w:eastAsia="uk-UA"/>
        </w:rPr>
        <w:t>користувачам.</w:t>
      </w:r>
    </w:p>
    <w:p w14:paraId="29EDCB75" w14:textId="77777777" w:rsidR="00E407CD" w:rsidRPr="009B7DBB" w:rsidRDefault="00E407CD" w:rsidP="00820462">
      <w:pPr>
        <w:spacing w:after="0" w:line="360" w:lineRule="auto"/>
        <w:jc w:val="both"/>
        <w:rPr>
          <w:rFonts w:ascii="Times New Roman" w:hAnsi="Times New Roman"/>
          <w:sz w:val="28"/>
          <w:szCs w:val="28"/>
          <w:lang w:val="uk-UA" w:eastAsia="uk-UA"/>
        </w:rPr>
      </w:pPr>
      <w:r w:rsidRPr="009B7DBB">
        <w:rPr>
          <w:rFonts w:ascii="Times New Roman" w:hAnsi="Times New Roman"/>
          <w:sz w:val="28"/>
          <w:szCs w:val="28"/>
          <w:lang w:val="uk-UA" w:eastAsia="uk-UA"/>
        </w:rPr>
        <w:t xml:space="preserve"> </w:t>
      </w:r>
      <w:r w:rsidRPr="009B7DBB">
        <w:rPr>
          <w:rFonts w:ascii="Times New Roman" w:hAnsi="Times New Roman"/>
          <w:sz w:val="28"/>
          <w:szCs w:val="28"/>
          <w:lang w:val="uk-UA" w:eastAsia="uk-UA"/>
        </w:rPr>
        <w:tab/>
        <w:t>Інтерфейс користувача має бути інтуїтивно зрозумілим і зручним для користування. Це включає в себе простоту в перегляді даних, зрозумілі сповіщення та доступ до всіх основних функцій.</w:t>
      </w:r>
    </w:p>
    <w:p w14:paraId="22A317C1" w14:textId="77777777" w:rsidR="00E407CD" w:rsidRPr="009B7DBB" w:rsidRDefault="006A4EB0" w:rsidP="00820462">
      <w:pPr>
        <w:spacing w:after="0" w:line="360" w:lineRule="auto"/>
        <w:jc w:val="both"/>
        <w:rPr>
          <w:rFonts w:ascii="Times New Roman" w:hAnsi="Times New Roman"/>
          <w:sz w:val="28"/>
          <w:szCs w:val="28"/>
          <w:lang w:val="uk-UA" w:eastAsia="uk-UA"/>
        </w:rPr>
      </w:pPr>
      <w:r w:rsidRPr="009B7DBB">
        <w:rPr>
          <w:rFonts w:ascii="Times New Roman" w:hAnsi="Times New Roman"/>
          <w:sz w:val="28"/>
          <w:szCs w:val="28"/>
          <w:lang w:val="uk-UA" w:eastAsia="uk-UA"/>
        </w:rPr>
        <w:t xml:space="preserve"> </w:t>
      </w:r>
      <w:r w:rsidRPr="009B7DBB">
        <w:rPr>
          <w:rFonts w:ascii="Times New Roman" w:hAnsi="Times New Roman"/>
          <w:sz w:val="28"/>
          <w:szCs w:val="28"/>
          <w:lang w:val="uk-UA" w:eastAsia="uk-UA"/>
        </w:rPr>
        <w:tab/>
      </w:r>
      <w:r w:rsidR="00E407CD" w:rsidRPr="009B7DBB">
        <w:rPr>
          <w:rFonts w:ascii="Times New Roman" w:hAnsi="Times New Roman"/>
          <w:sz w:val="28"/>
          <w:szCs w:val="28"/>
          <w:lang w:val="uk-UA" w:eastAsia="uk-UA"/>
        </w:rPr>
        <w:t>Система повинна працювати без збоїв і забезпечувати стабільну роботу як на рівні мікроконтролера, так і на сервері. Надійність і стабільність є критичними для підтримки безперервного моніторингу.</w:t>
      </w:r>
    </w:p>
    <w:p w14:paraId="65D30F31" w14:textId="77777777" w:rsidR="00E407CD" w:rsidRPr="009B7DBB" w:rsidRDefault="006A4EB0" w:rsidP="00820462">
      <w:pPr>
        <w:spacing w:after="0" w:line="360" w:lineRule="auto"/>
        <w:jc w:val="both"/>
        <w:rPr>
          <w:rFonts w:ascii="Times New Roman" w:hAnsi="Times New Roman"/>
          <w:sz w:val="28"/>
          <w:szCs w:val="28"/>
          <w:lang w:val="uk-UA" w:eastAsia="uk-UA"/>
        </w:rPr>
      </w:pPr>
      <w:r w:rsidRPr="009B7DBB">
        <w:rPr>
          <w:rFonts w:ascii="Times New Roman" w:hAnsi="Times New Roman"/>
          <w:sz w:val="28"/>
          <w:szCs w:val="28"/>
          <w:lang w:val="uk-UA" w:eastAsia="uk-UA"/>
        </w:rPr>
        <w:t xml:space="preserve"> </w:t>
      </w:r>
      <w:r w:rsidRPr="009B7DBB">
        <w:rPr>
          <w:rFonts w:ascii="Times New Roman" w:hAnsi="Times New Roman"/>
          <w:sz w:val="28"/>
          <w:szCs w:val="28"/>
          <w:lang w:val="uk-UA" w:eastAsia="uk-UA"/>
        </w:rPr>
        <w:tab/>
      </w:r>
      <w:r w:rsidR="00E407CD" w:rsidRPr="009B7DBB">
        <w:rPr>
          <w:rFonts w:ascii="Times New Roman" w:hAnsi="Times New Roman"/>
          <w:sz w:val="28"/>
          <w:szCs w:val="28"/>
          <w:lang w:val="uk-UA" w:eastAsia="uk-UA"/>
        </w:rPr>
        <w:t>Забезпечення захисту даних користувачів та захист системи від можливих кіберзагроз є важливим аспектом. Першочергово важливо впровадити базові заходи безпеки, такі як шифрування даних і захист від несанкціонованого доступу.</w:t>
      </w:r>
    </w:p>
    <w:p w14:paraId="6CFAC0F6" w14:textId="77777777" w:rsidR="00E407CD" w:rsidRPr="009B7DBB" w:rsidRDefault="006A4EB0" w:rsidP="00820462">
      <w:pPr>
        <w:spacing w:after="0" w:line="360" w:lineRule="auto"/>
        <w:jc w:val="both"/>
        <w:rPr>
          <w:rFonts w:ascii="Times New Roman" w:hAnsi="Times New Roman"/>
          <w:sz w:val="28"/>
          <w:szCs w:val="28"/>
          <w:lang w:val="uk-UA" w:eastAsia="uk-UA"/>
        </w:rPr>
      </w:pPr>
      <w:r w:rsidRPr="009B7DBB">
        <w:rPr>
          <w:rFonts w:ascii="Times New Roman" w:hAnsi="Times New Roman"/>
          <w:sz w:val="28"/>
          <w:szCs w:val="28"/>
          <w:lang w:val="uk-UA" w:eastAsia="uk-UA"/>
        </w:rPr>
        <w:lastRenderedPageBreak/>
        <w:t xml:space="preserve"> </w:t>
      </w:r>
      <w:r w:rsidRPr="009B7DBB">
        <w:rPr>
          <w:rFonts w:ascii="Times New Roman" w:hAnsi="Times New Roman"/>
          <w:sz w:val="28"/>
          <w:szCs w:val="28"/>
          <w:lang w:val="uk-UA" w:eastAsia="uk-UA"/>
        </w:rPr>
        <w:tab/>
      </w:r>
      <w:r w:rsidR="00E407CD" w:rsidRPr="009B7DBB">
        <w:rPr>
          <w:rFonts w:ascii="Times New Roman" w:hAnsi="Times New Roman"/>
          <w:sz w:val="28"/>
          <w:szCs w:val="28"/>
          <w:lang w:val="uk-UA" w:eastAsia="uk-UA"/>
        </w:rPr>
        <w:t>Хоча первинний випуск не включає масштабованість, планується забезпечити можливість розширення системи в майбутньому, щоб підтримувати більшу кількість датчиків і користувачів.</w:t>
      </w:r>
    </w:p>
    <w:p w14:paraId="6AC9885D" w14:textId="77777777" w:rsidR="00E407CD" w:rsidRPr="009B7DBB" w:rsidRDefault="00E407CD" w:rsidP="00820462">
      <w:pPr>
        <w:spacing w:after="0" w:line="360" w:lineRule="auto"/>
        <w:rPr>
          <w:rFonts w:ascii="Times New Roman" w:hAnsi="Times New Roman"/>
          <w:sz w:val="28"/>
          <w:szCs w:val="28"/>
          <w:lang w:val="uk-UA" w:eastAsia="uk-UA"/>
        </w:rPr>
      </w:pPr>
    </w:p>
    <w:p w14:paraId="5081404F" w14:textId="77777777" w:rsidR="000018C2" w:rsidRPr="009B7DBB" w:rsidRDefault="000018C2" w:rsidP="00820462">
      <w:pPr>
        <w:spacing w:after="0" w:line="360" w:lineRule="auto"/>
        <w:rPr>
          <w:rFonts w:ascii="Times New Roman" w:hAnsi="Times New Roman"/>
          <w:sz w:val="28"/>
          <w:szCs w:val="28"/>
          <w:lang w:val="uk-UA" w:eastAsia="uk-UA"/>
        </w:rPr>
      </w:pPr>
    </w:p>
    <w:p w14:paraId="098CFF87" w14:textId="613C1F0F" w:rsidR="004B3CEA" w:rsidRPr="009B7DBB" w:rsidRDefault="004B3CEA" w:rsidP="00820462">
      <w:pPr>
        <w:pStyle w:val="Heading3"/>
        <w:rPr>
          <w:b w:val="0"/>
          <w:kern w:val="2"/>
          <w:lang w:eastAsia="uk-UA"/>
        </w:rPr>
      </w:pPr>
      <w:bookmarkStart w:id="23" w:name="_Toc174656491"/>
      <w:r w:rsidRPr="009B7DBB">
        <w:rPr>
          <w:b w:val="0"/>
        </w:rPr>
        <w:t xml:space="preserve">1.4.3 </w:t>
      </w:r>
      <w:r w:rsidRPr="009B7DBB">
        <w:rPr>
          <w:b w:val="0"/>
          <w:kern w:val="2"/>
          <w:lang w:eastAsia="uk-UA"/>
        </w:rPr>
        <w:t>Робоче середовище</w:t>
      </w:r>
      <w:bookmarkEnd w:id="23"/>
      <w:r w:rsidRPr="009B7DBB">
        <w:rPr>
          <w:b w:val="0"/>
          <w:kern w:val="2"/>
          <w:lang w:eastAsia="uk-UA"/>
        </w:rPr>
        <w:tab/>
      </w:r>
    </w:p>
    <w:p w14:paraId="5A80729E" w14:textId="77777777" w:rsidR="00820462" w:rsidRPr="009B7DBB" w:rsidRDefault="00820462" w:rsidP="009B7DBB">
      <w:pPr>
        <w:spacing w:after="0"/>
        <w:rPr>
          <w:sz w:val="28"/>
          <w:szCs w:val="28"/>
          <w:lang w:val="uk-UA" w:eastAsia="uk-UA"/>
        </w:rPr>
      </w:pPr>
    </w:p>
    <w:p w14:paraId="013395F2" w14:textId="77777777" w:rsidR="004B3CEA" w:rsidRPr="009B7DBB" w:rsidRDefault="004B3CEA" w:rsidP="009B7DBB">
      <w:pPr>
        <w:spacing w:after="0" w:line="360" w:lineRule="auto"/>
        <w:rPr>
          <w:rFonts w:ascii="Times New Roman" w:hAnsi="Times New Roman"/>
          <w:sz w:val="28"/>
          <w:szCs w:val="28"/>
          <w:lang w:val="uk-UA" w:eastAsia="uk-UA"/>
        </w:rPr>
      </w:pPr>
    </w:p>
    <w:p w14:paraId="330C055C" w14:textId="77777777" w:rsidR="00681EDF" w:rsidRPr="009B7DBB" w:rsidRDefault="00681EDF" w:rsidP="00820462">
      <w:pPr>
        <w:spacing w:after="0" w:line="360" w:lineRule="auto"/>
        <w:jc w:val="both"/>
        <w:rPr>
          <w:rFonts w:ascii="Times New Roman" w:hAnsi="Times New Roman"/>
          <w:sz w:val="28"/>
          <w:szCs w:val="28"/>
          <w:lang w:val="uk-UA" w:eastAsia="uk-UA"/>
        </w:rPr>
      </w:pPr>
      <w:r w:rsidRPr="009B7DBB">
        <w:rPr>
          <w:rFonts w:ascii="Times New Roman" w:hAnsi="Times New Roman"/>
          <w:sz w:val="28"/>
          <w:szCs w:val="28"/>
          <w:lang w:val="uk-UA" w:eastAsia="uk-UA"/>
        </w:rPr>
        <w:t xml:space="preserve"> </w:t>
      </w:r>
      <w:r w:rsidRPr="009B7DBB">
        <w:rPr>
          <w:rFonts w:ascii="Times New Roman" w:hAnsi="Times New Roman"/>
          <w:sz w:val="28"/>
          <w:szCs w:val="28"/>
          <w:lang w:val="uk-UA" w:eastAsia="uk-UA"/>
        </w:rPr>
        <w:tab/>
        <w:t>Робоче середовище для реалізації проєкту включає кілька ключових компонентів.</w:t>
      </w:r>
    </w:p>
    <w:p w14:paraId="615D16CF" w14:textId="02A58E24" w:rsidR="004B3CEA" w:rsidRPr="009B7DBB" w:rsidRDefault="00681EDF" w:rsidP="009B7DBB">
      <w:pPr>
        <w:spacing w:after="0" w:line="360" w:lineRule="auto"/>
        <w:jc w:val="both"/>
        <w:rPr>
          <w:rFonts w:ascii="Times New Roman" w:hAnsi="Times New Roman"/>
          <w:sz w:val="28"/>
          <w:szCs w:val="28"/>
          <w:lang w:val="uk-UA" w:eastAsia="uk-UA"/>
        </w:rPr>
      </w:pPr>
      <w:r w:rsidRPr="009B7DBB">
        <w:rPr>
          <w:rFonts w:ascii="Times New Roman" w:hAnsi="Times New Roman"/>
          <w:sz w:val="28"/>
          <w:szCs w:val="28"/>
          <w:lang w:val="uk-UA" w:eastAsia="uk-UA"/>
        </w:rPr>
        <w:t xml:space="preserve"> </w:t>
      </w:r>
      <w:r w:rsidRPr="009B7DBB">
        <w:rPr>
          <w:rFonts w:ascii="Times New Roman" w:hAnsi="Times New Roman"/>
          <w:sz w:val="28"/>
          <w:szCs w:val="28"/>
          <w:lang w:val="uk-UA" w:eastAsia="uk-UA"/>
        </w:rPr>
        <w:tab/>
        <w:t>Для розробки програмного</w:t>
      </w:r>
      <w:r w:rsidRPr="00820462">
        <w:rPr>
          <w:rFonts w:ascii="Times New Roman" w:hAnsi="Times New Roman"/>
          <w:sz w:val="28"/>
          <w:szCs w:val="28"/>
          <w:lang w:val="uk-UA" w:eastAsia="uk-UA"/>
        </w:rPr>
        <w:t xml:space="preserve"> забезпечення буде використовуватися IDE Visual Studio Code для Arduino</w:t>
      </w:r>
      <w:r w:rsidRPr="0065519C">
        <w:rPr>
          <w:rFonts w:ascii="Times New Roman" w:hAnsi="Times New Roman"/>
          <w:sz w:val="28"/>
          <w:szCs w:val="28"/>
          <w:lang w:val="uk-UA" w:eastAsia="uk-UA"/>
        </w:rPr>
        <w:t xml:space="preserve"> і Node.js, а також Android Studio для мобільного додатку. Ці середовища забезпечують необхідні інструменти для програмування, тестування і відлагодження. Серверна частина проєкту буде розгорнута на хостингу або власному сервері, що підтримує Node.js і MongoDB. Сервер повинен мати надійне з'єднання з Інтернетом і відповідні ресурси для обробки запитів і зберігання даних. Для тестування функціональності IoT пристроїв і серверної частини використовуватиметься середовище Wokwi для емуляції мікроконтролерів. Це дозволяє перевірити код і функціональність без фізичного підключення реальних пристроїв. Веб-інтерфейс буде розроблено на основі фреймворків Next.js, React та Tailwind CSS. Для забезпечення коректної роботи інтерфейсу необхідно тестування на популярних веб-браузерах, таких як Google Chrome, Mozilla Firefox та Microsoft Edge. Мобільний додаток буде розроблений в Android Studio і тестуватися на пристроях з ОС Android. Це середовище забезпечить інструменти для розробки, тестування та відлагодження мобільного додатку.</w:t>
      </w:r>
    </w:p>
    <w:p w14:paraId="14190B77" w14:textId="77777777" w:rsidR="009B7DBB" w:rsidRPr="009B7DBB" w:rsidRDefault="009B7DBB" w:rsidP="009B7DBB">
      <w:pPr>
        <w:suppressAutoHyphens w:val="0"/>
        <w:spacing w:after="0" w:line="360" w:lineRule="auto"/>
        <w:rPr>
          <w:rFonts w:ascii="Times New Roman" w:eastAsia="Times New Roman" w:hAnsi="Times New Roman"/>
          <w:kern w:val="2"/>
          <w:sz w:val="28"/>
          <w:szCs w:val="28"/>
          <w:lang w:val="uk-UA"/>
        </w:rPr>
      </w:pPr>
      <w:bookmarkStart w:id="24" w:name="__RefHeading___Toc163932034"/>
      <w:bookmarkEnd w:id="24"/>
      <w:r w:rsidRPr="009B7DBB">
        <w:rPr>
          <w:rFonts w:ascii="Times New Roman" w:hAnsi="Times New Roman"/>
          <w:b/>
          <w:sz w:val="28"/>
          <w:szCs w:val="28"/>
          <w:lang w:val="uk-UA"/>
        </w:rPr>
        <w:br w:type="page"/>
      </w:r>
    </w:p>
    <w:p w14:paraId="35063B85" w14:textId="1CBA7FF9" w:rsidR="009B7DBB" w:rsidRPr="009B7DBB" w:rsidRDefault="00342CBC" w:rsidP="009B7DBB">
      <w:pPr>
        <w:pStyle w:val="Heading1"/>
        <w:spacing w:line="360" w:lineRule="auto"/>
        <w:jc w:val="center"/>
        <w:rPr>
          <w:b w:val="0"/>
          <w:szCs w:val="28"/>
          <w:lang w:val="uk-UA"/>
        </w:rPr>
      </w:pPr>
      <w:bookmarkStart w:id="25" w:name="_Toc174656492"/>
      <w:r w:rsidRPr="009B7DBB">
        <w:rPr>
          <w:b w:val="0"/>
          <w:szCs w:val="28"/>
          <w:lang w:val="uk-UA"/>
        </w:rPr>
        <w:lastRenderedPageBreak/>
        <w:t xml:space="preserve">2. </w:t>
      </w:r>
      <w:r w:rsidR="004B3CEA" w:rsidRPr="009B7DBB">
        <w:rPr>
          <w:b w:val="0"/>
          <w:szCs w:val="28"/>
          <w:lang w:val="uk-UA"/>
        </w:rPr>
        <w:t>ПОСТАНОВКА ЗАДАЧІ</w:t>
      </w:r>
      <w:bookmarkEnd w:id="25"/>
      <w:r w:rsidR="004B3CEA" w:rsidRPr="009B7DBB">
        <w:rPr>
          <w:b w:val="0"/>
          <w:szCs w:val="28"/>
          <w:lang w:val="uk-UA"/>
        </w:rPr>
        <w:tab/>
      </w:r>
    </w:p>
    <w:p w14:paraId="049E84FD" w14:textId="1FD98F80" w:rsidR="006C6EE4" w:rsidRPr="009B7DBB" w:rsidRDefault="006C6EE4" w:rsidP="00B814E4">
      <w:pPr>
        <w:pStyle w:val="Heading2"/>
        <w:spacing w:before="0" w:after="0"/>
        <w:rPr>
          <w:rFonts w:ascii="Times New Roman" w:hAnsi="Times New Roman"/>
          <w:b w:val="0"/>
          <w:i w:val="0"/>
          <w:iCs/>
          <w:szCs w:val="28"/>
          <w:lang w:val="uk-UA"/>
        </w:rPr>
      </w:pPr>
      <w:r w:rsidRPr="009B7DBB">
        <w:rPr>
          <w:rFonts w:ascii="Times New Roman" w:hAnsi="Times New Roman"/>
          <w:b w:val="0"/>
          <w:i w:val="0"/>
          <w:iCs/>
          <w:szCs w:val="28"/>
          <w:lang w:val="uk-UA"/>
        </w:rPr>
        <w:t xml:space="preserve">  </w:t>
      </w:r>
      <w:bookmarkStart w:id="26" w:name="__RefHeading___Toc163932035"/>
      <w:bookmarkStart w:id="27" w:name="_Toc174656493"/>
      <w:r w:rsidRPr="009B7DBB">
        <w:rPr>
          <w:rFonts w:ascii="Times New Roman" w:hAnsi="Times New Roman"/>
          <w:b w:val="0"/>
          <w:i w:val="0"/>
          <w:iCs/>
          <w:szCs w:val="28"/>
          <w:lang w:val="uk-UA"/>
        </w:rPr>
        <w:t xml:space="preserve">2.1 </w:t>
      </w:r>
      <w:bookmarkEnd w:id="26"/>
      <w:r w:rsidR="004B3CEA" w:rsidRPr="009B7DBB">
        <w:rPr>
          <w:rFonts w:ascii="Times New Roman" w:hAnsi="Times New Roman"/>
          <w:b w:val="0"/>
          <w:i w:val="0"/>
          <w:iCs/>
          <w:szCs w:val="28"/>
          <w:lang w:val="uk-UA"/>
        </w:rPr>
        <w:t>Опис задачі</w:t>
      </w:r>
      <w:bookmarkEnd w:id="27"/>
      <w:r w:rsidR="004B3CEA" w:rsidRPr="009B7DBB">
        <w:rPr>
          <w:rFonts w:ascii="Times New Roman" w:hAnsi="Times New Roman"/>
          <w:b w:val="0"/>
          <w:i w:val="0"/>
          <w:iCs/>
          <w:szCs w:val="28"/>
          <w:lang w:val="uk-UA"/>
        </w:rPr>
        <w:tab/>
      </w:r>
    </w:p>
    <w:p w14:paraId="7862EEF9" w14:textId="0676BF9F" w:rsidR="009B7DBB" w:rsidRPr="009B7DBB" w:rsidRDefault="009B7DBB" w:rsidP="009B7DBB">
      <w:pPr>
        <w:spacing w:after="0" w:line="360" w:lineRule="auto"/>
        <w:rPr>
          <w:rFonts w:ascii="Times New Roman" w:hAnsi="Times New Roman"/>
          <w:sz w:val="28"/>
          <w:szCs w:val="28"/>
          <w:lang w:val="uk-UA"/>
        </w:rPr>
      </w:pPr>
    </w:p>
    <w:p w14:paraId="14A1DF4D" w14:textId="77777777" w:rsidR="009B7DBB" w:rsidRPr="009B7DBB" w:rsidRDefault="009B7DBB" w:rsidP="00B814E4">
      <w:pPr>
        <w:spacing w:after="0" w:line="360" w:lineRule="auto"/>
        <w:rPr>
          <w:rFonts w:ascii="Times New Roman" w:hAnsi="Times New Roman"/>
          <w:sz w:val="28"/>
          <w:szCs w:val="28"/>
          <w:lang w:val="uk-UA"/>
        </w:rPr>
      </w:pPr>
    </w:p>
    <w:p w14:paraId="506086F8" w14:textId="77777777" w:rsidR="006C6EE4" w:rsidRPr="009B7DBB" w:rsidRDefault="000B3BFA" w:rsidP="009B7DBB">
      <w:pPr>
        <w:spacing w:after="0" w:line="360" w:lineRule="auto"/>
        <w:jc w:val="both"/>
        <w:rPr>
          <w:rFonts w:ascii="Times New Roman" w:hAnsi="Times New Roman"/>
          <w:sz w:val="28"/>
          <w:szCs w:val="28"/>
          <w:lang w:val="uk-UA"/>
        </w:rPr>
      </w:pPr>
      <w:r w:rsidRPr="009B7DBB">
        <w:rPr>
          <w:rFonts w:ascii="Times New Roman" w:hAnsi="Times New Roman"/>
          <w:sz w:val="28"/>
          <w:szCs w:val="28"/>
          <w:lang w:val="uk-UA"/>
        </w:rPr>
        <w:t xml:space="preserve"> </w:t>
      </w:r>
      <w:r w:rsidRPr="009B7DBB">
        <w:rPr>
          <w:rFonts w:ascii="Times New Roman" w:hAnsi="Times New Roman"/>
          <w:sz w:val="28"/>
          <w:szCs w:val="28"/>
          <w:lang w:val="uk-UA"/>
        </w:rPr>
        <w:tab/>
        <w:t>Основне завдання цього проєкту полягає у розробці системи моніторингу водопостачання в квартирі з використанням IoT технологій. Система має включати мікроконтролер (на</w:t>
      </w:r>
      <w:r w:rsidRPr="0065519C">
        <w:rPr>
          <w:rFonts w:ascii="Times New Roman" w:hAnsi="Times New Roman"/>
          <w:sz w:val="28"/>
          <w:szCs w:val="28"/>
          <w:lang w:val="uk-UA"/>
        </w:rPr>
        <w:t xml:space="preserve"> основі Arduino ESP8266 або ESP32) для збору даних з датчика потоку води, серверну частину для зберігання та обробки цих даних, а також веб-інтерфейс для візуалізації та моніторингу показників споживання води. Метою є створення системи, яка дозволить користувачам </w:t>
      </w:r>
      <w:r w:rsidRPr="009B7DBB">
        <w:rPr>
          <w:rFonts w:ascii="Times New Roman" w:hAnsi="Times New Roman"/>
          <w:sz w:val="28"/>
          <w:szCs w:val="28"/>
          <w:lang w:val="uk-UA"/>
        </w:rPr>
        <w:t>отримувати реальну інформацію про витрати води в режимі реального часу, з можливістю виявлення витоків та аналізу даних.</w:t>
      </w:r>
    </w:p>
    <w:p w14:paraId="2226C69D" w14:textId="42DA5E75" w:rsidR="005C1671" w:rsidRPr="009B7DBB" w:rsidRDefault="005C1671" w:rsidP="009B7DBB">
      <w:pPr>
        <w:spacing w:after="0" w:line="360" w:lineRule="auto"/>
        <w:jc w:val="both"/>
        <w:rPr>
          <w:rFonts w:ascii="Times New Roman" w:hAnsi="Times New Roman"/>
          <w:sz w:val="28"/>
          <w:szCs w:val="28"/>
          <w:lang w:val="uk-UA"/>
        </w:rPr>
      </w:pPr>
    </w:p>
    <w:p w14:paraId="4E668CFD" w14:textId="77777777" w:rsidR="009B7DBB" w:rsidRPr="009B7DBB" w:rsidRDefault="009B7DBB" w:rsidP="009B7DBB">
      <w:pPr>
        <w:spacing w:after="0" w:line="360" w:lineRule="auto"/>
        <w:jc w:val="both"/>
        <w:rPr>
          <w:rFonts w:ascii="Times New Roman" w:hAnsi="Times New Roman"/>
          <w:sz w:val="28"/>
          <w:szCs w:val="28"/>
          <w:lang w:val="uk-UA"/>
        </w:rPr>
      </w:pPr>
    </w:p>
    <w:p w14:paraId="449E4BCD" w14:textId="4F3BA19F" w:rsidR="006C6EE4" w:rsidRPr="009B7DBB" w:rsidRDefault="006C6EE4" w:rsidP="009B7DBB">
      <w:pPr>
        <w:pStyle w:val="Heading2"/>
        <w:spacing w:before="0" w:after="0"/>
        <w:jc w:val="both"/>
        <w:rPr>
          <w:rFonts w:ascii="Times New Roman" w:hAnsi="Times New Roman"/>
          <w:b w:val="0"/>
          <w:bCs/>
          <w:i w:val="0"/>
          <w:szCs w:val="28"/>
          <w:lang w:val="uk-UA"/>
        </w:rPr>
      </w:pPr>
      <w:r w:rsidRPr="009B7DBB">
        <w:rPr>
          <w:rFonts w:ascii="Times New Roman" w:hAnsi="Times New Roman"/>
          <w:b w:val="0"/>
          <w:bCs/>
          <w:i w:val="0"/>
          <w:szCs w:val="28"/>
          <w:lang w:val="uk-UA"/>
        </w:rPr>
        <w:t xml:space="preserve">  </w:t>
      </w:r>
      <w:bookmarkStart w:id="28" w:name="__RefHeading___Toc163932035_Copy_3"/>
      <w:bookmarkStart w:id="29" w:name="_Toc174656494"/>
      <w:r w:rsidRPr="009B7DBB">
        <w:rPr>
          <w:rFonts w:ascii="Times New Roman" w:hAnsi="Times New Roman"/>
          <w:b w:val="0"/>
          <w:bCs/>
          <w:i w:val="0"/>
          <w:szCs w:val="28"/>
          <w:lang w:val="uk-UA"/>
        </w:rPr>
        <w:t xml:space="preserve">2.2 </w:t>
      </w:r>
      <w:bookmarkEnd w:id="28"/>
      <w:r w:rsidR="00760C09" w:rsidRPr="009B7DBB">
        <w:rPr>
          <w:rFonts w:ascii="Times New Roman" w:hAnsi="Times New Roman"/>
          <w:b w:val="0"/>
          <w:bCs/>
          <w:i w:val="0"/>
          <w:szCs w:val="28"/>
          <w:lang w:val="uk-UA"/>
        </w:rPr>
        <w:t>Вимоги до системи</w:t>
      </w:r>
      <w:bookmarkEnd w:id="29"/>
    </w:p>
    <w:p w14:paraId="3DB43730" w14:textId="45B611E4" w:rsidR="009B7DBB" w:rsidRPr="009B7DBB" w:rsidRDefault="009B7DBB" w:rsidP="009B7DBB">
      <w:pPr>
        <w:spacing w:after="0"/>
        <w:rPr>
          <w:rFonts w:ascii="Times New Roman" w:hAnsi="Times New Roman"/>
          <w:sz w:val="28"/>
          <w:szCs w:val="28"/>
          <w:lang w:val="uk-UA"/>
        </w:rPr>
      </w:pPr>
    </w:p>
    <w:p w14:paraId="74D92F6B" w14:textId="77777777" w:rsidR="009B7DBB" w:rsidRPr="009B7DBB" w:rsidRDefault="009B7DBB" w:rsidP="009B7DBB">
      <w:pPr>
        <w:rPr>
          <w:rFonts w:ascii="Times New Roman" w:hAnsi="Times New Roman"/>
          <w:sz w:val="28"/>
          <w:szCs w:val="28"/>
          <w:lang w:val="uk-UA"/>
        </w:rPr>
      </w:pPr>
    </w:p>
    <w:p w14:paraId="46C6DF03" w14:textId="566652B3" w:rsidR="00B814E4" w:rsidRPr="009B7DBB" w:rsidRDefault="000B3BFA" w:rsidP="009B7DBB">
      <w:pPr>
        <w:spacing w:after="0" w:line="360" w:lineRule="auto"/>
        <w:jc w:val="both"/>
        <w:rPr>
          <w:rFonts w:ascii="Times New Roman" w:hAnsi="Times New Roman"/>
          <w:bCs/>
          <w:sz w:val="28"/>
          <w:szCs w:val="28"/>
          <w:lang w:val="uk-UA"/>
        </w:rPr>
      </w:pPr>
      <w:r w:rsidRPr="009B7DBB">
        <w:rPr>
          <w:rFonts w:ascii="Times New Roman" w:hAnsi="Times New Roman"/>
          <w:bCs/>
          <w:i/>
          <w:iCs/>
          <w:sz w:val="28"/>
          <w:szCs w:val="28"/>
          <w:lang w:val="uk-UA"/>
        </w:rPr>
        <w:t xml:space="preserve"> </w:t>
      </w:r>
      <w:r w:rsidRPr="009B7DBB">
        <w:rPr>
          <w:rFonts w:ascii="Times New Roman" w:hAnsi="Times New Roman"/>
          <w:bCs/>
          <w:i/>
          <w:iCs/>
          <w:sz w:val="28"/>
          <w:szCs w:val="28"/>
          <w:lang w:val="uk-UA"/>
        </w:rPr>
        <w:tab/>
      </w:r>
      <w:r w:rsidR="00E132D0" w:rsidRPr="009B7DBB">
        <w:rPr>
          <w:rFonts w:ascii="Times New Roman" w:hAnsi="Times New Roman"/>
          <w:bCs/>
          <w:i/>
          <w:iCs/>
          <w:sz w:val="28"/>
          <w:szCs w:val="28"/>
          <w:lang w:val="uk-UA"/>
        </w:rPr>
        <w:t xml:space="preserve"> </w:t>
      </w:r>
      <w:r w:rsidRPr="009B7DBB">
        <w:rPr>
          <w:rFonts w:ascii="Times New Roman" w:hAnsi="Times New Roman"/>
          <w:bCs/>
          <w:sz w:val="28"/>
          <w:szCs w:val="28"/>
          <w:lang w:val="uk-UA"/>
        </w:rPr>
        <w:t>Функціональні вимоги:</w:t>
      </w:r>
    </w:p>
    <w:p w14:paraId="2634E53C" w14:textId="49250479" w:rsidR="000B3BFA" w:rsidRPr="0065519C" w:rsidRDefault="000B3BFA" w:rsidP="009B7DBB">
      <w:pPr>
        <w:numPr>
          <w:ilvl w:val="0"/>
          <w:numId w:val="32"/>
        </w:numPr>
        <w:tabs>
          <w:tab w:val="left" w:pos="1134"/>
        </w:tabs>
        <w:spacing w:after="0" w:line="360" w:lineRule="auto"/>
        <w:ind w:left="0" w:firstLine="851"/>
        <w:jc w:val="both"/>
        <w:rPr>
          <w:rFonts w:ascii="Times New Roman" w:hAnsi="Times New Roman"/>
          <w:bCs/>
          <w:sz w:val="28"/>
          <w:szCs w:val="28"/>
          <w:lang w:val="uk-UA"/>
        </w:rPr>
      </w:pPr>
      <w:r w:rsidRPr="009B7DBB">
        <w:rPr>
          <w:rFonts w:ascii="Times New Roman" w:hAnsi="Times New Roman"/>
          <w:bCs/>
          <w:sz w:val="28"/>
          <w:szCs w:val="28"/>
          <w:lang w:val="uk-UA"/>
        </w:rPr>
        <w:t>Система</w:t>
      </w:r>
      <w:r w:rsidRPr="0065519C">
        <w:rPr>
          <w:rFonts w:ascii="Times New Roman" w:hAnsi="Times New Roman"/>
          <w:bCs/>
          <w:sz w:val="28"/>
          <w:szCs w:val="28"/>
          <w:lang w:val="uk-UA"/>
        </w:rPr>
        <w:t xml:space="preserve"> повинна збирати дані про витрати води з датчика потоку, підключеного до мікроконтролера</w:t>
      </w:r>
      <w:r w:rsidR="009B7DBB">
        <w:rPr>
          <w:rFonts w:ascii="Times New Roman" w:hAnsi="Times New Roman"/>
          <w:bCs/>
          <w:sz w:val="28"/>
          <w:szCs w:val="28"/>
          <w:lang w:val="en-US"/>
        </w:rPr>
        <w:t>;</w:t>
      </w:r>
    </w:p>
    <w:p w14:paraId="564AEDA9" w14:textId="4AE10BBB" w:rsidR="000B3BFA" w:rsidRPr="0065519C" w:rsidRDefault="000B3BFA" w:rsidP="009B7DBB">
      <w:pPr>
        <w:numPr>
          <w:ilvl w:val="0"/>
          <w:numId w:val="32"/>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Зібрані дані повинні передаватися на сервер через HTTP POST запити</w:t>
      </w:r>
      <w:r w:rsidR="009B7DBB">
        <w:rPr>
          <w:rFonts w:ascii="Times New Roman" w:hAnsi="Times New Roman"/>
          <w:bCs/>
          <w:sz w:val="28"/>
          <w:szCs w:val="28"/>
          <w:lang w:val="en-US"/>
        </w:rPr>
        <w:t>;</w:t>
      </w:r>
    </w:p>
    <w:p w14:paraId="138C5572" w14:textId="312D09BD" w:rsidR="000B3BFA" w:rsidRPr="0065519C" w:rsidRDefault="000B3BFA" w:rsidP="009B7DBB">
      <w:pPr>
        <w:numPr>
          <w:ilvl w:val="0"/>
          <w:numId w:val="32"/>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Серверна частина повинна зберігати дані у базі даних (бажано MongoDB) та обробляти їх для подальшої візуалізації</w:t>
      </w:r>
      <w:r w:rsidR="009B7DBB">
        <w:rPr>
          <w:rFonts w:ascii="Times New Roman" w:hAnsi="Times New Roman"/>
          <w:bCs/>
          <w:sz w:val="28"/>
          <w:szCs w:val="28"/>
          <w:lang w:val="en-US"/>
        </w:rPr>
        <w:t>;</w:t>
      </w:r>
    </w:p>
    <w:p w14:paraId="09B6C338" w14:textId="25C3EE06" w:rsidR="000B3BFA" w:rsidRPr="0065519C" w:rsidRDefault="000B3BFA" w:rsidP="009B7DBB">
      <w:pPr>
        <w:numPr>
          <w:ilvl w:val="0"/>
          <w:numId w:val="32"/>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Веб-інтерфейс повинен забезпечувати користувачів можливістю перегляду поточних і історичних даних про споживання води</w:t>
      </w:r>
      <w:r w:rsidR="009B7DBB">
        <w:rPr>
          <w:rFonts w:ascii="Times New Roman" w:hAnsi="Times New Roman"/>
          <w:bCs/>
          <w:sz w:val="28"/>
          <w:szCs w:val="28"/>
          <w:lang w:val="en-US"/>
        </w:rPr>
        <w:t>;</w:t>
      </w:r>
    </w:p>
    <w:p w14:paraId="436BF5CA" w14:textId="2090BEC4" w:rsidR="000B3BFA" w:rsidRPr="0065519C" w:rsidRDefault="000B3BFA" w:rsidP="009B7DBB">
      <w:pPr>
        <w:numPr>
          <w:ilvl w:val="0"/>
          <w:numId w:val="32"/>
        </w:numPr>
        <w:tabs>
          <w:tab w:val="left" w:pos="1134"/>
        </w:tabs>
        <w:spacing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Система повинна підтримувати відправлення сповіщень у разі виявлення аномалій у споживанні води (наприклад, можливих витоків)</w:t>
      </w:r>
      <w:r w:rsidR="00B814E4">
        <w:rPr>
          <w:rFonts w:ascii="Times New Roman" w:hAnsi="Times New Roman"/>
          <w:bCs/>
          <w:sz w:val="28"/>
          <w:szCs w:val="28"/>
          <w:lang w:val="uk-UA"/>
        </w:rPr>
        <w:t>.</w:t>
      </w:r>
    </w:p>
    <w:p w14:paraId="2819DE54" w14:textId="77777777" w:rsidR="009B7DBB" w:rsidRDefault="000B3BFA" w:rsidP="007B1F02">
      <w:pPr>
        <w:spacing w:line="360" w:lineRule="auto"/>
        <w:jc w:val="both"/>
        <w:rPr>
          <w:rFonts w:ascii="Times New Roman" w:hAnsi="Times New Roman"/>
          <w:bCs/>
          <w:i/>
          <w:iCs/>
          <w:sz w:val="28"/>
          <w:szCs w:val="28"/>
          <w:lang w:val="uk-UA"/>
        </w:rPr>
      </w:pPr>
      <w:r w:rsidRPr="0065519C">
        <w:rPr>
          <w:rFonts w:ascii="Times New Roman" w:hAnsi="Times New Roman"/>
          <w:bCs/>
          <w:i/>
          <w:iCs/>
          <w:sz w:val="28"/>
          <w:szCs w:val="28"/>
          <w:lang w:val="uk-UA"/>
        </w:rPr>
        <w:t xml:space="preserve"> </w:t>
      </w:r>
      <w:r w:rsidRPr="0065519C">
        <w:rPr>
          <w:rFonts w:ascii="Times New Roman" w:hAnsi="Times New Roman"/>
          <w:bCs/>
          <w:i/>
          <w:iCs/>
          <w:sz w:val="28"/>
          <w:szCs w:val="28"/>
          <w:lang w:val="uk-UA"/>
        </w:rPr>
        <w:tab/>
      </w:r>
    </w:p>
    <w:p w14:paraId="62D5E62D" w14:textId="77777777" w:rsidR="00B814E4" w:rsidRDefault="00B814E4" w:rsidP="00B814E4">
      <w:pPr>
        <w:spacing w:line="360" w:lineRule="auto"/>
        <w:jc w:val="both"/>
        <w:rPr>
          <w:rFonts w:ascii="Times New Roman" w:hAnsi="Times New Roman"/>
          <w:bCs/>
          <w:sz w:val="28"/>
          <w:szCs w:val="28"/>
          <w:lang w:val="uk-UA"/>
        </w:rPr>
      </w:pPr>
    </w:p>
    <w:p w14:paraId="6DEB52B1" w14:textId="23B145F7" w:rsidR="00B814E4" w:rsidRDefault="007158A7" w:rsidP="00B814E4">
      <w:pPr>
        <w:spacing w:after="0" w:line="360" w:lineRule="auto"/>
        <w:jc w:val="both"/>
        <w:rPr>
          <w:rFonts w:ascii="Times New Roman" w:hAnsi="Times New Roman"/>
          <w:bCs/>
          <w:sz w:val="28"/>
          <w:szCs w:val="28"/>
          <w:lang w:val="uk-UA"/>
        </w:rPr>
      </w:pPr>
      <w:r w:rsidRPr="00B814E4">
        <w:rPr>
          <w:rFonts w:ascii="Times New Roman" w:hAnsi="Times New Roman"/>
          <w:bCs/>
          <w:sz w:val="28"/>
          <w:szCs w:val="28"/>
          <w:lang w:val="uk-UA"/>
        </w:rPr>
        <w:lastRenderedPageBreak/>
        <w:t>Неф</w:t>
      </w:r>
      <w:r w:rsidR="000B3BFA" w:rsidRPr="00B814E4">
        <w:rPr>
          <w:rFonts w:ascii="Times New Roman" w:hAnsi="Times New Roman"/>
          <w:bCs/>
          <w:sz w:val="28"/>
          <w:szCs w:val="28"/>
          <w:lang w:val="uk-UA"/>
        </w:rPr>
        <w:t>ункціональні вимоги:</w:t>
      </w:r>
    </w:p>
    <w:p w14:paraId="5BAC188F" w14:textId="22AFF873" w:rsidR="000B3BFA" w:rsidRPr="00B814E4" w:rsidRDefault="000B3BFA" w:rsidP="00B814E4">
      <w:pPr>
        <w:numPr>
          <w:ilvl w:val="0"/>
          <w:numId w:val="33"/>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Надійність</w:t>
      </w:r>
      <w:r w:rsidR="00B814E4">
        <w:rPr>
          <w:rFonts w:ascii="Times New Roman" w:hAnsi="Times New Roman"/>
          <w:bCs/>
          <w:sz w:val="28"/>
          <w:szCs w:val="28"/>
          <w:lang w:val="uk-UA"/>
        </w:rPr>
        <w:t>: с</w:t>
      </w:r>
      <w:r w:rsidRPr="00B814E4">
        <w:rPr>
          <w:rFonts w:ascii="Times New Roman" w:hAnsi="Times New Roman"/>
          <w:bCs/>
          <w:sz w:val="28"/>
          <w:szCs w:val="28"/>
          <w:lang w:val="uk-UA"/>
        </w:rPr>
        <w:t>истема повинна забезпечувати безперебійне збирання та передачу даних навіть при короткочасних збоях у з'єднанні</w:t>
      </w:r>
      <w:r w:rsidR="00B814E4">
        <w:rPr>
          <w:rFonts w:ascii="Times New Roman" w:hAnsi="Times New Roman"/>
          <w:bCs/>
          <w:sz w:val="28"/>
          <w:szCs w:val="28"/>
          <w:lang w:val="en-US"/>
        </w:rPr>
        <w:t>;</w:t>
      </w:r>
    </w:p>
    <w:p w14:paraId="7D8C93B7" w14:textId="19DC5ECC" w:rsidR="000B3BFA" w:rsidRPr="00B814E4" w:rsidRDefault="000B3BFA" w:rsidP="00B814E4">
      <w:pPr>
        <w:numPr>
          <w:ilvl w:val="0"/>
          <w:numId w:val="33"/>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Безпека</w:t>
      </w:r>
      <w:r w:rsidR="00B814E4">
        <w:rPr>
          <w:rFonts w:ascii="Times New Roman" w:hAnsi="Times New Roman"/>
          <w:bCs/>
          <w:sz w:val="28"/>
          <w:szCs w:val="28"/>
          <w:lang w:val="uk-UA"/>
        </w:rPr>
        <w:t>: д</w:t>
      </w:r>
      <w:r w:rsidRPr="00B814E4">
        <w:rPr>
          <w:rFonts w:ascii="Times New Roman" w:hAnsi="Times New Roman"/>
          <w:bCs/>
          <w:sz w:val="28"/>
          <w:szCs w:val="28"/>
          <w:lang w:val="uk-UA"/>
        </w:rPr>
        <w:t>ані повинні передаватися захищеним каналом для уникнення несанкціонованого доступу</w:t>
      </w:r>
      <w:r w:rsidR="00B814E4">
        <w:rPr>
          <w:rFonts w:ascii="Times New Roman" w:hAnsi="Times New Roman"/>
          <w:bCs/>
          <w:sz w:val="28"/>
          <w:szCs w:val="28"/>
          <w:lang w:val="en-US"/>
        </w:rPr>
        <w:t>;</w:t>
      </w:r>
    </w:p>
    <w:p w14:paraId="0032446E" w14:textId="0AD24525" w:rsidR="000B3BFA" w:rsidRPr="00B814E4" w:rsidRDefault="000B3BFA" w:rsidP="00B814E4">
      <w:pPr>
        <w:numPr>
          <w:ilvl w:val="0"/>
          <w:numId w:val="33"/>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Масштабованість</w:t>
      </w:r>
      <w:r w:rsidR="00B814E4">
        <w:rPr>
          <w:rFonts w:ascii="Times New Roman" w:hAnsi="Times New Roman"/>
          <w:bCs/>
          <w:sz w:val="28"/>
          <w:szCs w:val="28"/>
          <w:lang w:val="uk-UA"/>
        </w:rPr>
        <w:t>: с</w:t>
      </w:r>
      <w:r w:rsidRPr="00B814E4">
        <w:rPr>
          <w:rFonts w:ascii="Times New Roman" w:hAnsi="Times New Roman"/>
          <w:bCs/>
          <w:sz w:val="28"/>
          <w:szCs w:val="28"/>
          <w:lang w:val="uk-UA"/>
        </w:rPr>
        <w:t>истема повинна бути легко адаптована для підтримки більшої кількості користувачів або додаткових датчиків</w:t>
      </w:r>
      <w:r w:rsidR="00B814E4">
        <w:rPr>
          <w:rFonts w:ascii="Times New Roman" w:hAnsi="Times New Roman"/>
          <w:bCs/>
          <w:sz w:val="28"/>
          <w:szCs w:val="28"/>
          <w:lang w:val="en-US"/>
        </w:rPr>
        <w:t>;</w:t>
      </w:r>
    </w:p>
    <w:p w14:paraId="4A90A386" w14:textId="5F63A124" w:rsidR="000B3BFA" w:rsidRPr="00B814E4" w:rsidRDefault="000B3BFA" w:rsidP="00B814E4">
      <w:pPr>
        <w:numPr>
          <w:ilvl w:val="0"/>
          <w:numId w:val="33"/>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Юзабіліті</w:t>
      </w:r>
      <w:r w:rsidR="00B814E4">
        <w:rPr>
          <w:rFonts w:ascii="Times New Roman" w:hAnsi="Times New Roman"/>
          <w:bCs/>
          <w:sz w:val="28"/>
          <w:szCs w:val="28"/>
          <w:lang w:val="uk-UA"/>
        </w:rPr>
        <w:t>: в</w:t>
      </w:r>
      <w:r w:rsidRPr="00B814E4">
        <w:rPr>
          <w:rFonts w:ascii="Times New Roman" w:hAnsi="Times New Roman"/>
          <w:bCs/>
          <w:sz w:val="28"/>
          <w:szCs w:val="28"/>
          <w:lang w:val="uk-UA"/>
        </w:rPr>
        <w:t>еб-інтерфейс має бути інтуїтивно зрозумілим і простим у використанні</w:t>
      </w:r>
      <w:r w:rsidR="00B814E4">
        <w:rPr>
          <w:rFonts w:ascii="Times New Roman" w:hAnsi="Times New Roman"/>
          <w:bCs/>
          <w:sz w:val="28"/>
          <w:szCs w:val="28"/>
          <w:lang w:val="en-US"/>
        </w:rPr>
        <w:t>;</w:t>
      </w:r>
    </w:p>
    <w:p w14:paraId="499199A7" w14:textId="143703D0" w:rsidR="000B3BFA" w:rsidRPr="00B814E4" w:rsidRDefault="000B3BFA" w:rsidP="00B814E4">
      <w:pPr>
        <w:numPr>
          <w:ilvl w:val="0"/>
          <w:numId w:val="33"/>
        </w:numPr>
        <w:tabs>
          <w:tab w:val="left" w:pos="1134"/>
        </w:tabs>
        <w:spacing w:after="0" w:line="360" w:lineRule="auto"/>
        <w:ind w:left="0" w:firstLine="851"/>
        <w:jc w:val="both"/>
        <w:rPr>
          <w:rFonts w:ascii="Times New Roman" w:hAnsi="Times New Roman"/>
          <w:bCs/>
          <w:sz w:val="28"/>
          <w:szCs w:val="28"/>
          <w:lang w:val="uk-UA"/>
        </w:rPr>
      </w:pPr>
      <w:r w:rsidRPr="0065519C">
        <w:rPr>
          <w:rFonts w:ascii="Times New Roman" w:hAnsi="Times New Roman"/>
          <w:bCs/>
          <w:sz w:val="28"/>
          <w:szCs w:val="28"/>
          <w:lang w:val="uk-UA"/>
        </w:rPr>
        <w:t>Продуктивність</w:t>
      </w:r>
      <w:r w:rsidR="00B814E4">
        <w:rPr>
          <w:rFonts w:ascii="Times New Roman" w:hAnsi="Times New Roman"/>
          <w:bCs/>
          <w:sz w:val="28"/>
          <w:szCs w:val="28"/>
          <w:lang w:val="uk-UA"/>
        </w:rPr>
        <w:t>: с</w:t>
      </w:r>
      <w:r w:rsidRPr="00B814E4">
        <w:rPr>
          <w:rFonts w:ascii="Times New Roman" w:hAnsi="Times New Roman"/>
          <w:bCs/>
          <w:sz w:val="28"/>
          <w:szCs w:val="28"/>
          <w:lang w:val="uk-UA"/>
        </w:rPr>
        <w:t>истема повинна обробляти дані у режимі реального часу, з мінімальними затримками у відображенні даних у веб-інтерфейсі</w:t>
      </w:r>
      <w:r w:rsidR="00B814E4">
        <w:rPr>
          <w:rFonts w:ascii="Times New Roman" w:hAnsi="Times New Roman"/>
          <w:bCs/>
          <w:sz w:val="28"/>
          <w:szCs w:val="28"/>
          <w:lang w:val="en-US"/>
        </w:rPr>
        <w:t>.</w:t>
      </w:r>
    </w:p>
    <w:p w14:paraId="54DDE21A" w14:textId="77777777" w:rsidR="00B814E4" w:rsidRPr="00B814E4" w:rsidRDefault="00B814E4" w:rsidP="00B814E4">
      <w:pPr>
        <w:tabs>
          <w:tab w:val="left" w:pos="1134"/>
        </w:tabs>
        <w:spacing w:after="0" w:line="360" w:lineRule="auto"/>
        <w:ind w:left="851"/>
        <w:jc w:val="both"/>
        <w:rPr>
          <w:rFonts w:ascii="Times New Roman" w:hAnsi="Times New Roman"/>
          <w:bCs/>
          <w:sz w:val="28"/>
          <w:szCs w:val="28"/>
          <w:lang w:val="uk-UA"/>
        </w:rPr>
      </w:pPr>
    </w:p>
    <w:p w14:paraId="71C07C9F" w14:textId="47CB4992" w:rsidR="000B3BFA" w:rsidRPr="0065519C" w:rsidRDefault="00A9097F" w:rsidP="00B814E4">
      <w:pPr>
        <w:spacing w:after="0" w:line="360" w:lineRule="auto"/>
        <w:jc w:val="both"/>
        <w:rPr>
          <w:rFonts w:ascii="Times New Roman" w:hAnsi="Times New Roman"/>
          <w:bCs/>
          <w:i/>
          <w:iCs/>
          <w:szCs w:val="28"/>
          <w:lang w:val="uk-UA"/>
        </w:rPr>
      </w:pPr>
      <w:r w:rsidRPr="0065519C">
        <w:rPr>
          <w:noProof/>
          <w:lang w:val="uk-UA"/>
        </w:rPr>
        <w:drawing>
          <wp:inline distT="0" distB="0" distL="0" distR="0" wp14:anchorId="770F32B5" wp14:editId="156110B9">
            <wp:extent cx="6103620" cy="1272540"/>
            <wp:effectExtent l="0" t="0" r="0" b="0"/>
            <wp:docPr id="3" name="theimg"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1272540"/>
                    </a:xfrm>
                    <a:prstGeom prst="rect">
                      <a:avLst/>
                    </a:prstGeom>
                    <a:noFill/>
                    <a:ln>
                      <a:noFill/>
                    </a:ln>
                  </pic:spPr>
                </pic:pic>
              </a:graphicData>
            </a:graphic>
          </wp:inline>
        </w:drawing>
      </w:r>
    </w:p>
    <w:p w14:paraId="0079E19E" w14:textId="2A0E1B6C" w:rsidR="00C96010" w:rsidRPr="0065519C" w:rsidRDefault="00C96010" w:rsidP="00B814E4">
      <w:pPr>
        <w:numPr>
          <w:ilvl w:val="0"/>
          <w:numId w:val="1"/>
        </w:numPr>
        <w:spacing w:after="0"/>
        <w:jc w:val="center"/>
        <w:rPr>
          <w:rFonts w:ascii="Times New Roman" w:hAnsi="Times New Roman"/>
          <w:sz w:val="28"/>
          <w:szCs w:val="28"/>
          <w:lang w:val="uk-UA" w:eastAsia="uk-UA"/>
        </w:rPr>
      </w:pPr>
      <w:r w:rsidRPr="0065519C">
        <w:rPr>
          <w:rFonts w:ascii="Times New Roman" w:hAnsi="Times New Roman"/>
          <w:sz w:val="28"/>
          <w:szCs w:val="28"/>
          <w:lang w:val="uk-UA" w:eastAsia="uk-UA"/>
        </w:rPr>
        <w:t>Рисунок 2.1</w:t>
      </w:r>
      <w:r w:rsidR="00B814E4">
        <w:rPr>
          <w:rFonts w:ascii="Times New Roman" w:hAnsi="Times New Roman"/>
          <w:sz w:val="28"/>
          <w:szCs w:val="28"/>
          <w:lang w:val="uk-UA" w:eastAsia="uk-UA"/>
        </w:rPr>
        <w:t xml:space="preserve"> </w:t>
      </w:r>
      <w:r w:rsidR="00B814E4" w:rsidRPr="00B814E4">
        <w:rPr>
          <w:rFonts w:ascii="Times New Roman" w:hAnsi="Times New Roman"/>
          <w:sz w:val="28"/>
          <w:szCs w:val="28"/>
          <w:lang w:val="uk-UA" w:eastAsia="uk-UA"/>
        </w:rPr>
        <w:t>–</w:t>
      </w:r>
      <w:r w:rsidRPr="0065519C">
        <w:rPr>
          <w:rFonts w:ascii="Times New Roman" w:hAnsi="Times New Roman"/>
          <w:sz w:val="28"/>
          <w:szCs w:val="28"/>
          <w:lang w:val="uk-UA" w:eastAsia="uk-UA"/>
        </w:rPr>
        <w:t xml:space="preserve"> Діаграма прецедентів</w:t>
      </w:r>
      <w:r w:rsidR="00B814E4">
        <w:rPr>
          <w:rFonts w:ascii="Times New Roman" w:hAnsi="Times New Roman"/>
          <w:sz w:val="28"/>
          <w:szCs w:val="28"/>
          <w:lang w:val="en-US" w:eastAsia="uk-UA"/>
        </w:rPr>
        <w:t xml:space="preserve"> </w:t>
      </w:r>
    </w:p>
    <w:p w14:paraId="5ED115A1" w14:textId="77777777" w:rsidR="00A1141E" w:rsidRPr="0065519C" w:rsidRDefault="00A1141E" w:rsidP="00B814E4">
      <w:pPr>
        <w:pStyle w:val="BodyText"/>
        <w:rPr>
          <w:sz w:val="28"/>
          <w:szCs w:val="28"/>
          <w:lang w:val="uk-UA"/>
        </w:rPr>
      </w:pPr>
    </w:p>
    <w:p w14:paraId="1637BA47" w14:textId="77777777" w:rsidR="00A1141E" w:rsidRPr="0065519C" w:rsidRDefault="00A1141E" w:rsidP="00B814E4">
      <w:pPr>
        <w:pStyle w:val="BodyText"/>
        <w:tabs>
          <w:tab w:val="left" w:pos="1285"/>
        </w:tabs>
        <w:rPr>
          <w:sz w:val="28"/>
          <w:szCs w:val="28"/>
          <w:lang w:val="uk-UA"/>
        </w:rPr>
      </w:pPr>
    </w:p>
    <w:p w14:paraId="72F1ED3D" w14:textId="6C387273" w:rsidR="00A1141E" w:rsidRDefault="00A1141E" w:rsidP="00B814E4">
      <w:pPr>
        <w:pStyle w:val="Heading2"/>
        <w:spacing w:before="0" w:after="0"/>
        <w:jc w:val="both"/>
        <w:rPr>
          <w:rFonts w:ascii="Times New Roman" w:hAnsi="Times New Roman"/>
          <w:b w:val="0"/>
          <w:bCs/>
          <w:i w:val="0"/>
          <w:lang w:val="uk-UA"/>
        </w:rPr>
      </w:pPr>
      <w:r w:rsidRPr="00B814E4">
        <w:rPr>
          <w:rFonts w:ascii="Times New Roman" w:hAnsi="Times New Roman"/>
          <w:b w:val="0"/>
          <w:bCs/>
          <w:i w:val="0"/>
          <w:lang w:val="uk-UA"/>
        </w:rPr>
        <w:t xml:space="preserve">  </w:t>
      </w:r>
      <w:bookmarkStart w:id="30" w:name="_Toc174656495"/>
      <w:r w:rsidRPr="00B814E4">
        <w:rPr>
          <w:rFonts w:ascii="Times New Roman" w:hAnsi="Times New Roman"/>
          <w:b w:val="0"/>
          <w:bCs/>
          <w:i w:val="0"/>
          <w:lang w:val="uk-UA"/>
        </w:rPr>
        <w:t xml:space="preserve">2.3 </w:t>
      </w:r>
      <w:r w:rsidR="00760C09" w:rsidRPr="00B814E4">
        <w:rPr>
          <w:rFonts w:ascii="Times New Roman" w:hAnsi="Times New Roman"/>
          <w:b w:val="0"/>
          <w:bCs/>
          <w:i w:val="0"/>
          <w:lang w:val="uk-UA"/>
        </w:rPr>
        <w:t>Очікувані результати</w:t>
      </w:r>
      <w:bookmarkEnd w:id="30"/>
    </w:p>
    <w:p w14:paraId="4C8B8B28" w14:textId="20664E3B" w:rsidR="00B814E4" w:rsidRPr="00B814E4" w:rsidRDefault="00B814E4" w:rsidP="00B814E4">
      <w:pPr>
        <w:spacing w:after="0"/>
        <w:rPr>
          <w:rFonts w:ascii="Times New Roman" w:hAnsi="Times New Roman"/>
          <w:sz w:val="28"/>
          <w:szCs w:val="28"/>
          <w:lang w:val="uk-UA"/>
        </w:rPr>
      </w:pPr>
    </w:p>
    <w:p w14:paraId="0FD3F8F7" w14:textId="77777777" w:rsidR="00B814E4" w:rsidRPr="00B814E4" w:rsidRDefault="00B814E4" w:rsidP="00B814E4">
      <w:pPr>
        <w:spacing w:after="0"/>
        <w:rPr>
          <w:rFonts w:ascii="Times New Roman" w:hAnsi="Times New Roman"/>
          <w:sz w:val="28"/>
          <w:szCs w:val="28"/>
          <w:lang w:val="uk-UA"/>
        </w:rPr>
      </w:pPr>
    </w:p>
    <w:p w14:paraId="462726E2" w14:textId="77777777" w:rsidR="000B3BFA" w:rsidRPr="0065519C" w:rsidRDefault="000B3BFA" w:rsidP="00B814E4">
      <w:pPr>
        <w:pStyle w:val="BodyText"/>
        <w:rPr>
          <w:sz w:val="28"/>
          <w:szCs w:val="28"/>
          <w:lang w:val="uk-UA"/>
        </w:rPr>
      </w:pPr>
      <w:r w:rsidRPr="0065519C">
        <w:rPr>
          <w:sz w:val="28"/>
          <w:szCs w:val="28"/>
          <w:lang w:val="uk-UA"/>
        </w:rPr>
        <w:t xml:space="preserve"> </w:t>
      </w:r>
      <w:r w:rsidRPr="0065519C">
        <w:rPr>
          <w:sz w:val="28"/>
          <w:szCs w:val="28"/>
          <w:lang w:val="uk-UA"/>
        </w:rPr>
        <w:tab/>
        <w:t>У результаті виконання цього проєкту очікується створення робочої системи моніторингу водопостачання для квартир. Система повинна забезпечувати:</w:t>
      </w:r>
    </w:p>
    <w:p w14:paraId="670B9154" w14:textId="1FC2723F" w:rsidR="000B3BFA" w:rsidRPr="0065519C" w:rsidRDefault="000B3BFA" w:rsidP="00B814E4">
      <w:pPr>
        <w:pStyle w:val="BodyText"/>
        <w:numPr>
          <w:ilvl w:val="0"/>
          <w:numId w:val="32"/>
        </w:numPr>
        <w:tabs>
          <w:tab w:val="left" w:pos="1134"/>
        </w:tabs>
        <w:ind w:left="0" w:firstLine="851"/>
        <w:rPr>
          <w:sz w:val="28"/>
          <w:szCs w:val="28"/>
          <w:lang w:val="uk-UA"/>
        </w:rPr>
      </w:pPr>
      <w:r w:rsidRPr="0065519C">
        <w:rPr>
          <w:sz w:val="28"/>
          <w:szCs w:val="28"/>
          <w:lang w:val="uk-UA"/>
        </w:rPr>
        <w:t>Стабільне збирання та збереження даних про витрати води</w:t>
      </w:r>
      <w:r w:rsidR="00B814E4">
        <w:rPr>
          <w:sz w:val="28"/>
          <w:szCs w:val="28"/>
          <w:lang w:val="en-US"/>
        </w:rPr>
        <w:t>;</w:t>
      </w:r>
    </w:p>
    <w:p w14:paraId="41D32C91" w14:textId="47255987" w:rsidR="000B3BFA" w:rsidRPr="0065519C" w:rsidRDefault="000B3BFA" w:rsidP="00B814E4">
      <w:pPr>
        <w:pStyle w:val="BodyText"/>
        <w:numPr>
          <w:ilvl w:val="0"/>
          <w:numId w:val="32"/>
        </w:numPr>
        <w:tabs>
          <w:tab w:val="left" w:pos="1134"/>
        </w:tabs>
        <w:ind w:left="0" w:firstLine="851"/>
        <w:rPr>
          <w:sz w:val="28"/>
          <w:szCs w:val="28"/>
          <w:lang w:val="uk-UA"/>
        </w:rPr>
      </w:pPr>
      <w:r w:rsidRPr="0065519C">
        <w:rPr>
          <w:sz w:val="28"/>
          <w:szCs w:val="28"/>
          <w:lang w:val="uk-UA"/>
        </w:rPr>
        <w:t>Можливість користувачів відслідковувати показники водопостачання у режимі реального часу через веб-інтерфейс</w:t>
      </w:r>
      <w:r w:rsidR="00B814E4">
        <w:rPr>
          <w:sz w:val="28"/>
          <w:szCs w:val="28"/>
          <w:lang w:val="en-US"/>
        </w:rPr>
        <w:t>;</w:t>
      </w:r>
    </w:p>
    <w:p w14:paraId="5D61837A" w14:textId="3383B3A3" w:rsidR="000B3BFA" w:rsidRPr="0065519C" w:rsidRDefault="000B3BFA" w:rsidP="00B814E4">
      <w:pPr>
        <w:pStyle w:val="BodyText"/>
        <w:numPr>
          <w:ilvl w:val="0"/>
          <w:numId w:val="32"/>
        </w:numPr>
        <w:tabs>
          <w:tab w:val="left" w:pos="1134"/>
        </w:tabs>
        <w:ind w:left="0" w:firstLine="851"/>
        <w:rPr>
          <w:sz w:val="28"/>
          <w:szCs w:val="28"/>
          <w:lang w:val="uk-UA"/>
        </w:rPr>
      </w:pPr>
      <w:r w:rsidRPr="0065519C">
        <w:rPr>
          <w:sz w:val="28"/>
          <w:szCs w:val="28"/>
          <w:lang w:val="uk-UA"/>
        </w:rPr>
        <w:t>Надання інформації про можливі витоки або аномалії у споживанні води</w:t>
      </w:r>
      <w:r w:rsidR="00B814E4">
        <w:rPr>
          <w:sz w:val="28"/>
          <w:szCs w:val="28"/>
          <w:lang w:val="en-US"/>
        </w:rPr>
        <w:t>;</w:t>
      </w:r>
    </w:p>
    <w:p w14:paraId="00FDC022" w14:textId="3A1707BE" w:rsidR="000B3BFA" w:rsidRPr="0065519C" w:rsidRDefault="000B3BFA" w:rsidP="00B814E4">
      <w:pPr>
        <w:pStyle w:val="BodyText"/>
        <w:numPr>
          <w:ilvl w:val="0"/>
          <w:numId w:val="32"/>
        </w:numPr>
        <w:tabs>
          <w:tab w:val="left" w:pos="1134"/>
        </w:tabs>
        <w:ind w:left="0" w:firstLine="851"/>
        <w:rPr>
          <w:sz w:val="28"/>
          <w:szCs w:val="28"/>
          <w:lang w:val="uk-UA"/>
        </w:rPr>
      </w:pPr>
      <w:r w:rsidRPr="0065519C">
        <w:rPr>
          <w:sz w:val="28"/>
          <w:szCs w:val="28"/>
          <w:lang w:val="uk-UA"/>
        </w:rPr>
        <w:lastRenderedPageBreak/>
        <w:t>Забезпечення зручного та інтуїтивного інтерфейсу для кінцевих користувачів</w:t>
      </w:r>
      <w:r w:rsidR="00B814E4">
        <w:rPr>
          <w:sz w:val="28"/>
          <w:szCs w:val="28"/>
          <w:lang w:val="en-US"/>
        </w:rPr>
        <w:t>;</w:t>
      </w:r>
    </w:p>
    <w:p w14:paraId="6CEE433F" w14:textId="324531BE" w:rsidR="00760C09" w:rsidRPr="00B814E4" w:rsidRDefault="000B3BFA" w:rsidP="00B814E4">
      <w:pPr>
        <w:pStyle w:val="BodyText"/>
        <w:numPr>
          <w:ilvl w:val="0"/>
          <w:numId w:val="32"/>
        </w:numPr>
        <w:tabs>
          <w:tab w:val="left" w:pos="1134"/>
        </w:tabs>
        <w:ind w:left="0" w:firstLine="851"/>
        <w:rPr>
          <w:sz w:val="28"/>
          <w:szCs w:val="28"/>
          <w:lang w:val="uk-UA"/>
        </w:rPr>
      </w:pPr>
      <w:r w:rsidRPr="0065519C">
        <w:rPr>
          <w:sz w:val="28"/>
          <w:szCs w:val="28"/>
          <w:lang w:val="uk-UA"/>
        </w:rPr>
        <w:t>Можливість подальшого розширення функціональності, включаючи підтримку нових типів датчиків та інтеграцію з іншими IoT системами</w:t>
      </w:r>
      <w:r w:rsidR="00B814E4">
        <w:rPr>
          <w:sz w:val="28"/>
          <w:szCs w:val="28"/>
          <w:lang w:val="en-US"/>
        </w:rPr>
        <w:t>.</w:t>
      </w:r>
    </w:p>
    <w:p w14:paraId="35E90976" w14:textId="77777777" w:rsidR="00B814E4" w:rsidRDefault="00B814E4">
      <w:pPr>
        <w:suppressAutoHyphens w:val="0"/>
        <w:spacing w:after="0" w:line="240" w:lineRule="auto"/>
        <w:rPr>
          <w:rFonts w:ascii="Times New Roman" w:eastAsia="Times New Roman" w:hAnsi="Times New Roman"/>
          <w:b/>
          <w:bCs/>
          <w:kern w:val="2"/>
          <w:sz w:val="28"/>
          <w:szCs w:val="28"/>
          <w:lang w:val="uk-UA"/>
        </w:rPr>
      </w:pPr>
      <w:r>
        <w:rPr>
          <w:bCs/>
          <w:szCs w:val="28"/>
          <w:lang w:val="uk-UA"/>
        </w:rPr>
        <w:br w:type="page"/>
      </w:r>
    </w:p>
    <w:p w14:paraId="0B96BC2E" w14:textId="59C3ED1E" w:rsidR="00760C09" w:rsidRPr="000F34A5" w:rsidRDefault="00760C09" w:rsidP="000F34A5">
      <w:pPr>
        <w:pStyle w:val="Heading1"/>
        <w:spacing w:before="0" w:after="0" w:line="360" w:lineRule="auto"/>
        <w:jc w:val="center"/>
        <w:rPr>
          <w:b w:val="0"/>
          <w:szCs w:val="28"/>
          <w:lang w:val="uk-UA"/>
        </w:rPr>
      </w:pPr>
      <w:bookmarkStart w:id="31" w:name="_Toc174656496"/>
      <w:r w:rsidRPr="000F34A5">
        <w:rPr>
          <w:b w:val="0"/>
          <w:szCs w:val="28"/>
          <w:lang w:val="uk-UA"/>
        </w:rPr>
        <w:lastRenderedPageBreak/>
        <w:t>3 ПРОЕКТУВАННЯ ПРОГРАМНОГО ПРОЕКТУ</w:t>
      </w:r>
      <w:bookmarkEnd w:id="31"/>
      <w:r w:rsidRPr="000F34A5">
        <w:rPr>
          <w:b w:val="0"/>
          <w:szCs w:val="28"/>
          <w:lang w:val="uk-UA"/>
        </w:rPr>
        <w:tab/>
      </w:r>
    </w:p>
    <w:p w14:paraId="30BDE097" w14:textId="4F90C73A" w:rsidR="00760C09" w:rsidRPr="000F34A5" w:rsidRDefault="00760C09" w:rsidP="000F34A5">
      <w:pPr>
        <w:spacing w:after="0" w:line="360" w:lineRule="auto"/>
        <w:rPr>
          <w:rFonts w:ascii="Times New Roman" w:hAnsi="Times New Roman"/>
          <w:bCs/>
          <w:sz w:val="28"/>
          <w:szCs w:val="28"/>
          <w:lang w:val="uk-UA"/>
        </w:rPr>
      </w:pPr>
    </w:p>
    <w:p w14:paraId="0037D803" w14:textId="77777777" w:rsidR="000F34A5" w:rsidRPr="000F34A5" w:rsidRDefault="000F34A5" w:rsidP="000F34A5">
      <w:pPr>
        <w:spacing w:after="0" w:line="360" w:lineRule="auto"/>
        <w:rPr>
          <w:rFonts w:ascii="Times New Roman" w:hAnsi="Times New Roman"/>
          <w:bCs/>
          <w:sz w:val="28"/>
          <w:szCs w:val="28"/>
          <w:lang w:val="uk-UA"/>
        </w:rPr>
      </w:pPr>
    </w:p>
    <w:p w14:paraId="7F5DDD50" w14:textId="6EF16DB9" w:rsidR="00760C09" w:rsidRPr="000F34A5" w:rsidRDefault="00760C09" w:rsidP="000F34A5">
      <w:pPr>
        <w:pStyle w:val="Heading2"/>
        <w:spacing w:before="0" w:after="0"/>
        <w:rPr>
          <w:rFonts w:ascii="Times New Roman" w:hAnsi="Times New Roman"/>
          <w:b w:val="0"/>
          <w:i w:val="0"/>
          <w:iCs/>
          <w:szCs w:val="28"/>
          <w:lang w:val="uk-UA"/>
        </w:rPr>
      </w:pPr>
      <w:r w:rsidRPr="000F34A5">
        <w:rPr>
          <w:rFonts w:ascii="Times New Roman" w:hAnsi="Times New Roman"/>
          <w:b w:val="0"/>
          <w:i w:val="0"/>
          <w:iCs/>
          <w:szCs w:val="28"/>
          <w:lang w:val="uk-UA"/>
        </w:rPr>
        <w:t xml:space="preserve">  </w:t>
      </w:r>
      <w:bookmarkStart w:id="32" w:name="_Toc174656497"/>
      <w:r w:rsidRPr="000F34A5">
        <w:rPr>
          <w:rFonts w:ascii="Times New Roman" w:hAnsi="Times New Roman"/>
          <w:b w:val="0"/>
          <w:i w:val="0"/>
          <w:iCs/>
          <w:szCs w:val="28"/>
          <w:lang w:val="uk-UA"/>
        </w:rPr>
        <w:t>3.1 Проектування серверної частини проекту</w:t>
      </w:r>
      <w:bookmarkEnd w:id="32"/>
      <w:r w:rsidRPr="000F34A5">
        <w:rPr>
          <w:rFonts w:ascii="Times New Roman" w:hAnsi="Times New Roman"/>
          <w:b w:val="0"/>
          <w:i w:val="0"/>
          <w:iCs/>
          <w:szCs w:val="28"/>
          <w:lang w:val="uk-UA"/>
        </w:rPr>
        <w:tab/>
      </w:r>
    </w:p>
    <w:p w14:paraId="3F0B3C15" w14:textId="2D0CBE6F" w:rsidR="000F34A5" w:rsidRPr="000F34A5" w:rsidRDefault="000F34A5" w:rsidP="000F34A5">
      <w:pPr>
        <w:spacing w:after="0"/>
        <w:rPr>
          <w:rFonts w:ascii="Times New Roman" w:hAnsi="Times New Roman"/>
          <w:sz w:val="28"/>
          <w:szCs w:val="28"/>
          <w:lang w:val="uk-UA"/>
        </w:rPr>
      </w:pPr>
    </w:p>
    <w:p w14:paraId="5CF262C4" w14:textId="77777777" w:rsidR="000F34A5" w:rsidRPr="000F34A5" w:rsidRDefault="000F34A5" w:rsidP="000F34A5">
      <w:pPr>
        <w:spacing w:after="0"/>
        <w:rPr>
          <w:rFonts w:ascii="Times New Roman" w:hAnsi="Times New Roman"/>
          <w:sz w:val="28"/>
          <w:szCs w:val="28"/>
          <w:lang w:val="uk-UA"/>
        </w:rPr>
      </w:pPr>
    </w:p>
    <w:p w14:paraId="4F004BCF" w14:textId="77777777" w:rsidR="00105DDE" w:rsidRPr="0065519C" w:rsidRDefault="00105DDE" w:rsidP="000F34A5">
      <w:pPr>
        <w:spacing w:after="0" w:line="360" w:lineRule="auto"/>
        <w:jc w:val="both"/>
        <w:rPr>
          <w:lang w:val="uk-UA"/>
        </w:rPr>
      </w:pPr>
      <w:r w:rsidRPr="000F34A5">
        <w:rPr>
          <w:rFonts w:ascii="Times New Roman" w:hAnsi="Times New Roman"/>
          <w:sz w:val="28"/>
          <w:szCs w:val="28"/>
          <w:lang w:val="uk-UA"/>
        </w:rPr>
        <w:t xml:space="preserve"> </w:t>
      </w:r>
      <w:r w:rsidRPr="000F34A5">
        <w:rPr>
          <w:rFonts w:ascii="Times New Roman" w:hAnsi="Times New Roman"/>
          <w:sz w:val="28"/>
          <w:szCs w:val="28"/>
          <w:lang w:val="uk-UA"/>
        </w:rPr>
        <w:tab/>
        <w:t>Проектування серверної частини включає створення інфраструктури для прийому, зберігання та обробки даних, отриманих від IoT-пристрою. Сервер буде розгорнутий на Node</w:t>
      </w:r>
      <w:r w:rsidRPr="0065519C">
        <w:rPr>
          <w:rFonts w:ascii="Times New Roman" w:hAnsi="Times New Roman"/>
          <w:sz w:val="28"/>
          <w:szCs w:val="28"/>
          <w:lang w:val="uk-UA"/>
        </w:rPr>
        <w:t>.js і використовуватиме MongoDB для зберігання даних.</w:t>
      </w:r>
      <w:r w:rsidRPr="0065519C">
        <w:rPr>
          <w:lang w:val="uk-UA"/>
        </w:rPr>
        <w:t xml:space="preserve"> </w:t>
      </w:r>
    </w:p>
    <w:p w14:paraId="596926E1" w14:textId="1C73A6EE" w:rsidR="005B6821" w:rsidRPr="0065519C" w:rsidRDefault="00105DDE" w:rsidP="000F34A5">
      <w:pPr>
        <w:spacing w:after="0" w:line="360" w:lineRule="auto"/>
        <w:jc w:val="both"/>
        <w:rPr>
          <w:rFonts w:ascii="Times New Roman" w:hAnsi="Times New Roman"/>
          <w:sz w:val="28"/>
          <w:szCs w:val="28"/>
          <w:lang w:val="uk-UA"/>
        </w:rPr>
      </w:pPr>
      <w:r w:rsidRPr="0065519C">
        <w:rPr>
          <w:lang w:val="uk-UA"/>
        </w:rPr>
        <w:t xml:space="preserve"> </w:t>
      </w:r>
      <w:r w:rsidR="000F34A5">
        <w:rPr>
          <w:lang w:val="uk-UA"/>
        </w:rPr>
        <w:tab/>
      </w:r>
      <w:r w:rsidRPr="0065519C">
        <w:rPr>
          <w:rFonts w:ascii="Times New Roman" w:hAnsi="Times New Roman"/>
          <w:sz w:val="28"/>
          <w:szCs w:val="28"/>
          <w:lang w:val="uk-UA"/>
        </w:rPr>
        <w:t>Основні компоненти серверної частини:</w:t>
      </w:r>
    </w:p>
    <w:p w14:paraId="3205680C" w14:textId="77777777" w:rsidR="00105DDE" w:rsidRPr="0065519C" w:rsidRDefault="00105DDE" w:rsidP="000F34A5">
      <w:pPr>
        <w:numPr>
          <w:ilvl w:val="0"/>
          <w:numId w:val="34"/>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REST API</w:t>
      </w:r>
    </w:p>
    <w:p w14:paraId="147553D4"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Сервер надає REST API для отримання даних від IoT-пристрою. Основні ендпоїнти включають:</w:t>
      </w:r>
    </w:p>
    <w:p w14:paraId="741D99B8"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 xml:space="preserve">    POST /data: Приймає дані від IoT-пристрою та зберігає їх у базі даних.</w:t>
      </w:r>
    </w:p>
    <w:p w14:paraId="2E9F2068"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 xml:space="preserve">    GET /data: Повертає збережені дані для їх відображення на веб-інтерфейсі.</w:t>
      </w:r>
    </w:p>
    <w:p w14:paraId="29AAF34D"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 xml:space="preserve">    GET /data/:id: Повертає дані за певним ідентифікатором.</w:t>
      </w:r>
    </w:p>
    <w:p w14:paraId="1E448952" w14:textId="77777777" w:rsidR="00105DDE" w:rsidRPr="0065519C" w:rsidRDefault="00105DDE" w:rsidP="000F34A5">
      <w:pPr>
        <w:numPr>
          <w:ilvl w:val="0"/>
          <w:numId w:val="34"/>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База даних</w:t>
      </w:r>
    </w:p>
    <w:p w14:paraId="4654D90B"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Для зберігання даних про витрати води використовується MongoDB. Кожен запис у базі даних містить наступні поля:</w:t>
      </w:r>
    </w:p>
    <w:p w14:paraId="4017550F"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 xml:space="preserve">    timestamp: Час отримання даних.</w:t>
      </w:r>
    </w:p>
    <w:p w14:paraId="5A270706"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 xml:space="preserve">    flow_rate: Показник витрати води.</w:t>
      </w:r>
    </w:p>
    <w:p w14:paraId="26456492" w14:textId="77777777" w:rsidR="00105DDE" w:rsidRPr="0065519C" w:rsidRDefault="00105DDE" w:rsidP="000F34A5">
      <w:pPr>
        <w:spacing w:after="0" w:line="360" w:lineRule="auto"/>
        <w:ind w:left="360"/>
        <w:jc w:val="both"/>
        <w:rPr>
          <w:rFonts w:ascii="Times New Roman" w:hAnsi="Times New Roman"/>
          <w:sz w:val="28"/>
          <w:szCs w:val="28"/>
          <w:lang w:val="uk-UA"/>
        </w:rPr>
      </w:pPr>
      <w:r w:rsidRPr="0065519C">
        <w:rPr>
          <w:rFonts w:ascii="Times New Roman" w:hAnsi="Times New Roman"/>
          <w:sz w:val="28"/>
          <w:szCs w:val="28"/>
          <w:lang w:val="uk-UA"/>
        </w:rPr>
        <w:t xml:space="preserve">    device_id: Ідентифікатор IoT-пристрою.</w:t>
      </w:r>
    </w:p>
    <w:p w14:paraId="4F300463" w14:textId="77777777" w:rsidR="00105DDE" w:rsidRPr="0065519C" w:rsidRDefault="00105DDE" w:rsidP="000F34A5">
      <w:pPr>
        <w:numPr>
          <w:ilvl w:val="0"/>
          <w:numId w:val="34"/>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Обробка даних</w:t>
      </w:r>
    </w:p>
    <w:p w14:paraId="00253185" w14:textId="77777777" w:rsidR="00105DDE" w:rsidRPr="0065519C" w:rsidRDefault="00105DDE" w:rsidP="000F34A5">
      <w:p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Сервер також здійснює первинну обробку даних, включаючи перевірку на наявність аномалій, таких як різке збільшення витрати води, що може свідчити про виток. У разі виявлення аномалій, сервер може відправляти сповіщення користувачам через електронну пошту або інші канали зв'язку.</w:t>
      </w:r>
    </w:p>
    <w:p w14:paraId="4FE9A40C" w14:textId="5147400B" w:rsidR="000F34A5" w:rsidRDefault="000F34A5" w:rsidP="000F34A5">
      <w:pPr>
        <w:spacing w:after="0" w:line="360" w:lineRule="auto"/>
        <w:ind w:left="720"/>
        <w:jc w:val="both"/>
        <w:rPr>
          <w:rFonts w:ascii="Times New Roman" w:hAnsi="Times New Roman"/>
          <w:sz w:val="28"/>
          <w:szCs w:val="28"/>
          <w:lang w:val="uk-UA"/>
        </w:rPr>
      </w:pPr>
    </w:p>
    <w:p w14:paraId="3570BE1D" w14:textId="77777777" w:rsidR="000F34A5" w:rsidRDefault="000F34A5" w:rsidP="000F34A5">
      <w:pPr>
        <w:spacing w:after="0" w:line="360" w:lineRule="auto"/>
        <w:ind w:left="720"/>
        <w:jc w:val="both"/>
        <w:rPr>
          <w:rFonts w:ascii="Times New Roman" w:hAnsi="Times New Roman"/>
          <w:sz w:val="28"/>
          <w:szCs w:val="28"/>
          <w:lang w:val="uk-UA"/>
        </w:rPr>
      </w:pPr>
    </w:p>
    <w:p w14:paraId="2DE96FD8" w14:textId="4915444A" w:rsidR="00105DDE" w:rsidRPr="0065519C" w:rsidRDefault="00105DDE" w:rsidP="000F34A5">
      <w:pPr>
        <w:numPr>
          <w:ilvl w:val="0"/>
          <w:numId w:val="34"/>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lastRenderedPageBreak/>
        <w:t>Інтеграція з веб-інтерфейсом</w:t>
      </w:r>
    </w:p>
    <w:p w14:paraId="6F74719B" w14:textId="77777777" w:rsidR="00105DDE" w:rsidRPr="0065519C" w:rsidRDefault="00105DDE" w:rsidP="000F34A5">
      <w:p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Сервер надає дані для веб-інтерфейсу через API. Це дозволяє користувачам переглядати дані про витрати води, а також налаштовувати сповіщення та інші параметри системи.</w:t>
      </w:r>
    </w:p>
    <w:p w14:paraId="6137421D" w14:textId="77777777" w:rsidR="00C96010" w:rsidRPr="0065519C" w:rsidRDefault="00C96010" w:rsidP="000F34A5">
      <w:pPr>
        <w:spacing w:after="0" w:line="360" w:lineRule="auto"/>
        <w:jc w:val="both"/>
        <w:rPr>
          <w:rFonts w:ascii="Times New Roman" w:hAnsi="Times New Roman"/>
          <w:sz w:val="28"/>
          <w:szCs w:val="28"/>
          <w:lang w:val="uk-UA"/>
        </w:rPr>
      </w:pPr>
    </w:p>
    <w:p w14:paraId="1FF047A6" w14:textId="0B188812" w:rsidR="00105DDE" w:rsidRPr="000F34A5" w:rsidRDefault="00A9097F" w:rsidP="000F34A5">
      <w:pPr>
        <w:spacing w:after="0" w:line="360" w:lineRule="auto"/>
        <w:jc w:val="both"/>
        <w:rPr>
          <w:rFonts w:ascii="Times New Roman" w:hAnsi="Times New Roman"/>
          <w:sz w:val="28"/>
          <w:szCs w:val="28"/>
          <w:lang w:val="uk-UA"/>
        </w:rPr>
      </w:pPr>
      <w:r w:rsidRPr="000F34A5">
        <w:rPr>
          <w:noProof/>
          <w:sz w:val="28"/>
          <w:szCs w:val="28"/>
          <w:lang w:val="uk-UA"/>
        </w:rPr>
        <w:drawing>
          <wp:inline distT="0" distB="0" distL="0" distR="0" wp14:anchorId="1D193594" wp14:editId="7343CCE6">
            <wp:extent cx="6431280" cy="4610100"/>
            <wp:effectExtent l="0" t="0" r="0" b="0"/>
            <wp:docPr id="4" name="theimg"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1280" cy="4610100"/>
                    </a:xfrm>
                    <a:prstGeom prst="rect">
                      <a:avLst/>
                    </a:prstGeom>
                    <a:noFill/>
                    <a:ln>
                      <a:noFill/>
                    </a:ln>
                  </pic:spPr>
                </pic:pic>
              </a:graphicData>
            </a:graphic>
          </wp:inline>
        </w:drawing>
      </w:r>
    </w:p>
    <w:p w14:paraId="5FF98178" w14:textId="4BBD1CC5" w:rsidR="00C96010" w:rsidRPr="000F34A5" w:rsidRDefault="00C96010" w:rsidP="000F34A5">
      <w:pPr>
        <w:numPr>
          <w:ilvl w:val="0"/>
          <w:numId w:val="1"/>
        </w:numPr>
        <w:spacing w:after="0"/>
        <w:jc w:val="center"/>
        <w:rPr>
          <w:rFonts w:ascii="Times New Roman" w:hAnsi="Times New Roman"/>
          <w:sz w:val="28"/>
          <w:szCs w:val="28"/>
          <w:lang w:val="uk-UA" w:eastAsia="uk-UA"/>
        </w:rPr>
      </w:pPr>
      <w:r w:rsidRPr="000F34A5">
        <w:rPr>
          <w:rFonts w:ascii="Times New Roman" w:hAnsi="Times New Roman"/>
          <w:sz w:val="28"/>
          <w:szCs w:val="28"/>
          <w:lang w:val="uk-UA" w:eastAsia="uk-UA"/>
        </w:rPr>
        <w:t xml:space="preserve">Рисунок 2.1 </w:t>
      </w:r>
      <w:r w:rsidR="000F34A5" w:rsidRPr="000F34A5">
        <w:rPr>
          <w:rFonts w:ascii="Times New Roman" w:hAnsi="Times New Roman"/>
          <w:sz w:val="28"/>
          <w:szCs w:val="28"/>
          <w:lang w:val="uk-UA" w:eastAsia="uk-UA"/>
        </w:rPr>
        <w:t xml:space="preserve">– </w:t>
      </w:r>
      <w:r w:rsidRPr="000F34A5">
        <w:rPr>
          <w:rFonts w:ascii="Times New Roman" w:hAnsi="Times New Roman"/>
          <w:sz w:val="28"/>
          <w:szCs w:val="28"/>
          <w:lang w:val="uk-UA" w:eastAsia="uk-UA"/>
        </w:rPr>
        <w:t>Діаграма класів</w:t>
      </w:r>
    </w:p>
    <w:p w14:paraId="01E8D474" w14:textId="77777777" w:rsidR="00105DDE" w:rsidRPr="000F34A5" w:rsidRDefault="00105DDE" w:rsidP="000F34A5">
      <w:pPr>
        <w:spacing w:after="0"/>
        <w:rPr>
          <w:sz w:val="28"/>
          <w:szCs w:val="28"/>
          <w:lang w:val="uk-UA"/>
        </w:rPr>
      </w:pPr>
    </w:p>
    <w:p w14:paraId="7DF56363" w14:textId="77777777" w:rsidR="00105DDE" w:rsidRPr="000F34A5" w:rsidRDefault="00105DDE" w:rsidP="000F34A5">
      <w:pPr>
        <w:spacing w:after="0"/>
        <w:rPr>
          <w:sz w:val="28"/>
          <w:szCs w:val="28"/>
          <w:lang w:val="uk-UA"/>
        </w:rPr>
      </w:pPr>
    </w:p>
    <w:p w14:paraId="49F2C2D4" w14:textId="77777777" w:rsidR="00760C09" w:rsidRPr="000F34A5" w:rsidRDefault="00760C09" w:rsidP="000F34A5">
      <w:pPr>
        <w:pStyle w:val="Heading2"/>
        <w:spacing w:before="0" w:after="0"/>
        <w:rPr>
          <w:rFonts w:ascii="Times New Roman" w:hAnsi="Times New Roman"/>
          <w:b w:val="0"/>
          <w:i w:val="0"/>
          <w:iCs/>
          <w:szCs w:val="28"/>
          <w:lang w:val="uk-UA"/>
        </w:rPr>
      </w:pPr>
      <w:r w:rsidRPr="000F34A5">
        <w:rPr>
          <w:rFonts w:ascii="Times New Roman" w:hAnsi="Times New Roman"/>
          <w:b w:val="0"/>
          <w:i w:val="0"/>
          <w:iCs/>
          <w:szCs w:val="28"/>
          <w:lang w:val="uk-UA"/>
        </w:rPr>
        <w:t xml:space="preserve">  </w:t>
      </w:r>
      <w:bookmarkStart w:id="33" w:name="_Toc174656498"/>
      <w:r w:rsidRPr="000F34A5">
        <w:rPr>
          <w:rFonts w:ascii="Times New Roman" w:hAnsi="Times New Roman"/>
          <w:b w:val="0"/>
          <w:i w:val="0"/>
          <w:iCs/>
          <w:szCs w:val="28"/>
          <w:lang w:val="uk-UA"/>
        </w:rPr>
        <w:t>3.2 Проектування IOT-пристрою</w:t>
      </w:r>
      <w:bookmarkEnd w:id="33"/>
      <w:r w:rsidRPr="000F34A5">
        <w:rPr>
          <w:rFonts w:ascii="Times New Roman" w:hAnsi="Times New Roman"/>
          <w:b w:val="0"/>
          <w:i w:val="0"/>
          <w:iCs/>
          <w:szCs w:val="28"/>
          <w:lang w:val="uk-UA"/>
        </w:rPr>
        <w:tab/>
      </w:r>
    </w:p>
    <w:p w14:paraId="01290E38" w14:textId="126AEF14" w:rsidR="00105DDE" w:rsidRDefault="00105DDE" w:rsidP="00105DDE">
      <w:pPr>
        <w:spacing w:line="360" w:lineRule="auto"/>
        <w:jc w:val="both"/>
        <w:rPr>
          <w:rFonts w:ascii="Times New Roman" w:hAnsi="Times New Roman"/>
          <w:sz w:val="28"/>
          <w:szCs w:val="28"/>
          <w:lang w:val="uk-UA"/>
        </w:rPr>
      </w:pPr>
      <w:r w:rsidRPr="000F34A5">
        <w:rPr>
          <w:rFonts w:ascii="Times New Roman" w:hAnsi="Times New Roman"/>
          <w:sz w:val="28"/>
          <w:szCs w:val="28"/>
          <w:lang w:val="uk-UA"/>
        </w:rPr>
        <w:t xml:space="preserve"> </w:t>
      </w:r>
      <w:r w:rsidRPr="000F34A5">
        <w:rPr>
          <w:rFonts w:ascii="Times New Roman" w:hAnsi="Times New Roman"/>
          <w:sz w:val="28"/>
          <w:szCs w:val="28"/>
          <w:lang w:val="uk-UA"/>
        </w:rPr>
        <w:tab/>
        <w:t>IoT-пристрій</w:t>
      </w:r>
      <w:r w:rsidRPr="0065519C">
        <w:rPr>
          <w:rFonts w:ascii="Times New Roman" w:hAnsi="Times New Roman"/>
          <w:sz w:val="28"/>
          <w:szCs w:val="28"/>
          <w:lang w:val="uk-UA"/>
        </w:rPr>
        <w:t xml:space="preserve"> відповідальний за збір даних з датчика потоку води та їх передачу на сервер. Основою для IoT-пристрою є мікроконтролер ESP32, який забезпечує зв'язок з датчиком та сервером через Wi-Fi.</w:t>
      </w:r>
      <w:r w:rsidRPr="0065519C">
        <w:rPr>
          <w:lang w:val="uk-UA"/>
        </w:rPr>
        <w:t xml:space="preserve"> </w:t>
      </w:r>
      <w:r w:rsidRPr="0065519C">
        <w:rPr>
          <w:rFonts w:ascii="Times New Roman" w:hAnsi="Times New Roman"/>
          <w:sz w:val="28"/>
          <w:szCs w:val="28"/>
          <w:lang w:val="uk-UA"/>
        </w:rPr>
        <w:t>Основні компоненти IoT-пристрою:</w:t>
      </w:r>
    </w:p>
    <w:p w14:paraId="2B628E23" w14:textId="77777777" w:rsidR="000F34A5" w:rsidRPr="0065519C" w:rsidRDefault="000F34A5" w:rsidP="00105DDE">
      <w:pPr>
        <w:spacing w:line="360" w:lineRule="auto"/>
        <w:jc w:val="both"/>
        <w:rPr>
          <w:rFonts w:ascii="Times New Roman" w:hAnsi="Times New Roman"/>
          <w:sz w:val="28"/>
          <w:szCs w:val="28"/>
          <w:lang w:val="uk-UA"/>
        </w:rPr>
      </w:pPr>
    </w:p>
    <w:p w14:paraId="1F132D99" w14:textId="77777777" w:rsidR="00105DDE" w:rsidRPr="0065519C" w:rsidRDefault="00105DDE" w:rsidP="000F34A5">
      <w:pPr>
        <w:numPr>
          <w:ilvl w:val="0"/>
          <w:numId w:val="35"/>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lastRenderedPageBreak/>
        <w:t>Мікроконтролер</w:t>
      </w:r>
    </w:p>
    <w:p w14:paraId="3DC9035A" w14:textId="77777777" w:rsidR="00105DDE" w:rsidRPr="0065519C" w:rsidRDefault="00105DDE" w:rsidP="000F34A5">
      <w:p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Використовується ESP32, який забезпечує всі необхідні функції для збору даних та їх передачі. Ці мікроконтролери мають вбудований Wi-Fi модуль, що дозволяє підключитися до Інтернету і відправляти дані на сервер.</w:t>
      </w:r>
    </w:p>
    <w:p w14:paraId="63925E96" w14:textId="77777777" w:rsidR="00105DDE" w:rsidRPr="0065519C" w:rsidRDefault="00105DDE" w:rsidP="000F34A5">
      <w:pPr>
        <w:numPr>
          <w:ilvl w:val="0"/>
          <w:numId w:val="35"/>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Датчик потоку води</w:t>
      </w:r>
    </w:p>
    <w:p w14:paraId="01437C35" w14:textId="77777777" w:rsidR="00105DDE" w:rsidRPr="0065519C" w:rsidRDefault="00105DDE" w:rsidP="000F34A5">
      <w:p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Датчик підключається до мікроконтролера і вимірює кількість води, що проходить через трубопровід. Дані передаються на мікроконтролер у вигляді електричних імпульсів, які конвертуються у значення витрати води.</w:t>
      </w:r>
    </w:p>
    <w:p w14:paraId="1500BD52" w14:textId="77777777" w:rsidR="00105DDE" w:rsidRPr="0065519C" w:rsidRDefault="00105DDE" w:rsidP="000F34A5">
      <w:pPr>
        <w:numPr>
          <w:ilvl w:val="0"/>
          <w:numId w:val="35"/>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Програмна частина</w:t>
      </w:r>
    </w:p>
    <w:p w14:paraId="586BB1E1" w14:textId="77777777" w:rsidR="00105DDE" w:rsidRPr="0065519C" w:rsidRDefault="00105DDE" w:rsidP="000F34A5">
      <w:p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Програма, що працює на мікроконтролері, збирає дані з датчика, обчислює показники витрати води та відправляє їх на сервер через HTTP POST запит. Також можливе додавання функціональності для локального збереження даних у випадку втрати зв'язку з сервером.</w:t>
      </w:r>
    </w:p>
    <w:p w14:paraId="3693E7D5" w14:textId="77777777" w:rsidR="00105DDE" w:rsidRPr="0065519C" w:rsidRDefault="00105DDE" w:rsidP="000F34A5">
      <w:pPr>
        <w:numPr>
          <w:ilvl w:val="0"/>
          <w:numId w:val="35"/>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Живлення</w:t>
      </w:r>
    </w:p>
    <w:p w14:paraId="6331A580" w14:textId="77777777" w:rsidR="005B6821" w:rsidRPr="0065519C" w:rsidRDefault="00105DDE" w:rsidP="000F34A5">
      <w:pPr>
        <w:numPr>
          <w:ilvl w:val="0"/>
          <w:numId w:val="1"/>
        </w:numPr>
        <w:spacing w:after="0" w:line="360" w:lineRule="auto"/>
        <w:jc w:val="both"/>
        <w:rPr>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Пристрій потребує стабільного джерела живлення, наприклад, через адаптер або акумулятор. Це забезпечить безперервну роботу пристрою і передачу даних у режимі реального часу.</w:t>
      </w:r>
      <w:r w:rsidRPr="0065519C">
        <w:rPr>
          <w:lang w:val="uk-UA"/>
        </w:rPr>
        <w:t xml:space="preserve"> </w:t>
      </w:r>
    </w:p>
    <w:p w14:paraId="02A71883" w14:textId="46EF48BC" w:rsidR="007808A8" w:rsidRPr="0065519C" w:rsidRDefault="00A9097F" w:rsidP="007808A8">
      <w:pPr>
        <w:spacing w:line="360" w:lineRule="auto"/>
        <w:jc w:val="center"/>
        <w:rPr>
          <w:rFonts w:ascii="Times New Roman" w:hAnsi="Times New Roman"/>
          <w:sz w:val="28"/>
          <w:szCs w:val="28"/>
          <w:lang w:val="uk-UA"/>
        </w:rPr>
      </w:pPr>
      <w:r w:rsidRPr="0065519C">
        <w:rPr>
          <w:rFonts w:ascii="Times New Roman" w:hAnsi="Times New Roman"/>
          <w:noProof/>
          <w:sz w:val="28"/>
          <w:szCs w:val="28"/>
          <w:lang w:val="uk-UA"/>
        </w:rPr>
        <w:drawing>
          <wp:inline distT="0" distB="0" distL="0" distR="0" wp14:anchorId="6B2930ED" wp14:editId="09802DA9">
            <wp:extent cx="5356860" cy="3558664"/>
            <wp:effectExtent l="0" t="0" r="0" b="3810"/>
            <wp:docPr id="5" name="theimg"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080" cy="3563460"/>
                    </a:xfrm>
                    <a:prstGeom prst="rect">
                      <a:avLst/>
                    </a:prstGeom>
                    <a:noFill/>
                    <a:ln>
                      <a:noFill/>
                    </a:ln>
                  </pic:spPr>
                </pic:pic>
              </a:graphicData>
            </a:graphic>
          </wp:inline>
        </w:drawing>
      </w:r>
    </w:p>
    <w:p w14:paraId="5F641A7A" w14:textId="77777777" w:rsidR="007808A8" w:rsidRPr="0065519C" w:rsidRDefault="007808A8" w:rsidP="007808A8">
      <w:pPr>
        <w:spacing w:line="360" w:lineRule="auto"/>
        <w:jc w:val="center"/>
        <w:rPr>
          <w:rFonts w:ascii="Times New Roman" w:hAnsi="Times New Roman"/>
          <w:sz w:val="28"/>
          <w:szCs w:val="28"/>
          <w:lang w:val="uk-UA"/>
        </w:rPr>
      </w:pPr>
      <w:r w:rsidRPr="0065519C">
        <w:rPr>
          <w:rFonts w:ascii="Times New Roman" w:hAnsi="Times New Roman"/>
          <w:sz w:val="28"/>
          <w:szCs w:val="28"/>
          <w:lang w:val="uk-UA"/>
        </w:rPr>
        <w:t>Рисунок 3.1 –  UML-діаграма класів описує структуру системи</w:t>
      </w:r>
    </w:p>
    <w:p w14:paraId="1E589FB4" w14:textId="77777777" w:rsidR="00105DDE" w:rsidRPr="0065519C" w:rsidRDefault="00105DDE" w:rsidP="007808A8">
      <w:pPr>
        <w:spacing w:line="360" w:lineRule="auto"/>
        <w:jc w:val="both"/>
        <w:rPr>
          <w:lang w:val="uk-UA"/>
        </w:rPr>
      </w:pPr>
    </w:p>
    <w:p w14:paraId="48F37DA7" w14:textId="03865600" w:rsidR="007808A8" w:rsidRPr="000F34A5" w:rsidRDefault="00A9097F" w:rsidP="007808A8">
      <w:pPr>
        <w:spacing w:line="360" w:lineRule="auto"/>
        <w:jc w:val="both"/>
        <w:rPr>
          <w:rFonts w:ascii="Times New Roman" w:hAnsi="Times New Roman"/>
          <w:sz w:val="28"/>
          <w:szCs w:val="28"/>
          <w:lang w:val="uk-UA"/>
        </w:rPr>
      </w:pPr>
      <w:r w:rsidRPr="000F34A5">
        <w:rPr>
          <w:rFonts w:ascii="Times New Roman" w:hAnsi="Times New Roman"/>
          <w:noProof/>
          <w:sz w:val="28"/>
          <w:szCs w:val="28"/>
          <w:lang w:val="uk-UA"/>
        </w:rPr>
        <w:drawing>
          <wp:inline distT="0" distB="0" distL="0" distR="0" wp14:anchorId="2646DCD9" wp14:editId="384D2B63">
            <wp:extent cx="6385560" cy="6400800"/>
            <wp:effectExtent l="0" t="0" r="0" b="0"/>
            <wp:docPr id="6" name="theimg"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5560" cy="6400800"/>
                    </a:xfrm>
                    <a:prstGeom prst="rect">
                      <a:avLst/>
                    </a:prstGeom>
                    <a:noFill/>
                    <a:ln>
                      <a:noFill/>
                    </a:ln>
                  </pic:spPr>
                </pic:pic>
              </a:graphicData>
            </a:graphic>
          </wp:inline>
        </w:drawing>
      </w:r>
    </w:p>
    <w:p w14:paraId="32DA733F" w14:textId="0183FB1A" w:rsidR="000F34A5" w:rsidRPr="000F34A5" w:rsidRDefault="00C96010" w:rsidP="000F34A5">
      <w:pPr>
        <w:spacing w:after="0" w:line="360" w:lineRule="auto"/>
        <w:jc w:val="center"/>
        <w:rPr>
          <w:rFonts w:ascii="Times New Roman" w:hAnsi="Times New Roman"/>
          <w:sz w:val="28"/>
          <w:szCs w:val="28"/>
          <w:lang w:val="uk-UA"/>
        </w:rPr>
      </w:pPr>
      <w:r w:rsidRPr="000F34A5">
        <w:rPr>
          <w:rFonts w:ascii="Times New Roman" w:hAnsi="Times New Roman"/>
          <w:sz w:val="28"/>
          <w:szCs w:val="28"/>
          <w:lang w:val="uk-UA"/>
        </w:rPr>
        <w:t>Рисунок 3.2 –  UML-діаграма активності (послідовності)</w:t>
      </w:r>
    </w:p>
    <w:p w14:paraId="34825854" w14:textId="77777777" w:rsidR="000F34A5" w:rsidRDefault="000F34A5">
      <w:pPr>
        <w:suppressAutoHyphens w:val="0"/>
        <w:spacing w:after="0" w:line="240" w:lineRule="auto"/>
        <w:rPr>
          <w:rFonts w:ascii="Times New Roman" w:eastAsia="Times New Roman" w:hAnsi="Times New Roman"/>
          <w:iCs/>
          <w:sz w:val="28"/>
          <w:szCs w:val="28"/>
          <w:lang w:val="uk-UA"/>
        </w:rPr>
      </w:pPr>
      <w:r>
        <w:rPr>
          <w:rFonts w:ascii="Times New Roman" w:hAnsi="Times New Roman"/>
          <w:b/>
          <w:i/>
          <w:iCs/>
          <w:szCs w:val="28"/>
          <w:lang w:val="uk-UA"/>
        </w:rPr>
        <w:br w:type="page"/>
      </w:r>
    </w:p>
    <w:p w14:paraId="6D27803E" w14:textId="286D9420" w:rsidR="00760C09" w:rsidRPr="000F34A5" w:rsidRDefault="00760C09" w:rsidP="000F34A5">
      <w:pPr>
        <w:pStyle w:val="Heading2"/>
        <w:spacing w:before="0" w:after="0"/>
        <w:rPr>
          <w:rFonts w:ascii="Times New Roman" w:hAnsi="Times New Roman"/>
          <w:b w:val="0"/>
          <w:i w:val="0"/>
          <w:iCs/>
          <w:szCs w:val="28"/>
          <w:lang w:val="uk-UA"/>
        </w:rPr>
      </w:pPr>
      <w:bookmarkStart w:id="34" w:name="_Toc174656499"/>
      <w:r w:rsidRPr="000F34A5">
        <w:rPr>
          <w:rFonts w:ascii="Times New Roman" w:hAnsi="Times New Roman"/>
          <w:b w:val="0"/>
          <w:i w:val="0"/>
          <w:iCs/>
          <w:szCs w:val="28"/>
          <w:lang w:val="uk-UA"/>
        </w:rPr>
        <w:lastRenderedPageBreak/>
        <w:t>3.3 Проектування клієнтської частини проекту</w:t>
      </w:r>
      <w:bookmarkEnd w:id="34"/>
      <w:r w:rsidRPr="000F34A5">
        <w:rPr>
          <w:rFonts w:ascii="Times New Roman" w:hAnsi="Times New Roman"/>
          <w:b w:val="0"/>
          <w:i w:val="0"/>
          <w:iCs/>
          <w:szCs w:val="28"/>
          <w:lang w:val="uk-UA"/>
        </w:rPr>
        <w:tab/>
      </w:r>
    </w:p>
    <w:p w14:paraId="0ED8608D" w14:textId="4F0D2CF0" w:rsidR="000F34A5" w:rsidRPr="000F34A5" w:rsidRDefault="000F34A5" w:rsidP="000F34A5">
      <w:pPr>
        <w:spacing w:after="0"/>
        <w:rPr>
          <w:rFonts w:ascii="Times New Roman" w:hAnsi="Times New Roman"/>
          <w:sz w:val="28"/>
          <w:szCs w:val="28"/>
          <w:lang w:val="uk-UA"/>
        </w:rPr>
      </w:pPr>
    </w:p>
    <w:p w14:paraId="4781E24E" w14:textId="77777777" w:rsidR="000F34A5" w:rsidRPr="000F34A5" w:rsidRDefault="000F34A5" w:rsidP="000F34A5">
      <w:pPr>
        <w:spacing w:after="0"/>
        <w:rPr>
          <w:rFonts w:ascii="Times New Roman" w:hAnsi="Times New Roman"/>
          <w:sz w:val="28"/>
          <w:szCs w:val="28"/>
          <w:lang w:val="uk-UA"/>
        </w:rPr>
      </w:pPr>
    </w:p>
    <w:p w14:paraId="1F6FC0D6" w14:textId="77777777" w:rsidR="00760C09" w:rsidRPr="0065519C" w:rsidRDefault="00105DDE" w:rsidP="000F34A5">
      <w:pPr>
        <w:spacing w:after="0" w:line="360" w:lineRule="auto"/>
        <w:jc w:val="both"/>
        <w:rPr>
          <w:rFonts w:ascii="Times New Roman" w:hAnsi="Times New Roman"/>
          <w:sz w:val="28"/>
          <w:szCs w:val="28"/>
          <w:lang w:val="uk-UA"/>
        </w:rPr>
      </w:pPr>
      <w:r w:rsidRPr="000F34A5">
        <w:rPr>
          <w:rFonts w:ascii="Times New Roman" w:hAnsi="Times New Roman"/>
          <w:sz w:val="28"/>
          <w:szCs w:val="28"/>
          <w:lang w:val="uk-UA"/>
        </w:rPr>
        <w:t xml:space="preserve"> </w:t>
      </w:r>
      <w:r w:rsidRPr="000F34A5">
        <w:rPr>
          <w:rFonts w:ascii="Times New Roman" w:hAnsi="Times New Roman"/>
          <w:sz w:val="28"/>
          <w:szCs w:val="28"/>
          <w:lang w:val="uk-UA"/>
        </w:rPr>
        <w:tab/>
        <w:t>Клієнтська частина проекту включає веб-інтерфейс, який дозволяє користувачам взаємодіяти</w:t>
      </w:r>
      <w:r w:rsidRPr="0065519C">
        <w:rPr>
          <w:rFonts w:ascii="Times New Roman" w:hAnsi="Times New Roman"/>
          <w:sz w:val="28"/>
          <w:szCs w:val="28"/>
          <w:lang w:val="uk-UA"/>
        </w:rPr>
        <w:t xml:space="preserve"> із системою, переглядати дані про витрати води, налаштовувати сповіщення та інші параметри.</w:t>
      </w:r>
      <w:r w:rsidR="003A7B9E" w:rsidRPr="0065519C">
        <w:rPr>
          <w:lang w:val="uk-UA"/>
        </w:rPr>
        <w:t xml:space="preserve"> </w:t>
      </w:r>
      <w:r w:rsidR="003A7B9E" w:rsidRPr="0065519C">
        <w:rPr>
          <w:rFonts w:ascii="Times New Roman" w:hAnsi="Times New Roman"/>
          <w:sz w:val="28"/>
          <w:szCs w:val="28"/>
          <w:lang w:val="uk-UA"/>
        </w:rPr>
        <w:t>Основні компоненти клієнтської частини:</w:t>
      </w:r>
      <w:r w:rsidR="003A7B9E" w:rsidRPr="0065519C">
        <w:rPr>
          <w:lang w:val="uk-UA"/>
        </w:rPr>
        <w:t xml:space="preserve"> </w:t>
      </w:r>
    </w:p>
    <w:p w14:paraId="1D45A464" w14:textId="77777777" w:rsidR="003A7B9E" w:rsidRPr="0065519C" w:rsidRDefault="003A7B9E" w:rsidP="00F30D4F">
      <w:pPr>
        <w:numPr>
          <w:ilvl w:val="0"/>
          <w:numId w:val="36"/>
        </w:numPr>
        <w:tabs>
          <w:tab w:val="left" w:pos="1134"/>
        </w:tabs>
        <w:spacing w:after="0" w:line="360" w:lineRule="auto"/>
        <w:ind w:left="0" w:firstLine="851"/>
        <w:jc w:val="both"/>
        <w:rPr>
          <w:rFonts w:ascii="Times New Roman" w:hAnsi="Times New Roman"/>
          <w:sz w:val="28"/>
          <w:szCs w:val="28"/>
          <w:lang w:val="uk-UA"/>
        </w:rPr>
      </w:pPr>
      <w:r w:rsidRPr="0065519C">
        <w:rPr>
          <w:rFonts w:ascii="Times New Roman" w:hAnsi="Times New Roman"/>
          <w:sz w:val="28"/>
          <w:szCs w:val="28"/>
          <w:lang w:val="uk-UA"/>
        </w:rPr>
        <w:t>Веб-інтерфейс. Веб-інтерфейс розробляється з використанням фреймворку Next.js, React і Tailwind CSS. Він включає такі сторінки:</w:t>
      </w:r>
    </w:p>
    <w:p w14:paraId="13C05138" w14:textId="25D20CA1" w:rsidR="003A7B9E" w:rsidRPr="0065519C" w:rsidRDefault="003A7B9E" w:rsidP="00613590">
      <w:pPr>
        <w:numPr>
          <w:ilvl w:val="0"/>
          <w:numId w:val="39"/>
        </w:numPr>
        <w:tabs>
          <w:tab w:val="left" w:pos="1418"/>
        </w:tabs>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Головна сторінка. Відображає основну інформацію про витрати води у вигляді графіків та таблиць</w:t>
      </w:r>
      <w:r w:rsidR="00F30D4F">
        <w:rPr>
          <w:rFonts w:ascii="Times New Roman" w:hAnsi="Times New Roman"/>
          <w:sz w:val="28"/>
          <w:szCs w:val="28"/>
          <w:lang w:val="en-US"/>
        </w:rPr>
        <w:t>;</w:t>
      </w:r>
    </w:p>
    <w:p w14:paraId="53F8905C" w14:textId="2969745C" w:rsidR="003A7B9E" w:rsidRPr="0065519C" w:rsidRDefault="003A7B9E" w:rsidP="00613590">
      <w:pPr>
        <w:numPr>
          <w:ilvl w:val="0"/>
          <w:numId w:val="39"/>
        </w:numPr>
        <w:tabs>
          <w:tab w:val="left" w:pos="1418"/>
        </w:tabs>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Налаштування. Дає можливість налаштувати параметри пристрою, наприклад, межі витрати води для сповіщень</w:t>
      </w:r>
      <w:r w:rsidR="00F30D4F">
        <w:rPr>
          <w:rFonts w:ascii="Times New Roman" w:hAnsi="Times New Roman"/>
          <w:sz w:val="28"/>
          <w:szCs w:val="28"/>
          <w:lang w:val="en-US"/>
        </w:rPr>
        <w:t>;</w:t>
      </w:r>
    </w:p>
    <w:p w14:paraId="01C6EA0D" w14:textId="4DA1ADDC" w:rsidR="003A7B9E" w:rsidRPr="0065519C" w:rsidRDefault="003A7B9E" w:rsidP="00613590">
      <w:pPr>
        <w:numPr>
          <w:ilvl w:val="0"/>
          <w:numId w:val="39"/>
        </w:numPr>
        <w:tabs>
          <w:tab w:val="left" w:pos="1418"/>
        </w:tabs>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Історія. Містить історичні дані про споживання води, які можна переглянути за обраний період</w:t>
      </w:r>
      <w:r w:rsidR="00F30D4F">
        <w:rPr>
          <w:rFonts w:ascii="Times New Roman" w:hAnsi="Times New Roman"/>
          <w:sz w:val="28"/>
          <w:szCs w:val="28"/>
          <w:lang w:val="en-US"/>
        </w:rPr>
        <w:t>.</w:t>
      </w:r>
    </w:p>
    <w:p w14:paraId="470D92EB" w14:textId="77777777" w:rsidR="003A7B9E" w:rsidRPr="0065519C" w:rsidRDefault="003A7B9E" w:rsidP="00F30D4F">
      <w:pPr>
        <w:numPr>
          <w:ilvl w:val="0"/>
          <w:numId w:val="36"/>
        </w:numPr>
        <w:tabs>
          <w:tab w:val="left" w:pos="1134"/>
        </w:tabs>
        <w:spacing w:after="0" w:line="360" w:lineRule="auto"/>
        <w:ind w:left="0" w:firstLine="851"/>
        <w:jc w:val="both"/>
        <w:rPr>
          <w:rFonts w:ascii="Times New Roman" w:hAnsi="Times New Roman"/>
          <w:sz w:val="28"/>
          <w:szCs w:val="28"/>
          <w:lang w:val="uk-UA"/>
        </w:rPr>
      </w:pPr>
      <w:r w:rsidRPr="0065519C">
        <w:rPr>
          <w:rFonts w:ascii="Times New Roman" w:hAnsi="Times New Roman"/>
          <w:sz w:val="28"/>
          <w:szCs w:val="28"/>
          <w:lang w:val="uk-UA"/>
        </w:rPr>
        <w:t>Мобільний додаток (опціонально)</w:t>
      </w:r>
      <w:r w:rsidR="000018C2" w:rsidRPr="0065519C">
        <w:rPr>
          <w:rFonts w:ascii="Times New Roman" w:hAnsi="Times New Roman"/>
          <w:sz w:val="28"/>
          <w:szCs w:val="28"/>
          <w:lang w:val="uk-UA"/>
        </w:rPr>
        <w:t xml:space="preserve"> у v. 2.0</w:t>
      </w:r>
      <w:r w:rsidRPr="0065519C">
        <w:rPr>
          <w:rFonts w:ascii="Times New Roman" w:hAnsi="Times New Roman"/>
          <w:sz w:val="28"/>
          <w:szCs w:val="28"/>
          <w:lang w:val="uk-UA"/>
        </w:rPr>
        <w:t>. Для зручності користувачів може бути розроблений мобільний додаток на базі Android, який дозволяє отримувати сповіщення та переглядати дані в реальному часі. Додаток може бути розроблений у Android Studio з використанням Java або Kotlin.</w:t>
      </w:r>
    </w:p>
    <w:p w14:paraId="6ECA22ED" w14:textId="77777777" w:rsidR="003A7B9E" w:rsidRPr="0065519C" w:rsidRDefault="003A7B9E" w:rsidP="00F30D4F">
      <w:pPr>
        <w:numPr>
          <w:ilvl w:val="0"/>
          <w:numId w:val="36"/>
        </w:numPr>
        <w:tabs>
          <w:tab w:val="left" w:pos="1134"/>
        </w:tabs>
        <w:spacing w:after="0" w:line="360" w:lineRule="auto"/>
        <w:ind w:left="0" w:firstLine="851"/>
        <w:jc w:val="both"/>
        <w:rPr>
          <w:rFonts w:ascii="Times New Roman" w:hAnsi="Times New Roman"/>
          <w:sz w:val="28"/>
          <w:szCs w:val="28"/>
          <w:lang w:val="uk-UA"/>
        </w:rPr>
      </w:pPr>
      <w:r w:rsidRPr="0065519C">
        <w:rPr>
          <w:rFonts w:ascii="Times New Roman" w:hAnsi="Times New Roman"/>
          <w:sz w:val="28"/>
          <w:szCs w:val="28"/>
          <w:lang w:val="uk-UA"/>
        </w:rPr>
        <w:t>Адаптивний дизайн</w:t>
      </w:r>
    </w:p>
    <w:p w14:paraId="5BAAE1F8" w14:textId="77777777" w:rsidR="003A7B9E" w:rsidRPr="0065519C" w:rsidRDefault="003A7B9E" w:rsidP="00F30D4F">
      <w:pPr>
        <w:tabs>
          <w:tab w:val="left" w:pos="1134"/>
        </w:tabs>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Веб-інтерфейс має бути адаптивним, щоб користувачі могли зручно працювати з системою як на комп'ютерах, так і на мобільних пристроях. Використання Tailwind CSS дозволяє легко налаштувати інтерфейс під різні розміри екрану.</w:t>
      </w:r>
    </w:p>
    <w:p w14:paraId="45ABDB4F" w14:textId="77777777" w:rsidR="003A7B9E" w:rsidRPr="0065519C" w:rsidRDefault="003A7B9E" w:rsidP="00F30D4F">
      <w:pPr>
        <w:numPr>
          <w:ilvl w:val="0"/>
          <w:numId w:val="36"/>
        </w:numPr>
        <w:tabs>
          <w:tab w:val="left" w:pos="1134"/>
        </w:tabs>
        <w:spacing w:after="0" w:line="360" w:lineRule="auto"/>
        <w:ind w:left="0" w:firstLine="851"/>
        <w:jc w:val="both"/>
        <w:rPr>
          <w:rFonts w:ascii="Times New Roman" w:hAnsi="Times New Roman"/>
          <w:sz w:val="28"/>
          <w:szCs w:val="28"/>
          <w:lang w:val="uk-UA"/>
        </w:rPr>
      </w:pPr>
      <w:r w:rsidRPr="0065519C">
        <w:rPr>
          <w:rFonts w:ascii="Times New Roman" w:hAnsi="Times New Roman"/>
          <w:sz w:val="28"/>
          <w:szCs w:val="28"/>
          <w:lang w:val="uk-UA"/>
        </w:rPr>
        <w:t>Інтеграція з API</w:t>
      </w:r>
    </w:p>
    <w:p w14:paraId="6D0934F9" w14:textId="77777777" w:rsidR="003A7B9E" w:rsidRPr="0065519C" w:rsidRDefault="003A7B9E" w:rsidP="00F30D4F">
      <w:pPr>
        <w:tabs>
          <w:tab w:val="left" w:pos="1134"/>
        </w:tabs>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Клієнтська частина активно використовує API серверної частини для отримання актуальних даних. Це включає динамічне завантаження графіків, таблиць і сповіщень на основі отриманих від сервера даних.</w:t>
      </w:r>
    </w:p>
    <w:p w14:paraId="2941DC30" w14:textId="5EA8D9E7" w:rsidR="00F30D4F" w:rsidRDefault="00F30D4F" w:rsidP="00F30D4F">
      <w:pPr>
        <w:tabs>
          <w:tab w:val="left" w:pos="1134"/>
        </w:tabs>
        <w:spacing w:line="360" w:lineRule="auto"/>
        <w:ind w:left="851"/>
        <w:jc w:val="both"/>
        <w:rPr>
          <w:rFonts w:ascii="Times New Roman" w:hAnsi="Times New Roman"/>
          <w:sz w:val="28"/>
          <w:szCs w:val="28"/>
          <w:lang w:val="uk-UA"/>
        </w:rPr>
      </w:pPr>
    </w:p>
    <w:p w14:paraId="0EBC632A" w14:textId="77777777" w:rsidR="00F30D4F" w:rsidRDefault="00F30D4F" w:rsidP="00F30D4F">
      <w:pPr>
        <w:tabs>
          <w:tab w:val="left" w:pos="1134"/>
        </w:tabs>
        <w:spacing w:line="360" w:lineRule="auto"/>
        <w:ind w:left="851"/>
        <w:jc w:val="both"/>
        <w:rPr>
          <w:rFonts w:ascii="Times New Roman" w:hAnsi="Times New Roman"/>
          <w:sz w:val="28"/>
          <w:szCs w:val="28"/>
          <w:lang w:val="uk-UA"/>
        </w:rPr>
      </w:pPr>
    </w:p>
    <w:p w14:paraId="1542150B" w14:textId="679DBBFE" w:rsidR="003A7B9E" w:rsidRPr="0065519C" w:rsidRDefault="003A7B9E" w:rsidP="00F30D4F">
      <w:pPr>
        <w:numPr>
          <w:ilvl w:val="0"/>
          <w:numId w:val="36"/>
        </w:numPr>
        <w:tabs>
          <w:tab w:val="left" w:pos="1134"/>
        </w:tabs>
        <w:spacing w:after="0" w:line="360" w:lineRule="auto"/>
        <w:ind w:left="0" w:firstLine="851"/>
        <w:jc w:val="both"/>
        <w:rPr>
          <w:rFonts w:ascii="Times New Roman" w:hAnsi="Times New Roman"/>
          <w:sz w:val="28"/>
          <w:szCs w:val="28"/>
          <w:lang w:val="uk-UA"/>
        </w:rPr>
      </w:pPr>
      <w:r w:rsidRPr="0065519C">
        <w:rPr>
          <w:rFonts w:ascii="Times New Roman" w:hAnsi="Times New Roman"/>
          <w:sz w:val="28"/>
          <w:szCs w:val="28"/>
          <w:lang w:val="uk-UA"/>
        </w:rPr>
        <w:lastRenderedPageBreak/>
        <w:t>Тестування та налагодження</w:t>
      </w:r>
    </w:p>
    <w:p w14:paraId="232DFFB8" w14:textId="77777777" w:rsidR="003A7B9E" w:rsidRPr="0065519C" w:rsidRDefault="003A7B9E" w:rsidP="00F30D4F">
      <w:pPr>
        <w:tabs>
          <w:tab w:val="left" w:pos="1134"/>
        </w:tabs>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Клієнтська частина підлягає ретельному тестуванню для забезпечення стабільної роботи на різних платформах та браузерах. Це включає функціональні та юзабіліті-тести, що гарантують відповідність інтерфейсу потребам користувачів.</w:t>
      </w:r>
    </w:p>
    <w:p w14:paraId="36B7FC94" w14:textId="77777777" w:rsidR="001342A4" w:rsidRPr="0065519C" w:rsidRDefault="003A7B9E" w:rsidP="00F30D4F">
      <w:pPr>
        <w:tabs>
          <w:tab w:val="left" w:pos="1134"/>
        </w:tabs>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 xml:space="preserve"> </w:t>
      </w:r>
      <w:r w:rsidRPr="0065519C">
        <w:rPr>
          <w:rFonts w:ascii="Times New Roman" w:hAnsi="Times New Roman"/>
          <w:sz w:val="28"/>
          <w:szCs w:val="28"/>
          <w:lang w:val="uk-UA"/>
        </w:rPr>
        <w:tab/>
        <w:t>Детальне проектування забезпечує інтеграцію всіх компонентів системи для досягнення високої функціональності, надійності та зручності використання.</w:t>
      </w:r>
    </w:p>
    <w:p w14:paraId="4B617F39" w14:textId="77777777" w:rsidR="000018C2" w:rsidRPr="0065519C" w:rsidRDefault="000018C2" w:rsidP="003A7B9E">
      <w:pPr>
        <w:tabs>
          <w:tab w:val="left" w:pos="1134"/>
        </w:tabs>
        <w:spacing w:line="360" w:lineRule="auto"/>
        <w:jc w:val="both"/>
        <w:rPr>
          <w:rFonts w:ascii="Times New Roman" w:hAnsi="Times New Roman"/>
          <w:sz w:val="28"/>
          <w:szCs w:val="28"/>
          <w:lang w:val="uk-UA"/>
        </w:rPr>
      </w:pPr>
    </w:p>
    <w:p w14:paraId="765A9627" w14:textId="5A933C6E" w:rsidR="001342A4" w:rsidRPr="0065519C" w:rsidRDefault="00A9097F" w:rsidP="00760C09">
      <w:pPr>
        <w:rPr>
          <w:lang w:val="uk-UA"/>
        </w:rPr>
      </w:pPr>
      <w:r w:rsidRPr="0065519C">
        <w:rPr>
          <w:noProof/>
          <w:lang w:val="uk-UA"/>
        </w:rPr>
        <w:drawing>
          <wp:inline distT="0" distB="0" distL="0" distR="0" wp14:anchorId="07934847" wp14:editId="6D25B4BA">
            <wp:extent cx="6118860" cy="285750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2857500"/>
                    </a:xfrm>
                    <a:prstGeom prst="rect">
                      <a:avLst/>
                    </a:prstGeom>
                    <a:noFill/>
                    <a:ln>
                      <a:noFill/>
                    </a:ln>
                  </pic:spPr>
                </pic:pic>
              </a:graphicData>
            </a:graphic>
          </wp:inline>
        </w:drawing>
      </w:r>
    </w:p>
    <w:p w14:paraId="2A3B308D" w14:textId="6D6E6B8F" w:rsidR="00760C09" w:rsidRPr="00F30D4F" w:rsidRDefault="000018C2" w:rsidP="00F30D4F">
      <w:pPr>
        <w:spacing w:line="360" w:lineRule="auto"/>
        <w:jc w:val="center"/>
        <w:rPr>
          <w:rFonts w:ascii="Times New Roman" w:hAnsi="Times New Roman"/>
          <w:sz w:val="28"/>
          <w:szCs w:val="28"/>
          <w:lang w:val="uk-UA"/>
        </w:rPr>
      </w:pPr>
      <w:r w:rsidRPr="0065519C">
        <w:rPr>
          <w:rFonts w:ascii="Times New Roman" w:hAnsi="Times New Roman"/>
          <w:sz w:val="28"/>
          <w:szCs w:val="28"/>
          <w:lang w:val="uk-UA"/>
        </w:rPr>
        <w:t xml:space="preserve">Рисунок 3.3 –  </w:t>
      </w:r>
      <w:r w:rsidR="00F30D4F">
        <w:rPr>
          <w:rFonts w:ascii="Times New Roman" w:hAnsi="Times New Roman"/>
          <w:sz w:val="28"/>
          <w:szCs w:val="28"/>
          <w:lang w:val="uk-UA"/>
        </w:rPr>
        <w:t>Г</w:t>
      </w:r>
      <w:r w:rsidRPr="0065519C">
        <w:rPr>
          <w:rFonts w:ascii="Times New Roman" w:hAnsi="Times New Roman"/>
          <w:sz w:val="28"/>
          <w:szCs w:val="28"/>
          <w:lang w:val="uk-UA"/>
        </w:rPr>
        <w:t>оловне меню клієнтської частини</w:t>
      </w:r>
    </w:p>
    <w:p w14:paraId="57B68D0E" w14:textId="77777777" w:rsidR="00F30D4F" w:rsidRDefault="00F30D4F">
      <w:pPr>
        <w:suppressAutoHyphens w:val="0"/>
        <w:spacing w:after="0" w:line="240" w:lineRule="auto"/>
        <w:rPr>
          <w:rFonts w:ascii="Times New Roman" w:eastAsia="Times New Roman" w:hAnsi="Times New Roman"/>
          <w:b/>
          <w:bCs/>
          <w:kern w:val="2"/>
          <w:sz w:val="28"/>
          <w:szCs w:val="28"/>
          <w:lang w:val="uk-UA"/>
        </w:rPr>
      </w:pPr>
      <w:r>
        <w:rPr>
          <w:bCs/>
          <w:szCs w:val="28"/>
          <w:lang w:val="uk-UA"/>
        </w:rPr>
        <w:br w:type="page"/>
      </w:r>
    </w:p>
    <w:p w14:paraId="3BC268E4" w14:textId="50B9C3A1" w:rsidR="00760C09" w:rsidRPr="00F30D4F" w:rsidRDefault="00760C09" w:rsidP="00F30D4F">
      <w:pPr>
        <w:pStyle w:val="Heading1"/>
        <w:spacing w:before="0" w:after="0" w:line="360" w:lineRule="auto"/>
        <w:jc w:val="center"/>
        <w:rPr>
          <w:b w:val="0"/>
          <w:szCs w:val="28"/>
          <w:lang w:val="uk-UA"/>
        </w:rPr>
      </w:pPr>
      <w:bookmarkStart w:id="35" w:name="_Toc174656500"/>
      <w:r w:rsidRPr="00F30D4F">
        <w:rPr>
          <w:b w:val="0"/>
          <w:szCs w:val="28"/>
          <w:lang w:val="uk-UA"/>
        </w:rPr>
        <w:lastRenderedPageBreak/>
        <w:t>4. СТРУКТУРА БАЗИ ДАНИХ</w:t>
      </w:r>
      <w:bookmarkEnd w:id="35"/>
      <w:r w:rsidRPr="00F30D4F">
        <w:rPr>
          <w:b w:val="0"/>
          <w:szCs w:val="28"/>
          <w:lang w:val="uk-UA"/>
        </w:rPr>
        <w:tab/>
      </w:r>
    </w:p>
    <w:p w14:paraId="2C3EBA3C" w14:textId="2CC9FACB" w:rsidR="00760C09" w:rsidRDefault="00760C09" w:rsidP="00F30D4F">
      <w:pPr>
        <w:spacing w:after="0" w:line="360" w:lineRule="auto"/>
        <w:rPr>
          <w:bCs/>
          <w:sz w:val="28"/>
          <w:szCs w:val="28"/>
          <w:lang w:val="uk-UA"/>
        </w:rPr>
      </w:pPr>
    </w:p>
    <w:p w14:paraId="5BA6FA5D" w14:textId="77777777" w:rsidR="00F30D4F" w:rsidRPr="00F30D4F" w:rsidRDefault="00F30D4F" w:rsidP="00F30D4F">
      <w:pPr>
        <w:spacing w:after="0" w:line="360" w:lineRule="auto"/>
        <w:rPr>
          <w:rFonts w:ascii="Times New Roman" w:hAnsi="Times New Roman"/>
          <w:sz w:val="28"/>
          <w:szCs w:val="28"/>
          <w:lang w:val="uk-UA"/>
        </w:rPr>
      </w:pPr>
    </w:p>
    <w:p w14:paraId="7D7B6D9B" w14:textId="2FDF999A" w:rsidR="00760C09" w:rsidRPr="00F30D4F" w:rsidRDefault="00760C09" w:rsidP="00F30D4F">
      <w:pPr>
        <w:pStyle w:val="Heading2"/>
        <w:spacing w:before="0" w:after="0"/>
        <w:rPr>
          <w:rFonts w:ascii="Times New Roman" w:hAnsi="Times New Roman"/>
          <w:b w:val="0"/>
          <w:i w:val="0"/>
          <w:iCs/>
          <w:szCs w:val="28"/>
          <w:lang w:val="uk-UA"/>
        </w:rPr>
      </w:pPr>
      <w:r w:rsidRPr="00F30D4F">
        <w:rPr>
          <w:rFonts w:ascii="Times New Roman" w:hAnsi="Times New Roman"/>
          <w:b w:val="0"/>
          <w:i w:val="0"/>
          <w:iCs/>
          <w:szCs w:val="28"/>
          <w:lang w:val="uk-UA"/>
        </w:rPr>
        <w:t xml:space="preserve">  </w:t>
      </w:r>
      <w:bookmarkStart w:id="36" w:name="_Toc174656501"/>
      <w:r w:rsidRPr="00F30D4F">
        <w:rPr>
          <w:rFonts w:ascii="Times New Roman" w:hAnsi="Times New Roman"/>
          <w:b w:val="0"/>
          <w:i w:val="0"/>
          <w:iCs/>
          <w:szCs w:val="28"/>
          <w:lang w:val="uk-UA"/>
        </w:rPr>
        <w:t>4.1 Побудова ER-діаграми</w:t>
      </w:r>
      <w:bookmarkEnd w:id="36"/>
      <w:r w:rsidRPr="00F30D4F">
        <w:rPr>
          <w:rFonts w:ascii="Times New Roman" w:hAnsi="Times New Roman"/>
          <w:b w:val="0"/>
          <w:i w:val="0"/>
          <w:iCs/>
          <w:szCs w:val="28"/>
          <w:lang w:val="uk-UA"/>
        </w:rPr>
        <w:tab/>
      </w:r>
    </w:p>
    <w:p w14:paraId="30147E4A" w14:textId="1D3DB274" w:rsidR="00F30D4F" w:rsidRPr="00F30D4F" w:rsidRDefault="00F30D4F" w:rsidP="00F30D4F">
      <w:pPr>
        <w:spacing w:after="0" w:line="360" w:lineRule="auto"/>
        <w:rPr>
          <w:rFonts w:ascii="Times New Roman" w:hAnsi="Times New Roman"/>
          <w:sz w:val="28"/>
          <w:szCs w:val="28"/>
          <w:lang w:val="uk-UA"/>
        </w:rPr>
      </w:pPr>
    </w:p>
    <w:p w14:paraId="62F3D040" w14:textId="77777777" w:rsidR="00F30D4F" w:rsidRPr="00F30D4F" w:rsidRDefault="00F30D4F" w:rsidP="00F30D4F">
      <w:pPr>
        <w:spacing w:after="0" w:line="360" w:lineRule="auto"/>
        <w:rPr>
          <w:rFonts w:ascii="Times New Roman" w:hAnsi="Times New Roman"/>
          <w:sz w:val="28"/>
          <w:szCs w:val="28"/>
          <w:lang w:val="uk-UA"/>
        </w:rPr>
      </w:pPr>
    </w:p>
    <w:p w14:paraId="0328BD09" w14:textId="013F2115" w:rsidR="007808A8" w:rsidRDefault="007808A8" w:rsidP="00F30D4F">
      <w:pPr>
        <w:spacing w:after="0" w:line="360" w:lineRule="auto"/>
        <w:jc w:val="both"/>
        <w:rPr>
          <w:rFonts w:ascii="Times New Roman" w:hAnsi="Times New Roman"/>
          <w:sz w:val="28"/>
          <w:szCs w:val="28"/>
          <w:lang w:val="uk-UA"/>
        </w:rPr>
      </w:pPr>
      <w:r w:rsidRPr="00F30D4F">
        <w:rPr>
          <w:rFonts w:ascii="Times New Roman" w:hAnsi="Times New Roman"/>
          <w:sz w:val="28"/>
          <w:szCs w:val="28"/>
          <w:lang w:val="uk-UA"/>
        </w:rPr>
        <w:t xml:space="preserve"> </w:t>
      </w:r>
      <w:r w:rsidRPr="00F30D4F">
        <w:rPr>
          <w:rFonts w:ascii="Times New Roman" w:hAnsi="Times New Roman"/>
          <w:sz w:val="28"/>
          <w:szCs w:val="28"/>
          <w:lang w:val="uk-UA"/>
        </w:rPr>
        <w:tab/>
      </w:r>
      <w:r w:rsidR="00ED41F8" w:rsidRPr="00F30D4F">
        <w:rPr>
          <w:rFonts w:ascii="Times New Roman" w:hAnsi="Times New Roman"/>
          <w:sz w:val="28"/>
          <w:szCs w:val="28"/>
          <w:lang w:val="uk-UA"/>
        </w:rPr>
        <w:t>ER-діаграма (Entity-Relationship) ілюструє сутності в базі даних, їх атрибути та взаємозв'язки між ними. Для системи</w:t>
      </w:r>
      <w:r w:rsidR="00ED41F8" w:rsidRPr="0065519C">
        <w:rPr>
          <w:rFonts w:ascii="Times New Roman" w:hAnsi="Times New Roman"/>
          <w:sz w:val="28"/>
          <w:szCs w:val="28"/>
          <w:lang w:val="uk-UA"/>
        </w:rPr>
        <w:t xml:space="preserve"> моніторингу водопостачання ER-діаграма включає дві основні сутності: IoTDevice і DataRecord. </w:t>
      </w:r>
    </w:p>
    <w:p w14:paraId="6DE4CD8F" w14:textId="77777777" w:rsidR="00F30D4F" w:rsidRPr="0065519C" w:rsidRDefault="00F30D4F" w:rsidP="00F30D4F">
      <w:pPr>
        <w:spacing w:after="0" w:line="360" w:lineRule="auto"/>
        <w:jc w:val="both"/>
        <w:rPr>
          <w:rFonts w:ascii="Times New Roman" w:hAnsi="Times New Roman"/>
          <w:sz w:val="28"/>
          <w:szCs w:val="28"/>
          <w:lang w:val="uk-UA"/>
        </w:rPr>
      </w:pPr>
    </w:p>
    <w:p w14:paraId="4CE8C122" w14:textId="0F211FD4" w:rsidR="00C307A3" w:rsidRPr="00EA25EA" w:rsidRDefault="00A9097F" w:rsidP="00EA25EA">
      <w:pPr>
        <w:spacing w:after="0" w:line="360" w:lineRule="auto"/>
        <w:jc w:val="center"/>
        <w:rPr>
          <w:sz w:val="28"/>
          <w:szCs w:val="28"/>
          <w:lang w:val="uk-UA"/>
        </w:rPr>
      </w:pPr>
      <w:r w:rsidRPr="00EA25EA">
        <w:rPr>
          <w:noProof/>
          <w:sz w:val="28"/>
          <w:szCs w:val="28"/>
          <w:lang w:val="uk-UA"/>
        </w:rPr>
        <mc:AlternateContent>
          <mc:Choice Requires="wps">
            <w:drawing>
              <wp:inline distT="0" distB="0" distL="0" distR="0" wp14:anchorId="38487E4C" wp14:editId="689AA10B">
                <wp:extent cx="304800" cy="304800"/>
                <wp:effectExtent l="0" t="0" r="0" b="0"/>
                <wp:docPr id="1" name="theimg" descr="PlantUM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17794" id="theimg" o:spid="_x0000_s1026" alt="PlantUML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ri8E/YBAADYAwAADgAAAAAAAAAAAAAAAAAuAgAAZHJzL2Uy&#10;b0RvYy54bWxQSwECLQAUAAYACAAAACEATKDpLNgAAAADAQAADwAAAAAAAAAAAAAAAABQBAAAZHJz&#10;L2Rvd25yZXYueG1sUEsFBgAAAAAEAAQA8wAAAFUFAAAAAA==&#10;" filled="f" stroked="f">
                <o:lock v:ext="edit" aspectratio="t"/>
                <w10:anchorlock/>
              </v:rect>
            </w:pict>
          </mc:Fallback>
        </mc:AlternateContent>
      </w:r>
      <w:r w:rsidR="00936DA7" w:rsidRPr="00EA25EA">
        <w:rPr>
          <w:sz w:val="28"/>
          <w:szCs w:val="28"/>
          <w:lang w:val="uk-UA"/>
        </w:rPr>
        <w:t xml:space="preserve"> </w:t>
      </w:r>
      <w:r w:rsidRPr="00EA25EA">
        <w:rPr>
          <w:noProof/>
          <w:sz w:val="28"/>
          <w:szCs w:val="28"/>
          <w:lang w:val="uk-UA"/>
        </w:rPr>
        <w:drawing>
          <wp:inline distT="0" distB="0" distL="0" distR="0" wp14:anchorId="5021ED6B" wp14:editId="5EB0CEC7">
            <wp:extent cx="2202180" cy="2857500"/>
            <wp:effectExtent l="0" t="0" r="0" b="0"/>
            <wp:docPr id="9" name="theimg"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180" cy="2857500"/>
                    </a:xfrm>
                    <a:prstGeom prst="rect">
                      <a:avLst/>
                    </a:prstGeom>
                    <a:noFill/>
                    <a:ln>
                      <a:noFill/>
                    </a:ln>
                  </pic:spPr>
                </pic:pic>
              </a:graphicData>
            </a:graphic>
          </wp:inline>
        </w:drawing>
      </w:r>
    </w:p>
    <w:p w14:paraId="18461E68" w14:textId="77777777" w:rsidR="00ED41F8" w:rsidRPr="00EA25EA" w:rsidRDefault="00C307A3" w:rsidP="00EA25EA">
      <w:pPr>
        <w:spacing w:after="0" w:line="360" w:lineRule="auto"/>
        <w:jc w:val="center"/>
        <w:rPr>
          <w:rFonts w:ascii="Times New Roman" w:hAnsi="Times New Roman"/>
          <w:sz w:val="28"/>
          <w:szCs w:val="28"/>
          <w:lang w:val="uk-UA"/>
        </w:rPr>
      </w:pPr>
      <w:r w:rsidRPr="00EA25EA">
        <w:rPr>
          <w:rFonts w:ascii="Times New Roman" w:hAnsi="Times New Roman"/>
          <w:sz w:val="28"/>
          <w:szCs w:val="28"/>
          <w:lang w:val="uk-UA"/>
        </w:rPr>
        <w:t>Рисунок 4.1 –  ER-діаграма</w:t>
      </w:r>
    </w:p>
    <w:p w14:paraId="55093939" w14:textId="4E88159C" w:rsidR="00ED41F8" w:rsidRDefault="00ED41F8" w:rsidP="00EA25EA">
      <w:pPr>
        <w:spacing w:after="0" w:line="360" w:lineRule="auto"/>
        <w:rPr>
          <w:sz w:val="28"/>
          <w:szCs w:val="28"/>
          <w:lang w:val="uk-UA"/>
        </w:rPr>
      </w:pPr>
    </w:p>
    <w:p w14:paraId="55B1DA50" w14:textId="77777777" w:rsidR="00EA25EA" w:rsidRPr="00EA25EA" w:rsidRDefault="00EA25EA" w:rsidP="00EA25EA">
      <w:pPr>
        <w:spacing w:after="0" w:line="360" w:lineRule="auto"/>
        <w:rPr>
          <w:sz w:val="28"/>
          <w:szCs w:val="28"/>
          <w:lang w:val="uk-UA"/>
        </w:rPr>
      </w:pPr>
    </w:p>
    <w:p w14:paraId="5DE51772" w14:textId="23110455" w:rsidR="00760C09" w:rsidRPr="00EA25EA" w:rsidRDefault="00760C09" w:rsidP="00EA25EA">
      <w:pPr>
        <w:pStyle w:val="Heading2"/>
        <w:spacing w:before="0" w:after="0"/>
        <w:rPr>
          <w:rFonts w:ascii="Times New Roman" w:hAnsi="Times New Roman"/>
          <w:b w:val="0"/>
          <w:i w:val="0"/>
          <w:iCs/>
          <w:szCs w:val="28"/>
          <w:lang w:val="uk-UA"/>
        </w:rPr>
      </w:pPr>
      <w:r w:rsidRPr="00EA25EA">
        <w:rPr>
          <w:rFonts w:ascii="Times New Roman" w:hAnsi="Times New Roman"/>
          <w:b w:val="0"/>
          <w:i w:val="0"/>
          <w:iCs/>
          <w:szCs w:val="28"/>
          <w:lang w:val="uk-UA"/>
        </w:rPr>
        <w:t xml:space="preserve">  </w:t>
      </w:r>
      <w:bookmarkStart w:id="37" w:name="_Toc174656502"/>
      <w:r w:rsidRPr="00EA25EA">
        <w:rPr>
          <w:rFonts w:ascii="Times New Roman" w:hAnsi="Times New Roman"/>
          <w:b w:val="0"/>
          <w:i w:val="0"/>
          <w:iCs/>
          <w:szCs w:val="28"/>
          <w:lang w:val="uk-UA"/>
        </w:rPr>
        <w:t>4.2 Опис сутностей та атрибутів</w:t>
      </w:r>
      <w:bookmarkEnd w:id="37"/>
    </w:p>
    <w:p w14:paraId="5EDFFF7A" w14:textId="5258D9EA" w:rsidR="00EA25EA" w:rsidRPr="00EA25EA" w:rsidRDefault="00EA25EA" w:rsidP="00EA25EA">
      <w:pPr>
        <w:spacing w:after="0"/>
        <w:rPr>
          <w:sz w:val="28"/>
          <w:szCs w:val="28"/>
          <w:lang w:val="uk-UA"/>
        </w:rPr>
      </w:pPr>
    </w:p>
    <w:p w14:paraId="35ACC3BE" w14:textId="77777777" w:rsidR="00EA25EA" w:rsidRPr="00EA25EA" w:rsidRDefault="00EA25EA" w:rsidP="00EA25EA">
      <w:pPr>
        <w:spacing w:after="0"/>
        <w:rPr>
          <w:sz w:val="28"/>
          <w:szCs w:val="28"/>
          <w:lang w:val="uk-UA"/>
        </w:rPr>
      </w:pPr>
    </w:p>
    <w:p w14:paraId="38C16527" w14:textId="77777777" w:rsidR="00ED41F8" w:rsidRPr="0065519C" w:rsidRDefault="00ED41F8" w:rsidP="00EA25EA">
      <w:pPr>
        <w:numPr>
          <w:ilvl w:val="0"/>
          <w:numId w:val="1"/>
        </w:numPr>
        <w:spacing w:after="0" w:line="360" w:lineRule="auto"/>
        <w:jc w:val="both"/>
        <w:rPr>
          <w:rFonts w:ascii="Times New Roman" w:hAnsi="Times New Roman"/>
          <w:sz w:val="28"/>
          <w:szCs w:val="28"/>
          <w:lang w:val="uk-UA"/>
        </w:rPr>
      </w:pPr>
      <w:r w:rsidRPr="00EA25EA">
        <w:rPr>
          <w:rFonts w:ascii="Times New Roman" w:hAnsi="Times New Roman"/>
          <w:sz w:val="28"/>
          <w:szCs w:val="28"/>
          <w:lang w:val="uk-UA"/>
        </w:rPr>
        <w:tab/>
        <w:t>IoTDevice є сутністю, яка представляє пристрій, що моніторить витрату води. Ця сутність має три ключові атрибути</w:t>
      </w:r>
      <w:r w:rsidRPr="0065519C">
        <w:rPr>
          <w:rFonts w:ascii="Times New Roman" w:hAnsi="Times New Roman"/>
          <w:sz w:val="28"/>
          <w:szCs w:val="28"/>
          <w:lang w:val="uk-UA"/>
        </w:rPr>
        <w:t>:</w:t>
      </w:r>
    </w:p>
    <w:p w14:paraId="6E5262DB" w14:textId="0A0A25CA" w:rsidR="00ED41F8" w:rsidRPr="00EA25EA" w:rsidRDefault="00ED41F8" w:rsidP="00EA25EA">
      <w:pPr>
        <w:pStyle w:val="ListParagraph"/>
        <w:numPr>
          <w:ilvl w:val="0"/>
          <w:numId w:val="38"/>
        </w:numPr>
        <w:spacing w:line="360" w:lineRule="auto"/>
        <w:jc w:val="both"/>
        <w:rPr>
          <w:sz w:val="28"/>
          <w:szCs w:val="28"/>
          <w:lang w:val="uk-UA"/>
        </w:rPr>
      </w:pPr>
      <w:r w:rsidRPr="00EA25EA">
        <w:rPr>
          <w:sz w:val="28"/>
          <w:szCs w:val="28"/>
          <w:lang w:val="uk-UA"/>
        </w:rPr>
        <w:lastRenderedPageBreak/>
        <w:t>deviceID: Унікальний ідентифікатор для кожного пристрою, який є первинним ключем у базі даних. Це поле використовують для ідентифікації кожного окремого пристрою</w:t>
      </w:r>
      <w:r w:rsidR="00EA25EA">
        <w:rPr>
          <w:sz w:val="28"/>
          <w:szCs w:val="28"/>
          <w:lang w:val="en-US"/>
        </w:rPr>
        <w:t>;</w:t>
      </w:r>
    </w:p>
    <w:p w14:paraId="69A755A8" w14:textId="13A1B286" w:rsidR="00ED41F8" w:rsidRPr="0065519C" w:rsidRDefault="00ED41F8" w:rsidP="00EA25EA">
      <w:pPr>
        <w:numPr>
          <w:ilvl w:val="0"/>
          <w:numId w:val="38"/>
        </w:numPr>
        <w:spacing w:after="0" w:line="360" w:lineRule="auto"/>
        <w:jc w:val="both"/>
        <w:rPr>
          <w:rFonts w:ascii="Times New Roman" w:hAnsi="Times New Roman"/>
          <w:sz w:val="28"/>
          <w:szCs w:val="28"/>
          <w:lang w:val="uk-UA"/>
        </w:rPr>
      </w:pPr>
      <w:r w:rsidRPr="0065519C">
        <w:rPr>
          <w:rFonts w:ascii="Times New Roman" w:hAnsi="Times New Roman"/>
          <w:sz w:val="28"/>
          <w:szCs w:val="28"/>
          <w:lang w:val="uk-UA"/>
        </w:rPr>
        <w:t>location: Місцезнаходження пристрою, яке допомагає визначити, де саме знаходиться пристрій. Це може бути корисним для організації та управління мережі пристроїв</w:t>
      </w:r>
      <w:r w:rsidR="00EA25EA">
        <w:rPr>
          <w:rFonts w:ascii="Times New Roman" w:hAnsi="Times New Roman"/>
          <w:sz w:val="28"/>
          <w:szCs w:val="28"/>
          <w:lang w:val="en-US"/>
        </w:rPr>
        <w:t>;</w:t>
      </w:r>
    </w:p>
    <w:p w14:paraId="319BEA68" w14:textId="5062267A" w:rsidR="00EA25EA" w:rsidRDefault="00ED41F8" w:rsidP="00EA25EA">
      <w:pPr>
        <w:numPr>
          <w:ilvl w:val="0"/>
          <w:numId w:val="38"/>
        </w:numPr>
        <w:spacing w:after="0" w:line="360" w:lineRule="auto"/>
        <w:jc w:val="both"/>
        <w:rPr>
          <w:rFonts w:ascii="Times New Roman" w:hAnsi="Times New Roman"/>
          <w:sz w:val="28"/>
          <w:szCs w:val="28"/>
          <w:lang w:val="uk-UA"/>
        </w:rPr>
      </w:pPr>
      <w:r w:rsidRPr="00EA25EA">
        <w:rPr>
          <w:rFonts w:ascii="Times New Roman" w:hAnsi="Times New Roman"/>
          <w:sz w:val="28"/>
          <w:szCs w:val="28"/>
          <w:lang w:val="uk-UA"/>
        </w:rPr>
        <w:t>installationDate</w:t>
      </w:r>
      <w:r w:rsidRPr="0065519C">
        <w:rPr>
          <w:rFonts w:ascii="Times New Roman" w:hAnsi="Times New Roman"/>
          <w:sz w:val="28"/>
          <w:szCs w:val="28"/>
          <w:lang w:val="uk-UA"/>
        </w:rPr>
        <w:t xml:space="preserve">: </w:t>
      </w:r>
      <w:r w:rsidR="000018C2" w:rsidRPr="0065519C">
        <w:rPr>
          <w:rFonts w:ascii="Times New Roman" w:hAnsi="Times New Roman"/>
          <w:sz w:val="28"/>
          <w:szCs w:val="28"/>
          <w:lang w:val="uk-UA"/>
        </w:rPr>
        <w:t xml:space="preserve">дата </w:t>
      </w:r>
      <w:r w:rsidRPr="0065519C">
        <w:rPr>
          <w:rFonts w:ascii="Times New Roman" w:hAnsi="Times New Roman"/>
          <w:sz w:val="28"/>
          <w:szCs w:val="28"/>
          <w:lang w:val="uk-UA"/>
        </w:rPr>
        <w:t>встановлення пристрою, що дозволяє відстежувати, коли пристрій був встановлений і може бути корисним для обслуговування та оновлень</w:t>
      </w:r>
      <w:r w:rsidR="00EA25EA">
        <w:rPr>
          <w:rFonts w:ascii="Times New Roman" w:hAnsi="Times New Roman"/>
          <w:sz w:val="28"/>
          <w:szCs w:val="28"/>
          <w:lang w:val="en-US"/>
        </w:rPr>
        <w:t>.</w:t>
      </w:r>
    </w:p>
    <w:p w14:paraId="07301A3D" w14:textId="591FBCD4" w:rsidR="00ED41F8" w:rsidRPr="00EA25EA" w:rsidRDefault="00ED41F8" w:rsidP="00EA25EA">
      <w:pPr>
        <w:spacing w:after="0" w:line="360" w:lineRule="auto"/>
        <w:ind w:firstLine="709"/>
        <w:jc w:val="both"/>
        <w:rPr>
          <w:rFonts w:ascii="Times New Roman" w:hAnsi="Times New Roman"/>
          <w:sz w:val="28"/>
          <w:szCs w:val="28"/>
          <w:lang w:val="uk-UA"/>
        </w:rPr>
      </w:pPr>
      <w:r w:rsidRPr="00EA25EA">
        <w:rPr>
          <w:rFonts w:ascii="Times New Roman" w:hAnsi="Times New Roman"/>
          <w:i/>
          <w:iCs/>
          <w:sz w:val="28"/>
          <w:szCs w:val="28"/>
          <w:lang w:val="uk-UA"/>
        </w:rPr>
        <w:t>DataRecord</w:t>
      </w:r>
      <w:r w:rsidRPr="00EA25EA">
        <w:rPr>
          <w:rFonts w:ascii="Times New Roman" w:hAnsi="Times New Roman"/>
          <w:sz w:val="28"/>
          <w:szCs w:val="28"/>
          <w:lang w:val="uk-UA"/>
        </w:rPr>
        <w:t xml:space="preserve"> є сутністю, що містить записи даних, зібраних з пристрою. Вона має такі атрибути:</w:t>
      </w:r>
    </w:p>
    <w:p w14:paraId="5B6B4297" w14:textId="05381C48" w:rsidR="00ED41F8" w:rsidRPr="0065519C" w:rsidRDefault="00ED41F8" w:rsidP="00EA25EA">
      <w:pPr>
        <w:numPr>
          <w:ilvl w:val="0"/>
          <w:numId w:val="38"/>
        </w:numPr>
        <w:spacing w:after="0" w:line="360" w:lineRule="auto"/>
        <w:jc w:val="both"/>
        <w:rPr>
          <w:rFonts w:ascii="Times New Roman" w:hAnsi="Times New Roman"/>
          <w:sz w:val="28"/>
          <w:szCs w:val="28"/>
          <w:lang w:val="uk-UA"/>
        </w:rPr>
      </w:pPr>
      <w:r w:rsidRPr="0065519C">
        <w:rPr>
          <w:rFonts w:ascii="Times New Roman" w:hAnsi="Times New Roman"/>
          <w:i/>
          <w:iCs/>
          <w:sz w:val="28"/>
          <w:szCs w:val="28"/>
          <w:lang w:val="uk-UA"/>
        </w:rPr>
        <w:t>id</w:t>
      </w:r>
      <w:r w:rsidRPr="0065519C">
        <w:rPr>
          <w:rFonts w:ascii="Times New Roman" w:hAnsi="Times New Roman"/>
          <w:sz w:val="28"/>
          <w:szCs w:val="28"/>
          <w:lang w:val="uk-UA"/>
        </w:rPr>
        <w:t xml:space="preserve">: </w:t>
      </w:r>
      <w:r w:rsidR="000018C2" w:rsidRPr="0065519C">
        <w:rPr>
          <w:rFonts w:ascii="Times New Roman" w:hAnsi="Times New Roman"/>
          <w:sz w:val="28"/>
          <w:szCs w:val="28"/>
          <w:lang w:val="uk-UA"/>
        </w:rPr>
        <w:t xml:space="preserve">унікальний </w:t>
      </w:r>
      <w:r w:rsidRPr="0065519C">
        <w:rPr>
          <w:rFonts w:ascii="Times New Roman" w:hAnsi="Times New Roman"/>
          <w:sz w:val="28"/>
          <w:szCs w:val="28"/>
          <w:lang w:val="uk-UA"/>
        </w:rPr>
        <w:t>ідентифікатор запису даних, який є первинним ключем і допомагає ідентифікувати кожен окремий запис</w:t>
      </w:r>
      <w:r w:rsidR="00EA25EA">
        <w:rPr>
          <w:rFonts w:ascii="Times New Roman" w:hAnsi="Times New Roman"/>
          <w:sz w:val="28"/>
          <w:szCs w:val="28"/>
          <w:lang w:val="en-US"/>
        </w:rPr>
        <w:t>;</w:t>
      </w:r>
    </w:p>
    <w:p w14:paraId="3CE6900B" w14:textId="582966B4" w:rsidR="00ED41F8" w:rsidRPr="0065519C" w:rsidRDefault="000018C2" w:rsidP="00EA25EA">
      <w:pPr>
        <w:numPr>
          <w:ilvl w:val="0"/>
          <w:numId w:val="38"/>
        </w:numPr>
        <w:spacing w:after="0" w:line="360" w:lineRule="auto"/>
        <w:jc w:val="both"/>
        <w:rPr>
          <w:rFonts w:ascii="Times New Roman" w:hAnsi="Times New Roman"/>
          <w:sz w:val="28"/>
          <w:szCs w:val="28"/>
          <w:lang w:val="uk-UA"/>
        </w:rPr>
      </w:pPr>
      <w:r w:rsidRPr="0065519C">
        <w:rPr>
          <w:rFonts w:ascii="Times New Roman" w:hAnsi="Times New Roman"/>
          <w:i/>
          <w:iCs/>
          <w:sz w:val="28"/>
          <w:szCs w:val="28"/>
          <w:lang w:val="uk-UA"/>
        </w:rPr>
        <w:t>deviceid</w:t>
      </w:r>
      <w:r w:rsidR="00ED41F8" w:rsidRPr="0065519C">
        <w:rPr>
          <w:rFonts w:ascii="Times New Roman" w:hAnsi="Times New Roman"/>
          <w:sz w:val="28"/>
          <w:szCs w:val="28"/>
          <w:lang w:val="uk-UA"/>
        </w:rPr>
        <w:t xml:space="preserve">: </w:t>
      </w:r>
      <w:r w:rsidRPr="0065519C">
        <w:rPr>
          <w:rFonts w:ascii="Times New Roman" w:hAnsi="Times New Roman"/>
          <w:sz w:val="28"/>
          <w:szCs w:val="28"/>
          <w:lang w:val="uk-UA"/>
        </w:rPr>
        <w:t xml:space="preserve">ідентифікатор </w:t>
      </w:r>
      <w:r w:rsidR="00ED41F8" w:rsidRPr="0065519C">
        <w:rPr>
          <w:rFonts w:ascii="Times New Roman" w:hAnsi="Times New Roman"/>
          <w:sz w:val="28"/>
          <w:szCs w:val="28"/>
          <w:lang w:val="uk-UA"/>
        </w:rPr>
        <w:t>пристрою, з якого були отримані дані. Це поле є зовнішнім ключем і забезпечує зв'язок між записом даних та відповідним пристроєм у сутності IoTDevice</w:t>
      </w:r>
      <w:r w:rsidR="00EA25EA">
        <w:rPr>
          <w:rFonts w:ascii="Times New Roman" w:hAnsi="Times New Roman"/>
          <w:sz w:val="28"/>
          <w:szCs w:val="28"/>
          <w:lang w:val="en-US"/>
        </w:rPr>
        <w:t>;</w:t>
      </w:r>
    </w:p>
    <w:p w14:paraId="7430D321" w14:textId="4837DD5E" w:rsidR="00ED41F8" w:rsidRPr="0065519C" w:rsidRDefault="00ED41F8" w:rsidP="00EA25EA">
      <w:pPr>
        <w:numPr>
          <w:ilvl w:val="0"/>
          <w:numId w:val="38"/>
        </w:numPr>
        <w:spacing w:after="0" w:line="360" w:lineRule="auto"/>
        <w:jc w:val="both"/>
        <w:rPr>
          <w:rFonts w:ascii="Times New Roman" w:hAnsi="Times New Roman"/>
          <w:sz w:val="28"/>
          <w:szCs w:val="28"/>
          <w:lang w:val="uk-UA"/>
        </w:rPr>
      </w:pPr>
      <w:r w:rsidRPr="0065519C">
        <w:rPr>
          <w:rFonts w:ascii="Times New Roman" w:hAnsi="Times New Roman"/>
          <w:i/>
          <w:iCs/>
          <w:sz w:val="28"/>
          <w:szCs w:val="28"/>
          <w:lang w:val="uk-UA"/>
        </w:rPr>
        <w:t>flowRate</w:t>
      </w:r>
      <w:r w:rsidRPr="0065519C">
        <w:rPr>
          <w:rFonts w:ascii="Times New Roman" w:hAnsi="Times New Roman"/>
          <w:sz w:val="28"/>
          <w:szCs w:val="28"/>
          <w:lang w:val="uk-UA"/>
        </w:rPr>
        <w:t xml:space="preserve">: </w:t>
      </w:r>
      <w:r w:rsidR="000018C2" w:rsidRPr="0065519C">
        <w:rPr>
          <w:rFonts w:ascii="Times New Roman" w:hAnsi="Times New Roman"/>
          <w:sz w:val="28"/>
          <w:szCs w:val="28"/>
          <w:lang w:val="uk-UA"/>
        </w:rPr>
        <w:t xml:space="preserve">показник </w:t>
      </w:r>
      <w:r w:rsidRPr="0065519C">
        <w:rPr>
          <w:rFonts w:ascii="Times New Roman" w:hAnsi="Times New Roman"/>
          <w:sz w:val="28"/>
          <w:szCs w:val="28"/>
          <w:lang w:val="uk-UA"/>
        </w:rPr>
        <w:t>витрати води, виміряний датчиком. Це ключовий атрибут, який містить інформацію про обсяг витраченої води</w:t>
      </w:r>
      <w:r w:rsidR="00EA25EA">
        <w:rPr>
          <w:rFonts w:ascii="Times New Roman" w:hAnsi="Times New Roman"/>
          <w:sz w:val="28"/>
          <w:szCs w:val="28"/>
          <w:lang w:val="en-US"/>
        </w:rPr>
        <w:t>;</w:t>
      </w:r>
    </w:p>
    <w:p w14:paraId="102090BA" w14:textId="1FC59C9E" w:rsidR="007808A8" w:rsidRPr="00EA25EA" w:rsidRDefault="00ED41F8" w:rsidP="00EA25EA">
      <w:pPr>
        <w:numPr>
          <w:ilvl w:val="0"/>
          <w:numId w:val="38"/>
        </w:numPr>
        <w:spacing w:after="0" w:line="360" w:lineRule="auto"/>
        <w:jc w:val="both"/>
        <w:rPr>
          <w:rFonts w:ascii="Times New Roman" w:hAnsi="Times New Roman"/>
          <w:sz w:val="28"/>
          <w:szCs w:val="28"/>
          <w:lang w:val="uk-UA"/>
        </w:rPr>
      </w:pPr>
      <w:r w:rsidRPr="00EA25EA">
        <w:rPr>
          <w:rFonts w:ascii="Times New Roman" w:hAnsi="Times New Roman"/>
          <w:i/>
          <w:iCs/>
          <w:sz w:val="28"/>
          <w:szCs w:val="28"/>
          <w:lang w:val="uk-UA"/>
        </w:rPr>
        <w:t>timestamp</w:t>
      </w:r>
      <w:r w:rsidRPr="00EA25EA">
        <w:rPr>
          <w:rFonts w:ascii="Times New Roman" w:hAnsi="Times New Roman"/>
          <w:sz w:val="28"/>
          <w:szCs w:val="28"/>
          <w:lang w:val="uk-UA"/>
        </w:rPr>
        <w:t xml:space="preserve">: </w:t>
      </w:r>
      <w:r w:rsidR="000018C2" w:rsidRPr="00EA25EA">
        <w:rPr>
          <w:rFonts w:ascii="Times New Roman" w:hAnsi="Times New Roman"/>
          <w:sz w:val="28"/>
          <w:szCs w:val="28"/>
          <w:lang w:val="uk-UA"/>
        </w:rPr>
        <w:t>час</w:t>
      </w:r>
      <w:r w:rsidRPr="00EA25EA">
        <w:rPr>
          <w:rFonts w:ascii="Times New Roman" w:hAnsi="Times New Roman"/>
          <w:sz w:val="28"/>
          <w:szCs w:val="28"/>
          <w:lang w:val="uk-UA"/>
        </w:rPr>
        <w:t>, коли були зібрані дані. Це поле дозволяє відстежувати, коли саме були отримані вимірювання, і є важливим для аналізу історичних даних.</w:t>
      </w:r>
    </w:p>
    <w:p w14:paraId="4C5CED3C" w14:textId="4FDE0FF4" w:rsidR="007808A8" w:rsidRDefault="007808A8" w:rsidP="00EA25EA">
      <w:pPr>
        <w:spacing w:after="0" w:line="360" w:lineRule="auto"/>
        <w:rPr>
          <w:sz w:val="28"/>
          <w:szCs w:val="28"/>
          <w:lang w:val="uk-UA"/>
        </w:rPr>
      </w:pPr>
    </w:p>
    <w:p w14:paraId="1516D624" w14:textId="77777777" w:rsidR="00EA25EA" w:rsidRPr="00EA25EA" w:rsidRDefault="00EA25EA" w:rsidP="00EA25EA">
      <w:pPr>
        <w:spacing w:after="0" w:line="360" w:lineRule="auto"/>
        <w:rPr>
          <w:sz w:val="28"/>
          <w:szCs w:val="28"/>
          <w:lang w:val="uk-UA"/>
        </w:rPr>
      </w:pPr>
    </w:p>
    <w:p w14:paraId="24060372" w14:textId="2821D608" w:rsidR="00760C09" w:rsidRPr="00EA25EA" w:rsidRDefault="00760C09" w:rsidP="00EA25EA">
      <w:pPr>
        <w:pStyle w:val="Heading2"/>
        <w:spacing w:before="0" w:after="0"/>
        <w:rPr>
          <w:rFonts w:ascii="Times New Roman" w:hAnsi="Times New Roman"/>
          <w:b w:val="0"/>
          <w:i w:val="0"/>
          <w:iCs/>
          <w:szCs w:val="28"/>
          <w:lang w:val="uk-UA"/>
        </w:rPr>
      </w:pPr>
      <w:r w:rsidRPr="00EA25EA">
        <w:rPr>
          <w:rFonts w:ascii="Times New Roman" w:hAnsi="Times New Roman"/>
          <w:b w:val="0"/>
          <w:i w:val="0"/>
          <w:iCs/>
          <w:szCs w:val="28"/>
          <w:lang w:val="uk-UA"/>
        </w:rPr>
        <w:t xml:space="preserve">  </w:t>
      </w:r>
      <w:bookmarkStart w:id="38" w:name="_Toc174656503"/>
      <w:r w:rsidRPr="00EA25EA">
        <w:rPr>
          <w:rFonts w:ascii="Times New Roman" w:hAnsi="Times New Roman"/>
          <w:b w:val="0"/>
          <w:i w:val="0"/>
          <w:iCs/>
          <w:szCs w:val="28"/>
          <w:lang w:val="uk-UA"/>
        </w:rPr>
        <w:t>4.3 Взаємозв'язки між сутностями</w:t>
      </w:r>
      <w:bookmarkEnd w:id="38"/>
    </w:p>
    <w:p w14:paraId="351CB82A" w14:textId="29D1F322" w:rsidR="00EA25EA" w:rsidRPr="00EA25EA" w:rsidRDefault="00EA25EA" w:rsidP="00EA25EA">
      <w:pPr>
        <w:spacing w:after="0" w:line="360" w:lineRule="auto"/>
        <w:rPr>
          <w:sz w:val="28"/>
          <w:szCs w:val="28"/>
          <w:lang w:val="uk-UA"/>
        </w:rPr>
      </w:pPr>
    </w:p>
    <w:p w14:paraId="76692AF4" w14:textId="77777777" w:rsidR="00EA25EA" w:rsidRPr="00EA25EA" w:rsidRDefault="00EA25EA" w:rsidP="00EA25EA">
      <w:pPr>
        <w:spacing w:after="0" w:line="360" w:lineRule="auto"/>
        <w:rPr>
          <w:sz w:val="28"/>
          <w:szCs w:val="28"/>
          <w:lang w:val="uk-UA"/>
        </w:rPr>
      </w:pPr>
    </w:p>
    <w:p w14:paraId="01A1096D" w14:textId="75419B3E" w:rsidR="00C96010" w:rsidRPr="0065519C" w:rsidRDefault="00F14158" w:rsidP="00EA25EA">
      <w:pPr>
        <w:pStyle w:val="BodyText"/>
        <w:rPr>
          <w:sz w:val="28"/>
          <w:szCs w:val="28"/>
          <w:lang w:val="uk-UA"/>
        </w:rPr>
      </w:pPr>
      <w:r w:rsidRPr="00EA25EA">
        <w:rPr>
          <w:sz w:val="28"/>
          <w:szCs w:val="28"/>
          <w:lang w:val="uk-UA"/>
        </w:rPr>
        <w:t xml:space="preserve"> </w:t>
      </w:r>
      <w:r w:rsidRPr="00EA25EA">
        <w:rPr>
          <w:sz w:val="28"/>
          <w:szCs w:val="28"/>
          <w:lang w:val="uk-UA"/>
        </w:rPr>
        <w:tab/>
        <w:t>Зв'язок між цими сутностями є один-до-багатьох, це означає означає, що один пристрій може створювати</w:t>
      </w:r>
      <w:r w:rsidRPr="0065519C">
        <w:rPr>
          <w:sz w:val="28"/>
          <w:szCs w:val="28"/>
          <w:lang w:val="uk-UA"/>
        </w:rPr>
        <w:t xml:space="preserve"> багато записів даних. Кожен запис даних містить посилання на конкретний пристрій через deviceID, що забезпечує коректне збереження і взаємодію даних у базі даних.</w:t>
      </w:r>
    </w:p>
    <w:p w14:paraId="630A6A87" w14:textId="77777777" w:rsidR="00EA25EA" w:rsidRDefault="00EA25EA">
      <w:pPr>
        <w:suppressAutoHyphens w:val="0"/>
        <w:spacing w:after="0" w:line="240" w:lineRule="auto"/>
        <w:rPr>
          <w:rFonts w:ascii="Times New Roman" w:eastAsia="Times New Roman" w:hAnsi="Times New Roman"/>
          <w:b/>
          <w:bCs/>
          <w:kern w:val="2"/>
          <w:sz w:val="28"/>
          <w:szCs w:val="28"/>
          <w:lang w:val="uk-UA"/>
        </w:rPr>
      </w:pPr>
      <w:bookmarkStart w:id="39" w:name="__RefHeading___Toc163932044"/>
      <w:bookmarkStart w:id="40" w:name="__RefHeading___Toc163932051"/>
      <w:bookmarkEnd w:id="39"/>
      <w:bookmarkEnd w:id="40"/>
      <w:r>
        <w:rPr>
          <w:bCs/>
          <w:szCs w:val="28"/>
          <w:lang w:val="uk-UA"/>
        </w:rPr>
        <w:br w:type="page"/>
      </w:r>
    </w:p>
    <w:p w14:paraId="19F35EEF" w14:textId="70ED84BE" w:rsidR="00A418CA" w:rsidRPr="00EA25EA" w:rsidRDefault="006C6EE4" w:rsidP="00EA25EA">
      <w:pPr>
        <w:pStyle w:val="Heading1"/>
        <w:spacing w:before="0" w:after="0" w:line="360" w:lineRule="auto"/>
        <w:jc w:val="center"/>
        <w:rPr>
          <w:b w:val="0"/>
          <w:szCs w:val="28"/>
          <w:lang w:val="uk-UA"/>
        </w:rPr>
      </w:pPr>
      <w:bookmarkStart w:id="41" w:name="_Toc174656504"/>
      <w:r w:rsidRPr="00EA25EA">
        <w:rPr>
          <w:b w:val="0"/>
          <w:szCs w:val="28"/>
          <w:lang w:val="uk-UA"/>
        </w:rPr>
        <w:lastRenderedPageBreak/>
        <w:t>ВИСНОВК</w:t>
      </w:r>
      <w:r w:rsidR="00BD4AEE" w:rsidRPr="00EA25EA">
        <w:rPr>
          <w:b w:val="0"/>
          <w:szCs w:val="28"/>
          <w:lang w:val="uk-UA"/>
        </w:rPr>
        <w:t>И</w:t>
      </w:r>
      <w:bookmarkEnd w:id="41"/>
    </w:p>
    <w:p w14:paraId="288DC37B" w14:textId="101D8837" w:rsidR="00A418CA" w:rsidRDefault="00A418CA" w:rsidP="00EA25EA">
      <w:pPr>
        <w:spacing w:after="0" w:line="360" w:lineRule="auto"/>
        <w:rPr>
          <w:sz w:val="28"/>
          <w:szCs w:val="28"/>
          <w:lang w:val="uk-UA"/>
        </w:rPr>
      </w:pPr>
    </w:p>
    <w:p w14:paraId="57FF5AF4" w14:textId="77777777" w:rsidR="00EA25EA" w:rsidRPr="00EA25EA" w:rsidRDefault="00EA25EA" w:rsidP="00EA25EA">
      <w:pPr>
        <w:spacing w:after="0" w:line="360" w:lineRule="auto"/>
        <w:rPr>
          <w:sz w:val="28"/>
          <w:szCs w:val="28"/>
          <w:lang w:val="uk-UA"/>
        </w:rPr>
      </w:pPr>
    </w:p>
    <w:p w14:paraId="6190FDB1" w14:textId="0FD9B209" w:rsidR="006C6EE4" w:rsidRDefault="00A418CA" w:rsidP="00EA25EA">
      <w:pPr>
        <w:spacing w:after="0" w:line="360" w:lineRule="auto"/>
        <w:jc w:val="both"/>
        <w:rPr>
          <w:rFonts w:ascii="Times New Roman" w:hAnsi="Times New Roman"/>
          <w:sz w:val="28"/>
          <w:szCs w:val="28"/>
          <w:lang w:val="uk-UA"/>
        </w:rPr>
      </w:pPr>
      <w:r w:rsidRPr="00EA25EA">
        <w:rPr>
          <w:sz w:val="28"/>
          <w:szCs w:val="28"/>
          <w:lang w:val="uk-UA"/>
        </w:rPr>
        <w:t xml:space="preserve"> </w:t>
      </w:r>
      <w:r w:rsidRPr="00EA25EA">
        <w:rPr>
          <w:sz w:val="28"/>
          <w:szCs w:val="28"/>
          <w:lang w:val="uk-UA"/>
        </w:rPr>
        <w:tab/>
      </w:r>
      <w:r w:rsidRPr="00EA25EA">
        <w:rPr>
          <w:rFonts w:ascii="Times New Roman" w:hAnsi="Times New Roman"/>
          <w:sz w:val="28"/>
          <w:szCs w:val="28"/>
          <w:lang w:val="uk-UA"/>
        </w:rPr>
        <w:t xml:space="preserve">У даній курсовій роботі було розглянуто </w:t>
      </w:r>
      <w:r w:rsidRPr="0065519C">
        <w:rPr>
          <w:rFonts w:ascii="Times New Roman" w:hAnsi="Times New Roman"/>
          <w:sz w:val="28"/>
          <w:szCs w:val="28"/>
          <w:lang w:val="uk-UA"/>
        </w:rPr>
        <w:t>розробку програмної системи для контролю водопостачання у квартирі, що включає в себе як апаратну, так і програмну частини.</w:t>
      </w:r>
      <w:r w:rsidRPr="0065519C">
        <w:rPr>
          <w:lang w:val="uk-UA"/>
        </w:rPr>
        <w:t xml:space="preserve"> </w:t>
      </w:r>
      <w:r w:rsidRPr="0065519C">
        <w:rPr>
          <w:rFonts w:ascii="Times New Roman" w:hAnsi="Times New Roman"/>
          <w:sz w:val="28"/>
          <w:szCs w:val="28"/>
          <w:lang w:val="uk-UA"/>
        </w:rPr>
        <w:t xml:space="preserve">Розроблена система забезпечує ефективний моніторинг витрати води, що дозволяє не тільки виявляти аномалії у споживанні, але й здійснювати контроль за витратами в режимі реального часу. </w:t>
      </w:r>
      <w:r w:rsidRPr="0065519C">
        <w:rPr>
          <w:rFonts w:ascii="Times New Roman" w:hAnsi="Times New Roman"/>
          <w:sz w:val="28"/>
          <w:szCs w:val="28"/>
          <w:lang w:val="uk-UA"/>
        </w:rPr>
        <w:br/>
        <w:t xml:space="preserve"> </w:t>
      </w:r>
      <w:r w:rsidRPr="0065519C">
        <w:rPr>
          <w:rFonts w:ascii="Times New Roman" w:hAnsi="Times New Roman"/>
          <w:sz w:val="28"/>
          <w:szCs w:val="28"/>
          <w:lang w:val="uk-UA"/>
        </w:rPr>
        <w:tab/>
        <w:t>Концепція рішення базується на використанні IoT-пристроїв для збору даних про витрату води, які передаються на сервер для обробки і зберігання. Веб-інтерфейс забезпечує доступ до даних та можливість управління системою. Це забезпечує інтеграцію сучасних технологій для побутового контролю і управління ресурсами, що дозволяє реалізувати концепцію зручного</w:t>
      </w:r>
      <w:r w:rsidRPr="0065519C">
        <w:rPr>
          <w:rFonts w:ascii="Times New Roman" w:hAnsi="Times New Roman"/>
          <w:sz w:val="28"/>
          <w:szCs w:val="28"/>
          <w:lang w:val="uk-UA"/>
        </w:rPr>
        <w:br/>
        <w:t>і ефективного управління водопостачанням.  У рамках первинного випуску було реалізовано основний функціонал системи, включаючи серверну частину,</w:t>
      </w:r>
      <w:r w:rsidRPr="0065519C">
        <w:rPr>
          <w:rFonts w:ascii="Times New Roman" w:hAnsi="Times New Roman"/>
          <w:sz w:val="28"/>
          <w:szCs w:val="28"/>
          <w:lang w:val="uk-UA"/>
        </w:rPr>
        <w:br/>
        <w:t xml:space="preserve">IoT-пристрій і базову версію веб-інтерфейсу. Наступні випуски </w:t>
      </w:r>
      <w:r w:rsidRPr="0065519C">
        <w:rPr>
          <w:rFonts w:ascii="Times New Roman" w:hAnsi="Times New Roman"/>
          <w:sz w:val="28"/>
          <w:szCs w:val="28"/>
          <w:lang w:val="uk-UA"/>
        </w:rPr>
        <w:br/>
        <w:t xml:space="preserve">можуть включати розширення функціоналу, такі як додаткові аналітичні </w:t>
      </w:r>
      <w:r w:rsidRPr="0065519C">
        <w:rPr>
          <w:rFonts w:ascii="Times New Roman" w:hAnsi="Times New Roman"/>
          <w:sz w:val="28"/>
          <w:szCs w:val="28"/>
          <w:lang w:val="uk-UA"/>
        </w:rPr>
        <w:br/>
        <w:t xml:space="preserve">інструменти або інтеграцію з іншими системами. Обмеження проекту </w:t>
      </w:r>
      <w:r w:rsidRPr="0065519C">
        <w:rPr>
          <w:rFonts w:ascii="Times New Roman" w:hAnsi="Times New Roman"/>
          <w:sz w:val="28"/>
          <w:szCs w:val="28"/>
          <w:lang w:val="uk-UA"/>
        </w:rPr>
        <w:br/>
        <w:t xml:space="preserve">зумовлені необхідністю забезпечення основного функціоналу без додаткових </w:t>
      </w:r>
      <w:r w:rsidRPr="0065519C">
        <w:rPr>
          <w:rFonts w:ascii="Times New Roman" w:hAnsi="Times New Roman"/>
          <w:sz w:val="28"/>
          <w:szCs w:val="28"/>
          <w:lang w:val="uk-UA"/>
        </w:rPr>
        <w:br/>
        <w:t>складнощів, таких як високі вимоги до безпеки або масштабованості.</w:t>
      </w:r>
      <w:r w:rsidRPr="0065519C">
        <w:rPr>
          <w:rFonts w:ascii="Times New Roman" w:hAnsi="Times New Roman"/>
          <w:sz w:val="28"/>
          <w:szCs w:val="28"/>
          <w:lang w:val="uk-UA"/>
        </w:rPr>
        <w:br/>
        <w:t xml:space="preserve"> </w:t>
      </w:r>
      <w:r w:rsidRPr="0065519C">
        <w:rPr>
          <w:rFonts w:ascii="Times New Roman" w:hAnsi="Times New Roman"/>
          <w:sz w:val="28"/>
          <w:szCs w:val="28"/>
          <w:lang w:val="uk-UA"/>
        </w:rPr>
        <w:tab/>
        <w:t>Система має важливе значення для покращення управління водопостачанням у сучасних житлових приміщеннях. Профілі зацікавлених сторін включають як кінцевих користувачів, так і постачальників комунальних послуг. Пріоритети проекту зосереджені на забезпеченні ефективності, зручності використання та доступності для широкого кола користувачів.</w:t>
      </w:r>
      <w:r w:rsidRPr="0065519C">
        <w:rPr>
          <w:rFonts w:ascii="Times New Roman" w:hAnsi="Times New Roman"/>
          <w:sz w:val="28"/>
          <w:szCs w:val="28"/>
          <w:lang w:val="uk-UA"/>
        </w:rPr>
        <w:br/>
        <w:t xml:space="preserve"> </w:t>
      </w:r>
      <w:r w:rsidRPr="0065519C">
        <w:rPr>
          <w:rFonts w:ascii="Times New Roman" w:hAnsi="Times New Roman"/>
          <w:sz w:val="28"/>
          <w:szCs w:val="28"/>
          <w:lang w:val="uk-UA"/>
        </w:rPr>
        <w:tab/>
        <w:t xml:space="preserve">Проектування включало детальний розгляд серверної частини системи, IoT-пристрою і клієнтської частини. Реалізація включала налаштування серверної частини з MongoDB, розробку IoT-пристрою на базі Arduino і створення веб-інтерфейсу для зручного доступу до даних. Це забезпечило функціональність, що відповідає сучасним вимогам до інтеграції та управління </w:t>
      </w:r>
      <w:r w:rsidRPr="0065519C">
        <w:rPr>
          <w:rFonts w:ascii="Times New Roman" w:hAnsi="Times New Roman"/>
          <w:sz w:val="28"/>
          <w:szCs w:val="28"/>
          <w:lang w:val="uk-UA"/>
        </w:rPr>
        <w:lastRenderedPageBreak/>
        <w:t>даними.</w:t>
      </w:r>
      <w:r w:rsidRPr="0065519C">
        <w:rPr>
          <w:rFonts w:ascii="Times New Roman" w:hAnsi="Times New Roman"/>
          <w:sz w:val="28"/>
          <w:szCs w:val="28"/>
          <w:lang w:val="uk-UA"/>
        </w:rPr>
        <w:br/>
        <w:t xml:space="preserve"> </w:t>
      </w:r>
      <w:r w:rsidRPr="0065519C">
        <w:rPr>
          <w:rFonts w:ascii="Times New Roman" w:hAnsi="Times New Roman"/>
          <w:sz w:val="28"/>
          <w:szCs w:val="28"/>
          <w:lang w:val="uk-UA"/>
        </w:rPr>
        <w:tab/>
        <w:t>Отже, реалізація програмної системи для контролю водопостачання у квартирі забезпечує інтегроване рішення для моніторингу і управління ресурсами, що сприяє підвищенню ефективності використання води та зниженню витрат. Проект довів свою ефективність у вирішенні завдань, що стоять перед сучасними системами управління ресурсами, і має потенціал для подальшого розвитку та вдосконалення.</w:t>
      </w:r>
    </w:p>
    <w:p w14:paraId="4B6EF39C" w14:textId="520862FF" w:rsidR="00E71FFA" w:rsidRPr="00E71FFA" w:rsidRDefault="009C676E" w:rsidP="00E71FFA">
      <w:pPr>
        <w:suppressAutoHyphens w:val="0"/>
        <w:spacing w:after="0" w:line="240" w:lineRule="auto"/>
        <w:rPr>
          <w:rFonts w:ascii="Times New Roman" w:hAnsi="Times New Roman"/>
          <w:sz w:val="28"/>
          <w:szCs w:val="28"/>
          <w:lang w:val="uk-UA"/>
        </w:rPr>
      </w:pPr>
      <w:bookmarkStart w:id="42" w:name="_Toc137486724"/>
      <w:bookmarkStart w:id="43" w:name="_Toc137663002"/>
      <w:r>
        <w:rPr>
          <w:rFonts w:ascii="Times New Roman" w:hAnsi="Times New Roman"/>
          <w:sz w:val="28"/>
          <w:szCs w:val="28"/>
          <w:lang w:val="uk-UA"/>
        </w:rPr>
        <w:br w:type="page"/>
      </w:r>
      <w:bookmarkStart w:id="44" w:name="__RefHeading___Toc163932052"/>
      <w:bookmarkEnd w:id="42"/>
      <w:bookmarkEnd w:id="43"/>
      <w:bookmarkEnd w:id="44"/>
    </w:p>
    <w:p w14:paraId="65D36A5C" w14:textId="589A0F97" w:rsidR="006C6EE4" w:rsidRDefault="00BD4AEE" w:rsidP="005C1671">
      <w:pPr>
        <w:jc w:val="center"/>
        <w:rPr>
          <w:rFonts w:ascii="Times New Roman" w:hAnsi="Times New Roman"/>
          <w:bCs/>
          <w:sz w:val="28"/>
          <w:szCs w:val="28"/>
          <w:lang w:val="uk-UA"/>
        </w:rPr>
      </w:pPr>
      <w:r w:rsidRPr="00E71FFA">
        <w:rPr>
          <w:rFonts w:ascii="Times New Roman" w:hAnsi="Times New Roman"/>
          <w:bCs/>
          <w:sz w:val="28"/>
          <w:szCs w:val="28"/>
          <w:lang w:val="uk-UA"/>
        </w:rPr>
        <w:lastRenderedPageBreak/>
        <w:t>ПЕРЕЛІК ДЖЕРЕЛ ПОСИЛАННЯ</w:t>
      </w:r>
      <w:r w:rsidRPr="00E71FFA">
        <w:rPr>
          <w:rFonts w:ascii="Times New Roman" w:hAnsi="Times New Roman"/>
          <w:bCs/>
          <w:sz w:val="28"/>
          <w:szCs w:val="28"/>
          <w:lang w:val="uk-UA"/>
        </w:rPr>
        <w:tab/>
      </w:r>
    </w:p>
    <w:p w14:paraId="2954E681" w14:textId="77777777" w:rsidR="00613590" w:rsidRPr="00E71FFA" w:rsidRDefault="00613590" w:rsidP="005C1671">
      <w:pPr>
        <w:jc w:val="center"/>
        <w:rPr>
          <w:rFonts w:ascii="Times New Roman" w:hAnsi="Times New Roman"/>
          <w:bCs/>
          <w:sz w:val="28"/>
          <w:szCs w:val="28"/>
          <w:lang w:val="uk-UA"/>
        </w:rPr>
      </w:pPr>
    </w:p>
    <w:p w14:paraId="7AA42B1A" w14:textId="53F3D036" w:rsidR="006B3ADC" w:rsidRPr="00E71FFA" w:rsidRDefault="006C6EE4" w:rsidP="00E71FFA">
      <w:pPr>
        <w:pStyle w:val="ListParagraph"/>
        <w:numPr>
          <w:ilvl w:val="0"/>
          <w:numId w:val="2"/>
        </w:numPr>
        <w:tabs>
          <w:tab w:val="left" w:pos="1134"/>
        </w:tabs>
        <w:spacing w:line="360" w:lineRule="auto"/>
        <w:jc w:val="both"/>
        <w:rPr>
          <w:lang w:val="uk-UA"/>
        </w:rPr>
      </w:pPr>
      <w:r w:rsidRPr="00E71FFA">
        <w:rPr>
          <w:sz w:val="28"/>
          <w:szCs w:val="28"/>
          <w:lang w:val="uk-UA"/>
        </w:rPr>
        <w:t>ДСТУ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006B3ADC" w:rsidRPr="00E71FFA">
        <w:rPr>
          <w:sz w:val="28"/>
          <w:szCs w:val="28"/>
          <w:lang w:val="uk-UA"/>
        </w:rPr>
        <w:t xml:space="preserve">     </w:t>
      </w:r>
    </w:p>
    <w:p w14:paraId="5A541EC1" w14:textId="77777777" w:rsidR="00E71FFA" w:rsidRDefault="00E71FFA" w:rsidP="00E71FFA">
      <w:pPr>
        <w:pStyle w:val="ListParagraph"/>
        <w:numPr>
          <w:ilvl w:val="0"/>
          <w:numId w:val="2"/>
        </w:numPr>
        <w:suppressAutoHyphens w:val="0"/>
        <w:spacing w:after="160" w:line="360" w:lineRule="auto"/>
        <w:jc w:val="both"/>
        <w:rPr>
          <w:sz w:val="28"/>
          <w:szCs w:val="28"/>
          <w:lang w:val="uk-UA" w:eastAsia="uk-UA"/>
        </w:rPr>
      </w:pPr>
      <w:r>
        <w:rPr>
          <w:sz w:val="28"/>
          <w:szCs w:val="28"/>
          <w:lang w:val="uk-UA" w:eastAsia="uk-UA"/>
        </w:rPr>
        <w:t xml:space="preserve">Wokwi – сайт для емуляції ІоТ-пристроїв: </w:t>
      </w:r>
      <w:hyperlink r:id="rId16" w:history="1">
        <w:r>
          <w:rPr>
            <w:rStyle w:val="Hyperlink"/>
            <w:sz w:val="28"/>
            <w:szCs w:val="28"/>
            <w:lang w:val="uk-UA" w:eastAsia="uk-UA"/>
          </w:rPr>
          <w:t>https://wokwi.com/</w:t>
        </w:r>
      </w:hyperlink>
      <w:r>
        <w:rPr>
          <w:sz w:val="28"/>
          <w:szCs w:val="28"/>
          <w:lang w:val="uk-UA" w:eastAsia="uk-UA"/>
        </w:rPr>
        <w:t xml:space="preserve"> (дата звернення – </w:t>
      </w:r>
      <w:r>
        <w:rPr>
          <w:sz w:val="28"/>
          <w:szCs w:val="28"/>
          <w:lang w:val="en-US" w:eastAsia="uk-UA"/>
        </w:rPr>
        <w:t>15</w:t>
      </w:r>
      <w:r>
        <w:rPr>
          <w:sz w:val="28"/>
          <w:szCs w:val="28"/>
          <w:lang w:val="uk-UA" w:eastAsia="uk-UA"/>
        </w:rPr>
        <w:t>.0</w:t>
      </w:r>
      <w:r>
        <w:rPr>
          <w:sz w:val="28"/>
          <w:szCs w:val="28"/>
          <w:lang w:val="en-US" w:eastAsia="uk-UA"/>
        </w:rPr>
        <w:t>8</w:t>
      </w:r>
      <w:r>
        <w:rPr>
          <w:sz w:val="28"/>
          <w:szCs w:val="28"/>
          <w:lang w:val="uk-UA" w:eastAsia="uk-UA"/>
        </w:rPr>
        <w:t>.202</w:t>
      </w:r>
      <w:r>
        <w:rPr>
          <w:sz w:val="28"/>
          <w:szCs w:val="28"/>
          <w:lang w:val="en-US" w:eastAsia="uk-UA"/>
        </w:rPr>
        <w:t>4</w:t>
      </w:r>
      <w:r>
        <w:rPr>
          <w:sz w:val="28"/>
          <w:szCs w:val="28"/>
          <w:lang w:val="uk-UA" w:eastAsia="uk-UA"/>
        </w:rPr>
        <w:t>)</w:t>
      </w:r>
    </w:p>
    <w:p w14:paraId="682CBF82" w14:textId="17BBBF90" w:rsidR="00E71FFA" w:rsidRDefault="00E71FFA" w:rsidP="00E71FFA">
      <w:pPr>
        <w:pStyle w:val="ListParagraph"/>
        <w:numPr>
          <w:ilvl w:val="0"/>
          <w:numId w:val="2"/>
        </w:numPr>
        <w:suppressAutoHyphens w:val="0"/>
        <w:spacing w:after="160" w:line="360" w:lineRule="auto"/>
        <w:jc w:val="both"/>
        <w:rPr>
          <w:sz w:val="28"/>
          <w:szCs w:val="28"/>
          <w:lang w:val="uk-UA" w:eastAsia="uk-UA"/>
        </w:rPr>
      </w:pPr>
      <w:r>
        <w:rPr>
          <w:sz w:val="28"/>
          <w:szCs w:val="28"/>
          <w:lang w:val="uk-UA"/>
        </w:rPr>
        <w:t>Методичні вказівки до курсової роботи з навчальної дисципліни «Архітектура програмного забезпечення» для студентів усіх форм навчання спеціальності 121 – «Інженерія програмного забезпечення» [Електронне видання] / Упоряд. В.О. Лещинський, І.О. Лещинська, І.П. Сокорчук – Харків: ХНУРЕ, 2021. – 37 с.</w:t>
      </w:r>
    </w:p>
    <w:p w14:paraId="18B0A8EB" w14:textId="45C00AB2" w:rsidR="00E71FFA" w:rsidRPr="00E71FFA" w:rsidRDefault="00E71FFA" w:rsidP="00E71FFA">
      <w:pPr>
        <w:pStyle w:val="ListParagraph"/>
        <w:numPr>
          <w:ilvl w:val="0"/>
          <w:numId w:val="2"/>
        </w:numPr>
        <w:suppressAutoHyphens w:val="0"/>
        <w:spacing w:after="160" w:line="360" w:lineRule="auto"/>
        <w:jc w:val="both"/>
        <w:rPr>
          <w:sz w:val="28"/>
          <w:szCs w:val="28"/>
          <w:lang w:val="uk-UA" w:eastAsia="uk-UA"/>
        </w:rPr>
      </w:pPr>
      <w:r w:rsidRPr="00E71FFA">
        <w:rPr>
          <w:rFonts w:eastAsia="Calibri"/>
          <w:sz w:val="28"/>
          <w:szCs w:val="28"/>
        </w:rPr>
        <w:t xml:space="preserve">Banica, L., Burtescu, E., &amp; Banica, A. (2019). "IoT-Based Smart Home Automation and Monitoring System". In </w:t>
      </w:r>
      <w:r w:rsidRPr="00E71FFA">
        <w:rPr>
          <w:rFonts w:eastAsia="Calibri"/>
          <w:i/>
          <w:iCs/>
          <w:sz w:val="28"/>
          <w:szCs w:val="28"/>
        </w:rPr>
        <w:t>Proceedings of the 2019 11th International Conference on Electronics, Computers and Artificial Intelligence (ECAI)</w:t>
      </w:r>
      <w:r w:rsidRPr="00E71FFA">
        <w:rPr>
          <w:rFonts w:eastAsia="Calibri"/>
          <w:sz w:val="28"/>
          <w:szCs w:val="28"/>
        </w:rPr>
        <w:t xml:space="preserve">, pp. 1-6. IEEE. DOI: 10.1109/ECAI46879.2019.9042116. </w:t>
      </w:r>
      <w:r>
        <w:rPr>
          <w:rFonts w:eastAsia="Calibri"/>
          <w:sz w:val="28"/>
          <w:szCs w:val="28"/>
          <w:lang w:val="uk-UA"/>
        </w:rPr>
        <w:t>(д</w:t>
      </w:r>
      <w:r w:rsidRPr="00E71FFA">
        <w:rPr>
          <w:rFonts w:eastAsia="Calibri"/>
          <w:sz w:val="28"/>
          <w:szCs w:val="28"/>
        </w:rPr>
        <w:t>ата звернення: 15 серпня 2024 р</w:t>
      </w:r>
      <w:r>
        <w:rPr>
          <w:rFonts w:eastAsia="Calibri"/>
          <w:sz w:val="28"/>
          <w:szCs w:val="28"/>
          <w:lang w:val="uk-UA"/>
        </w:rPr>
        <w:t>)</w:t>
      </w:r>
    </w:p>
    <w:p w14:paraId="0591D154" w14:textId="23E33E53" w:rsidR="008D4737" w:rsidRPr="00EA25EA" w:rsidRDefault="00E71FFA" w:rsidP="00EA25EA">
      <w:pPr>
        <w:pStyle w:val="ListParagraph"/>
        <w:numPr>
          <w:ilvl w:val="0"/>
          <w:numId w:val="2"/>
        </w:numPr>
        <w:suppressAutoHyphens w:val="0"/>
        <w:spacing w:after="160" w:line="360" w:lineRule="auto"/>
        <w:jc w:val="both"/>
        <w:rPr>
          <w:sz w:val="28"/>
          <w:szCs w:val="28"/>
          <w:lang w:val="uk-UA" w:eastAsia="uk-UA"/>
        </w:rPr>
      </w:pPr>
      <w:r w:rsidRPr="00E71FFA">
        <w:rPr>
          <w:rFonts w:eastAsia="Calibri"/>
          <w:sz w:val="28"/>
          <w:szCs w:val="28"/>
        </w:rPr>
        <w:t xml:space="preserve">Shah, S. L., Sharma, V., &amp; Kumar, P. (2020). "IoT-based Water Management System for Smart Cities". In </w:t>
      </w:r>
      <w:r w:rsidRPr="00E71FFA">
        <w:rPr>
          <w:rFonts w:eastAsia="Calibri"/>
          <w:i/>
          <w:iCs/>
          <w:sz w:val="28"/>
          <w:szCs w:val="28"/>
        </w:rPr>
        <w:t>2020 International Conference on Power Electronics &amp; IoT Applications in Renewable Energy and its Control (PARC)</w:t>
      </w:r>
      <w:r w:rsidRPr="00E71FFA">
        <w:rPr>
          <w:rFonts w:eastAsia="Calibri"/>
          <w:sz w:val="28"/>
          <w:szCs w:val="28"/>
        </w:rPr>
        <w:t>, pp. 132-136. IEEE. DOI: 10.1109/PARC49193.2020.236650.</w:t>
      </w:r>
      <w:r>
        <w:rPr>
          <w:rFonts w:eastAsia="Calibri"/>
          <w:sz w:val="28"/>
          <w:szCs w:val="28"/>
          <w:lang w:val="uk-UA"/>
        </w:rPr>
        <w:t xml:space="preserve"> </w:t>
      </w:r>
      <w:r w:rsidRPr="00E71FFA">
        <w:rPr>
          <w:rFonts w:eastAsia="Calibri"/>
          <w:sz w:val="28"/>
          <w:szCs w:val="28"/>
        </w:rPr>
        <w:t xml:space="preserve"> </w:t>
      </w:r>
      <w:r>
        <w:rPr>
          <w:rFonts w:eastAsia="Calibri"/>
          <w:sz w:val="28"/>
          <w:szCs w:val="28"/>
          <w:lang w:val="uk-UA"/>
        </w:rPr>
        <w:t>(д</w:t>
      </w:r>
      <w:r w:rsidRPr="00E71FFA">
        <w:rPr>
          <w:rFonts w:eastAsia="Calibri"/>
          <w:sz w:val="28"/>
          <w:szCs w:val="28"/>
        </w:rPr>
        <w:t>ата звернення: 15 серпня 2024 р</w:t>
      </w:r>
      <w:r>
        <w:rPr>
          <w:rFonts w:eastAsia="Calibri"/>
          <w:sz w:val="28"/>
          <w:szCs w:val="28"/>
          <w:lang w:val="uk-UA"/>
        </w:rPr>
        <w:t>)</w:t>
      </w:r>
    </w:p>
    <w:p w14:paraId="5FDAB923" w14:textId="77777777" w:rsidR="00EA25EA" w:rsidRPr="00EA25EA" w:rsidRDefault="00EA25EA" w:rsidP="00EA25EA">
      <w:pPr>
        <w:pStyle w:val="ListParagraph"/>
        <w:suppressAutoHyphens w:val="0"/>
        <w:spacing w:after="160" w:line="360" w:lineRule="auto"/>
        <w:jc w:val="both"/>
        <w:rPr>
          <w:sz w:val="28"/>
          <w:szCs w:val="28"/>
          <w:lang w:val="uk-UA" w:eastAsia="uk-UA"/>
        </w:rPr>
      </w:pPr>
    </w:p>
    <w:p w14:paraId="4E69B83C" w14:textId="62A96F08" w:rsidR="005F4670" w:rsidRPr="00B53CBD" w:rsidRDefault="005F4670" w:rsidP="00B53CBD">
      <w:pPr>
        <w:suppressAutoHyphens w:val="0"/>
        <w:spacing w:after="0" w:line="240" w:lineRule="auto"/>
        <w:rPr>
          <w:rFonts w:ascii="Times New Roman" w:hAnsi="Times New Roman"/>
          <w:sz w:val="28"/>
          <w:szCs w:val="28"/>
          <w:lang w:val="uk-UA"/>
        </w:rPr>
      </w:pPr>
      <w:bookmarkStart w:id="45" w:name="__RefHeading___Toc163932053"/>
      <w:bookmarkEnd w:id="45"/>
    </w:p>
    <w:sectPr w:rsidR="005F4670" w:rsidRPr="00B53CBD">
      <w:headerReference w:type="even" r:id="rId17"/>
      <w:headerReference w:type="default" r:id="rId18"/>
      <w:footerReference w:type="even" r:id="rId19"/>
      <w:footerReference w:type="default" r:id="rId20"/>
      <w:headerReference w:type="first" r:id="rId21"/>
      <w:footerReference w:type="first" r:id="rId22"/>
      <w:pgSz w:w="11906" w:h="16838"/>
      <w:pgMar w:top="1134" w:right="851" w:bottom="1134" w:left="1418"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0D8E" w14:textId="77777777" w:rsidR="004D23AD" w:rsidRDefault="004D23AD">
      <w:pPr>
        <w:spacing w:after="0" w:line="240" w:lineRule="auto"/>
      </w:pPr>
      <w:r>
        <w:separator/>
      </w:r>
    </w:p>
  </w:endnote>
  <w:endnote w:type="continuationSeparator" w:id="0">
    <w:p w14:paraId="1693AF34" w14:textId="77777777" w:rsidR="004D23AD" w:rsidRDefault="004D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ournal">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FreeSans">
    <w:altName w:val="Arial"/>
    <w:charset w:val="01"/>
    <w:family w:val="swiss"/>
    <w:pitch w:val="default"/>
  </w:font>
  <w:font w:name="ISOCPEUR">
    <w:altName w:val="Arial"/>
    <w:charset w:val="CC"/>
    <w:family w:val="swiss"/>
    <w:pitch w:val="variable"/>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AC1B" w14:textId="77777777" w:rsidR="006949DE" w:rsidRDefault="006949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1A6F" w14:textId="77777777" w:rsidR="006949DE" w:rsidRDefault="006949DE" w:rsidP="00CA5F44">
    <w:pPr>
      <w:pStyle w:val="Footer"/>
      <w:rPr>
        <w:caps/>
        <w:color w:val="4472C4"/>
        <w:lang w:val="uk-UA" w:eastAsia="uk-UA"/>
      </w:rPr>
    </w:pPr>
  </w:p>
  <w:p w14:paraId="32A5CAF3" w14:textId="77777777" w:rsidR="006949DE" w:rsidRDefault="006949DE">
    <w:pPr>
      <w:pStyle w:val="Footer"/>
      <w:jc w:val="center"/>
      <w:rPr>
        <w:caps/>
        <w:color w:val="4472C4"/>
        <w:lang w:val="uk-UA" w:eastAsia="uk-UA"/>
      </w:rPr>
    </w:pPr>
  </w:p>
  <w:p w14:paraId="1D678FB8" w14:textId="77777777" w:rsidR="006949DE" w:rsidRDefault="006949DE">
    <w:pPr>
      <w:pStyle w:val="Footer"/>
      <w:rPr>
        <w:caps/>
        <w:color w:val="4472C4"/>
        <w:lang w:val="uk-UA" w:eastAsia="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A21C" w14:textId="77777777" w:rsidR="006949DE" w:rsidRDefault="006949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5220" w14:textId="77777777" w:rsidR="004D23AD" w:rsidRDefault="004D23AD">
      <w:pPr>
        <w:spacing w:after="0" w:line="240" w:lineRule="auto"/>
      </w:pPr>
      <w:r>
        <w:separator/>
      </w:r>
    </w:p>
  </w:footnote>
  <w:footnote w:type="continuationSeparator" w:id="0">
    <w:p w14:paraId="2E4F733C" w14:textId="77777777" w:rsidR="004D23AD" w:rsidRDefault="004D2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626E" w14:textId="77777777" w:rsidR="006949DE" w:rsidRDefault="006949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7D1A" w14:textId="77777777" w:rsidR="006949DE" w:rsidRDefault="006949DE">
    <w:pPr>
      <w:pStyle w:val="Header"/>
      <w:jc w:val="right"/>
    </w:pPr>
  </w:p>
  <w:p w14:paraId="5D2A4E75" w14:textId="77777777" w:rsidR="006949DE" w:rsidRDefault="006949DE">
    <w:pPr>
      <w:pStyle w:val="Header"/>
      <w:jc w:val="right"/>
    </w:pPr>
  </w:p>
  <w:p w14:paraId="3B10D86A" w14:textId="77777777" w:rsidR="006949DE" w:rsidRDefault="006949DE">
    <w:pPr>
      <w:pStyle w:val="Header"/>
      <w:jc w:val="right"/>
      <w:rPr>
        <w:lang w:val="uk-UA"/>
      </w:rPr>
    </w:pPr>
    <w:r>
      <w:rPr>
        <w:sz w:val="28"/>
      </w:rPr>
      <w:fldChar w:fldCharType="begin"/>
    </w:r>
    <w:r>
      <w:rPr>
        <w:sz w:val="28"/>
      </w:rPr>
      <w:instrText xml:space="preserve"> PAGE </w:instrText>
    </w:r>
    <w:r>
      <w:rPr>
        <w:sz w:val="28"/>
      </w:rPr>
      <w:fldChar w:fldCharType="separate"/>
    </w:r>
    <w:r w:rsidR="006B3ADC">
      <w:rPr>
        <w:noProof/>
        <w:sz w:val="28"/>
      </w:rPr>
      <w:t>39</w:t>
    </w:r>
    <w:r>
      <w:rPr>
        <w:sz w:val="28"/>
      </w:rPr>
      <w:fldChar w:fldCharType="end"/>
    </w:r>
  </w:p>
  <w:p w14:paraId="104B224B" w14:textId="77777777" w:rsidR="006949DE" w:rsidRDefault="006949DE">
    <w:pPr>
      <w:pStyle w:val="Header"/>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EB6B" w14:textId="77777777" w:rsidR="006949DE" w:rsidRDefault="006949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multilevel"/>
    <w:tmpl w:val="970C509A"/>
    <w:name w:val="WW8Num1"/>
    <w:lvl w:ilvl="0">
      <w:start w:val="1"/>
      <w:numFmt w:val="decimal"/>
      <w:lvlText w:val="%1."/>
      <w:lvlJc w:val="left"/>
      <w:pPr>
        <w:tabs>
          <w:tab w:val="num" w:pos="720"/>
        </w:tabs>
        <w:ind w:left="720" w:hanging="360"/>
      </w:pPr>
      <w:rPr>
        <w:rFonts w:ascii="Times New Roman" w:eastAsia="Calibri" w:hAnsi="Times New Roman" w:cs="Times New Roman"/>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5"/>
    <w:lvl w:ilvl="0">
      <w:start w:val="1"/>
      <w:numFmt w:val="decimal"/>
      <w:lvlText w:val="%1"/>
      <w:lvlJc w:val="left"/>
      <w:pPr>
        <w:tabs>
          <w:tab w:val="num" w:pos="0"/>
        </w:tabs>
        <w:ind w:left="420" w:hanging="420"/>
      </w:pPr>
      <w:rPr>
        <w:rFonts w:hint="default"/>
      </w:rPr>
    </w:lvl>
    <w:lvl w:ilvl="1">
      <w:start w:val="1"/>
      <w:numFmt w:val="decimal"/>
      <w:lvlText w:val="%1.%2"/>
      <w:lvlJc w:val="left"/>
      <w:pPr>
        <w:tabs>
          <w:tab w:val="num" w:pos="0"/>
        </w:tabs>
        <w:ind w:left="420" w:hanging="4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440" w:hanging="1440"/>
      </w:pPr>
      <w:rPr>
        <w:rFonts w:hint="default"/>
      </w:rPr>
    </w:lvl>
  </w:abstractNum>
  <w:abstractNum w:abstractNumId="4" w15:restartNumberingAfterBreak="0">
    <w:nsid w:val="00000005"/>
    <w:multiLevelType w:val="multilevel"/>
    <w:tmpl w:val="00000005"/>
    <w:name w:val="WW8Num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singleLevel"/>
    <w:tmpl w:val="00000006"/>
    <w:name w:val="WW8Num14"/>
    <w:lvl w:ilvl="0">
      <w:start w:val="1"/>
      <w:numFmt w:val="decimal"/>
      <w:lvlText w:val="%1."/>
      <w:lvlJc w:val="left"/>
      <w:pPr>
        <w:tabs>
          <w:tab w:val="num" w:pos="0"/>
        </w:tabs>
        <w:ind w:left="1429" w:hanging="360"/>
      </w:pPr>
    </w:lvl>
  </w:abstractNum>
  <w:abstractNum w:abstractNumId="6" w15:restartNumberingAfterBreak="0">
    <w:nsid w:val="00000007"/>
    <w:multiLevelType w:val="multilevel"/>
    <w:tmpl w:val="00000007"/>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7" w15:restartNumberingAfterBreak="0">
    <w:nsid w:val="00000008"/>
    <w:multiLevelType w:val="multilevel"/>
    <w:tmpl w:val="0000000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8" w15:restartNumberingAfterBreak="0">
    <w:nsid w:val="00000009"/>
    <w:multiLevelType w:val="multilevel"/>
    <w:tmpl w:val="00000009"/>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0000000F"/>
    <w:multiLevelType w:val="multilevel"/>
    <w:tmpl w:val="0000000F"/>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02E11CEC"/>
    <w:multiLevelType w:val="multilevel"/>
    <w:tmpl w:val="86A6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E836B8"/>
    <w:multiLevelType w:val="hybridMultilevel"/>
    <w:tmpl w:val="C3E84D82"/>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7" w15:restartNumberingAfterBreak="0">
    <w:nsid w:val="093A31B4"/>
    <w:multiLevelType w:val="hybridMultilevel"/>
    <w:tmpl w:val="F1062008"/>
    <w:lvl w:ilvl="0" w:tplc="5B3EF51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AB06E4"/>
    <w:multiLevelType w:val="multilevel"/>
    <w:tmpl w:val="2A0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93FAB"/>
    <w:multiLevelType w:val="hybridMultilevel"/>
    <w:tmpl w:val="3DDC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D0172A"/>
    <w:multiLevelType w:val="hybridMultilevel"/>
    <w:tmpl w:val="CDAA865A"/>
    <w:lvl w:ilvl="0" w:tplc="CE7CE3B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6611C4"/>
    <w:multiLevelType w:val="multilevel"/>
    <w:tmpl w:val="705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82476"/>
    <w:multiLevelType w:val="multilevel"/>
    <w:tmpl w:val="06809F1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3" w15:restartNumberingAfterBreak="0">
    <w:nsid w:val="273B4105"/>
    <w:multiLevelType w:val="hybridMultilevel"/>
    <w:tmpl w:val="6CB0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7209CB"/>
    <w:multiLevelType w:val="hybridMultilevel"/>
    <w:tmpl w:val="2BF24304"/>
    <w:lvl w:ilvl="0" w:tplc="5B3EF516">
      <w:start w:val="1"/>
      <w:numFmt w:val="bullet"/>
      <w:lvlText w:val="-"/>
      <w:lvlJc w:val="left"/>
      <w:pPr>
        <w:ind w:left="1070" w:hanging="360"/>
      </w:pPr>
      <w:rPr>
        <w:rFonts w:ascii="Times New Roman" w:eastAsia="Arial" w:hAnsi="Times New Roman" w:cs="Times New Roman"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343D4ACD"/>
    <w:multiLevelType w:val="hybridMultilevel"/>
    <w:tmpl w:val="4BE4E634"/>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084D04"/>
    <w:multiLevelType w:val="hybridMultilevel"/>
    <w:tmpl w:val="876E1CC6"/>
    <w:lvl w:ilvl="0" w:tplc="D8EED23A">
      <w:start w:val="1"/>
      <w:numFmt w:val="decimal"/>
      <w:lvlText w:val="%1."/>
      <w:lvlJc w:val="left"/>
      <w:pPr>
        <w:ind w:left="1421" w:hanging="360"/>
      </w:pPr>
      <w:rPr>
        <w:rFonts w:hint="default"/>
        <w:sz w:val="28"/>
      </w:rPr>
    </w:lvl>
    <w:lvl w:ilvl="1" w:tplc="04190019" w:tentative="1">
      <w:start w:val="1"/>
      <w:numFmt w:val="lowerLetter"/>
      <w:lvlText w:val="%2."/>
      <w:lvlJc w:val="left"/>
      <w:pPr>
        <w:ind w:left="2141" w:hanging="360"/>
      </w:pPr>
    </w:lvl>
    <w:lvl w:ilvl="2" w:tplc="0419001B" w:tentative="1">
      <w:start w:val="1"/>
      <w:numFmt w:val="lowerRoman"/>
      <w:lvlText w:val="%3."/>
      <w:lvlJc w:val="right"/>
      <w:pPr>
        <w:ind w:left="2861" w:hanging="180"/>
      </w:pPr>
    </w:lvl>
    <w:lvl w:ilvl="3" w:tplc="0419000F" w:tentative="1">
      <w:start w:val="1"/>
      <w:numFmt w:val="decimal"/>
      <w:lvlText w:val="%4."/>
      <w:lvlJc w:val="left"/>
      <w:pPr>
        <w:ind w:left="3581" w:hanging="360"/>
      </w:pPr>
    </w:lvl>
    <w:lvl w:ilvl="4" w:tplc="04190019" w:tentative="1">
      <w:start w:val="1"/>
      <w:numFmt w:val="lowerLetter"/>
      <w:lvlText w:val="%5."/>
      <w:lvlJc w:val="left"/>
      <w:pPr>
        <w:ind w:left="4301" w:hanging="360"/>
      </w:pPr>
    </w:lvl>
    <w:lvl w:ilvl="5" w:tplc="0419001B" w:tentative="1">
      <w:start w:val="1"/>
      <w:numFmt w:val="lowerRoman"/>
      <w:lvlText w:val="%6."/>
      <w:lvlJc w:val="right"/>
      <w:pPr>
        <w:ind w:left="5021" w:hanging="180"/>
      </w:pPr>
    </w:lvl>
    <w:lvl w:ilvl="6" w:tplc="0419000F" w:tentative="1">
      <w:start w:val="1"/>
      <w:numFmt w:val="decimal"/>
      <w:lvlText w:val="%7."/>
      <w:lvlJc w:val="left"/>
      <w:pPr>
        <w:ind w:left="5741" w:hanging="360"/>
      </w:pPr>
    </w:lvl>
    <w:lvl w:ilvl="7" w:tplc="04190019" w:tentative="1">
      <w:start w:val="1"/>
      <w:numFmt w:val="lowerLetter"/>
      <w:lvlText w:val="%8."/>
      <w:lvlJc w:val="left"/>
      <w:pPr>
        <w:ind w:left="6461" w:hanging="360"/>
      </w:pPr>
    </w:lvl>
    <w:lvl w:ilvl="8" w:tplc="0419001B" w:tentative="1">
      <w:start w:val="1"/>
      <w:numFmt w:val="lowerRoman"/>
      <w:lvlText w:val="%9."/>
      <w:lvlJc w:val="right"/>
      <w:pPr>
        <w:ind w:left="7181" w:hanging="180"/>
      </w:pPr>
    </w:lvl>
  </w:abstractNum>
  <w:abstractNum w:abstractNumId="27" w15:restartNumberingAfterBreak="0">
    <w:nsid w:val="400B340A"/>
    <w:multiLevelType w:val="hybridMultilevel"/>
    <w:tmpl w:val="71A081BE"/>
    <w:lvl w:ilvl="0" w:tplc="EA1CDEDA">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6F72AFE"/>
    <w:multiLevelType w:val="hybridMultilevel"/>
    <w:tmpl w:val="14345B3A"/>
    <w:lvl w:ilvl="0" w:tplc="B77A63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3291B"/>
    <w:multiLevelType w:val="multilevel"/>
    <w:tmpl w:val="376A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9D7ECC"/>
    <w:multiLevelType w:val="hybridMultilevel"/>
    <w:tmpl w:val="F22ACFE0"/>
    <w:lvl w:ilvl="0" w:tplc="97A06C0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1" w15:restartNumberingAfterBreak="0">
    <w:nsid w:val="51BC4EAE"/>
    <w:multiLevelType w:val="hybridMultilevel"/>
    <w:tmpl w:val="821E2BF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2" w15:restartNumberingAfterBreak="0">
    <w:nsid w:val="5ABF18F1"/>
    <w:multiLevelType w:val="hybridMultilevel"/>
    <w:tmpl w:val="6CB02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F27344"/>
    <w:multiLevelType w:val="multilevel"/>
    <w:tmpl w:val="72720402"/>
    <w:lvl w:ilvl="0">
      <w:start w:val="1"/>
      <w:numFmt w:val="decimal"/>
      <w:lvlText w:val="%1"/>
      <w:lvlJc w:val="left"/>
      <w:pPr>
        <w:ind w:left="375" w:hanging="375"/>
      </w:pPr>
      <w:rPr>
        <w:rFonts w:ascii="Times New Roman" w:hAnsi="Times New Roman" w:hint="default"/>
        <w:i w:val="0"/>
      </w:rPr>
    </w:lvl>
    <w:lvl w:ilvl="1">
      <w:start w:val="3"/>
      <w:numFmt w:val="decimal"/>
      <w:lvlText w:val="%1.%2"/>
      <w:lvlJc w:val="left"/>
      <w:pPr>
        <w:ind w:left="1571" w:hanging="720"/>
      </w:pPr>
      <w:rPr>
        <w:rFonts w:ascii="Times New Roman" w:hAnsi="Times New Roman" w:hint="default"/>
        <w:i w:val="0"/>
      </w:rPr>
    </w:lvl>
    <w:lvl w:ilvl="2">
      <w:start w:val="1"/>
      <w:numFmt w:val="decimal"/>
      <w:lvlText w:val="%1.%2.%3"/>
      <w:lvlJc w:val="left"/>
      <w:pPr>
        <w:ind w:left="2422" w:hanging="720"/>
      </w:pPr>
      <w:rPr>
        <w:rFonts w:ascii="Times New Roman" w:hAnsi="Times New Roman" w:hint="default"/>
        <w:i w:val="0"/>
      </w:rPr>
    </w:lvl>
    <w:lvl w:ilvl="3">
      <w:start w:val="1"/>
      <w:numFmt w:val="decimal"/>
      <w:lvlText w:val="%1.%2.%3.%4"/>
      <w:lvlJc w:val="left"/>
      <w:pPr>
        <w:ind w:left="3633" w:hanging="1080"/>
      </w:pPr>
      <w:rPr>
        <w:rFonts w:ascii="Times New Roman" w:hAnsi="Times New Roman" w:hint="default"/>
        <w:i w:val="0"/>
      </w:rPr>
    </w:lvl>
    <w:lvl w:ilvl="4">
      <w:start w:val="1"/>
      <w:numFmt w:val="decimal"/>
      <w:lvlText w:val="%1.%2.%3.%4.%5"/>
      <w:lvlJc w:val="left"/>
      <w:pPr>
        <w:ind w:left="4844" w:hanging="1440"/>
      </w:pPr>
      <w:rPr>
        <w:rFonts w:ascii="Times New Roman" w:hAnsi="Times New Roman" w:hint="default"/>
        <w:i w:val="0"/>
      </w:rPr>
    </w:lvl>
    <w:lvl w:ilvl="5">
      <w:start w:val="1"/>
      <w:numFmt w:val="decimal"/>
      <w:lvlText w:val="%1.%2.%3.%4.%5.%6"/>
      <w:lvlJc w:val="left"/>
      <w:pPr>
        <w:ind w:left="5695" w:hanging="1440"/>
      </w:pPr>
      <w:rPr>
        <w:rFonts w:ascii="Times New Roman" w:hAnsi="Times New Roman" w:hint="default"/>
        <w:i w:val="0"/>
      </w:rPr>
    </w:lvl>
    <w:lvl w:ilvl="6">
      <w:start w:val="1"/>
      <w:numFmt w:val="decimal"/>
      <w:lvlText w:val="%1.%2.%3.%4.%5.%6.%7"/>
      <w:lvlJc w:val="left"/>
      <w:pPr>
        <w:ind w:left="6906" w:hanging="1800"/>
      </w:pPr>
      <w:rPr>
        <w:rFonts w:ascii="Times New Roman" w:hAnsi="Times New Roman" w:hint="default"/>
        <w:i w:val="0"/>
      </w:rPr>
    </w:lvl>
    <w:lvl w:ilvl="7">
      <w:start w:val="1"/>
      <w:numFmt w:val="decimal"/>
      <w:lvlText w:val="%1.%2.%3.%4.%5.%6.%7.%8"/>
      <w:lvlJc w:val="left"/>
      <w:pPr>
        <w:ind w:left="7757" w:hanging="1800"/>
      </w:pPr>
      <w:rPr>
        <w:rFonts w:ascii="Times New Roman" w:hAnsi="Times New Roman" w:hint="default"/>
        <w:i w:val="0"/>
      </w:rPr>
    </w:lvl>
    <w:lvl w:ilvl="8">
      <w:start w:val="1"/>
      <w:numFmt w:val="decimal"/>
      <w:lvlText w:val="%1.%2.%3.%4.%5.%6.%7.%8.%9"/>
      <w:lvlJc w:val="left"/>
      <w:pPr>
        <w:ind w:left="8968" w:hanging="2160"/>
      </w:pPr>
      <w:rPr>
        <w:rFonts w:ascii="Times New Roman" w:hAnsi="Times New Roman" w:hint="default"/>
        <w:i w:val="0"/>
      </w:rPr>
    </w:lvl>
  </w:abstractNum>
  <w:abstractNum w:abstractNumId="34" w15:restartNumberingAfterBreak="0">
    <w:nsid w:val="66505737"/>
    <w:multiLevelType w:val="hybridMultilevel"/>
    <w:tmpl w:val="223263A6"/>
    <w:lvl w:ilvl="0" w:tplc="7BCE3218">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F93171"/>
    <w:multiLevelType w:val="multilevel"/>
    <w:tmpl w:val="306626EC"/>
    <w:lvl w:ilvl="0">
      <w:start w:val="1"/>
      <w:numFmt w:val="decimal"/>
      <w:lvlText w:val="%1"/>
      <w:lvlJc w:val="left"/>
      <w:pPr>
        <w:ind w:left="360" w:hanging="360"/>
      </w:pPr>
      <w:rPr>
        <w:rFonts w:ascii="Times New Roman" w:hAnsi="Times New Roman" w:hint="default"/>
        <w:i w:val="0"/>
      </w:rPr>
    </w:lvl>
    <w:lvl w:ilvl="1">
      <w:start w:val="2"/>
      <w:numFmt w:val="decimal"/>
      <w:lvlText w:val="%1.%2"/>
      <w:lvlJc w:val="left"/>
      <w:pPr>
        <w:ind w:left="1571" w:hanging="720"/>
      </w:pPr>
      <w:rPr>
        <w:rFonts w:ascii="Times New Roman" w:hAnsi="Times New Roman" w:hint="default"/>
        <w:i w:val="0"/>
      </w:rPr>
    </w:lvl>
    <w:lvl w:ilvl="2">
      <w:start w:val="1"/>
      <w:numFmt w:val="decimal"/>
      <w:lvlText w:val="%1.%2.%3"/>
      <w:lvlJc w:val="left"/>
      <w:pPr>
        <w:ind w:left="2422" w:hanging="720"/>
      </w:pPr>
      <w:rPr>
        <w:rFonts w:ascii="Times New Roman" w:hAnsi="Times New Roman" w:hint="default"/>
        <w:i w:val="0"/>
      </w:rPr>
    </w:lvl>
    <w:lvl w:ilvl="3">
      <w:start w:val="1"/>
      <w:numFmt w:val="decimal"/>
      <w:lvlText w:val="%1.%2.%3.%4"/>
      <w:lvlJc w:val="left"/>
      <w:pPr>
        <w:ind w:left="3633" w:hanging="1080"/>
      </w:pPr>
      <w:rPr>
        <w:rFonts w:ascii="Times New Roman" w:hAnsi="Times New Roman" w:hint="default"/>
        <w:i w:val="0"/>
      </w:rPr>
    </w:lvl>
    <w:lvl w:ilvl="4">
      <w:start w:val="1"/>
      <w:numFmt w:val="decimal"/>
      <w:lvlText w:val="%1.%2.%3.%4.%5"/>
      <w:lvlJc w:val="left"/>
      <w:pPr>
        <w:ind w:left="4844" w:hanging="1440"/>
      </w:pPr>
      <w:rPr>
        <w:rFonts w:ascii="Times New Roman" w:hAnsi="Times New Roman" w:hint="default"/>
        <w:i w:val="0"/>
      </w:rPr>
    </w:lvl>
    <w:lvl w:ilvl="5">
      <w:start w:val="1"/>
      <w:numFmt w:val="decimal"/>
      <w:lvlText w:val="%1.%2.%3.%4.%5.%6"/>
      <w:lvlJc w:val="left"/>
      <w:pPr>
        <w:ind w:left="5695" w:hanging="1440"/>
      </w:pPr>
      <w:rPr>
        <w:rFonts w:ascii="Times New Roman" w:hAnsi="Times New Roman" w:hint="default"/>
        <w:i w:val="0"/>
      </w:rPr>
    </w:lvl>
    <w:lvl w:ilvl="6">
      <w:start w:val="1"/>
      <w:numFmt w:val="decimal"/>
      <w:lvlText w:val="%1.%2.%3.%4.%5.%6.%7"/>
      <w:lvlJc w:val="left"/>
      <w:pPr>
        <w:ind w:left="6906" w:hanging="1800"/>
      </w:pPr>
      <w:rPr>
        <w:rFonts w:ascii="Times New Roman" w:hAnsi="Times New Roman" w:hint="default"/>
        <w:i w:val="0"/>
      </w:rPr>
    </w:lvl>
    <w:lvl w:ilvl="7">
      <w:start w:val="1"/>
      <w:numFmt w:val="decimal"/>
      <w:lvlText w:val="%1.%2.%3.%4.%5.%6.%7.%8"/>
      <w:lvlJc w:val="left"/>
      <w:pPr>
        <w:ind w:left="7757" w:hanging="1800"/>
      </w:pPr>
      <w:rPr>
        <w:rFonts w:ascii="Times New Roman" w:hAnsi="Times New Roman" w:hint="default"/>
        <w:i w:val="0"/>
      </w:rPr>
    </w:lvl>
    <w:lvl w:ilvl="8">
      <w:start w:val="1"/>
      <w:numFmt w:val="decimal"/>
      <w:lvlText w:val="%1.%2.%3.%4.%5.%6.%7.%8.%9"/>
      <w:lvlJc w:val="left"/>
      <w:pPr>
        <w:ind w:left="8968" w:hanging="2160"/>
      </w:pPr>
      <w:rPr>
        <w:rFonts w:ascii="Times New Roman" w:hAnsi="Times New Roman" w:hint="default"/>
        <w:i w:val="0"/>
      </w:rPr>
    </w:lvl>
  </w:abstractNum>
  <w:abstractNum w:abstractNumId="36" w15:restartNumberingAfterBreak="0">
    <w:nsid w:val="783C76E9"/>
    <w:multiLevelType w:val="hybridMultilevel"/>
    <w:tmpl w:val="00A63B4E"/>
    <w:lvl w:ilvl="0" w:tplc="586C8B56">
      <w:start w:val="1"/>
      <w:numFmt w:val="decimal"/>
      <w:lvlText w:val="%1."/>
      <w:lvlJc w:val="left"/>
      <w:pPr>
        <w:ind w:left="1491" w:hanging="360"/>
      </w:pPr>
      <w:rPr>
        <w:rFonts w:hint="default"/>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37" w15:restartNumberingAfterBreak="0">
    <w:nsid w:val="787A2743"/>
    <w:multiLevelType w:val="multilevel"/>
    <w:tmpl w:val="CD0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B4E3B"/>
    <w:multiLevelType w:val="hybridMultilevel"/>
    <w:tmpl w:val="C5C6D1E6"/>
    <w:lvl w:ilvl="0" w:tplc="5B3EF516">
      <w:start w:val="1"/>
      <w:numFmt w:val="bullet"/>
      <w:lvlText w:val="-"/>
      <w:lvlJc w:val="left"/>
      <w:pPr>
        <w:ind w:left="360" w:hanging="360"/>
      </w:pPr>
      <w:rPr>
        <w:rFonts w:ascii="Times New Roman" w:eastAsia="Arial"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7"/>
  </w:num>
  <w:num w:numId="17">
    <w:abstractNumId w:val="16"/>
  </w:num>
  <w:num w:numId="18">
    <w:abstractNumId w:val="33"/>
  </w:num>
  <w:num w:numId="19">
    <w:abstractNumId w:val="26"/>
  </w:num>
  <w:num w:numId="20">
    <w:abstractNumId w:val="21"/>
  </w:num>
  <w:num w:numId="21">
    <w:abstractNumId w:val="18"/>
  </w:num>
  <w:num w:numId="22">
    <w:abstractNumId w:val="29"/>
  </w:num>
  <w:num w:numId="23">
    <w:abstractNumId w:val="37"/>
  </w:num>
  <w:num w:numId="24">
    <w:abstractNumId w:val="15"/>
  </w:num>
  <w:num w:numId="25">
    <w:abstractNumId w:val="35"/>
  </w:num>
  <w:num w:numId="26">
    <w:abstractNumId w:val="36"/>
  </w:num>
  <w:num w:numId="27">
    <w:abstractNumId w:val="30"/>
  </w:num>
  <w:num w:numId="28">
    <w:abstractNumId w:val="23"/>
  </w:num>
  <w:num w:numId="29">
    <w:abstractNumId w:val="32"/>
  </w:num>
  <w:num w:numId="30">
    <w:abstractNumId w:val="28"/>
  </w:num>
  <w:num w:numId="31">
    <w:abstractNumId w:val="22"/>
  </w:num>
  <w:num w:numId="32">
    <w:abstractNumId w:val="20"/>
  </w:num>
  <w:num w:numId="33">
    <w:abstractNumId w:val="24"/>
  </w:num>
  <w:num w:numId="34">
    <w:abstractNumId w:val="19"/>
  </w:num>
  <w:num w:numId="35">
    <w:abstractNumId w:val="25"/>
  </w:num>
  <w:num w:numId="36">
    <w:abstractNumId w:val="34"/>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E4"/>
    <w:rsid w:val="000018C2"/>
    <w:rsid w:val="00055A97"/>
    <w:rsid w:val="00055C51"/>
    <w:rsid w:val="0006533F"/>
    <w:rsid w:val="000703A3"/>
    <w:rsid w:val="00091C64"/>
    <w:rsid w:val="000A0E5D"/>
    <w:rsid w:val="000B3BFA"/>
    <w:rsid w:val="000E247C"/>
    <w:rsid w:val="000F189B"/>
    <w:rsid w:val="000F34A5"/>
    <w:rsid w:val="000F3538"/>
    <w:rsid w:val="000F6402"/>
    <w:rsid w:val="00105DDE"/>
    <w:rsid w:val="00126330"/>
    <w:rsid w:val="001342A4"/>
    <w:rsid w:val="001456E8"/>
    <w:rsid w:val="00165D25"/>
    <w:rsid w:val="00172217"/>
    <w:rsid w:val="001A3D8C"/>
    <w:rsid w:val="001A78CB"/>
    <w:rsid w:val="001C72E2"/>
    <w:rsid w:val="001F46AC"/>
    <w:rsid w:val="00207B28"/>
    <w:rsid w:val="00226201"/>
    <w:rsid w:val="00235214"/>
    <w:rsid w:val="00280F8F"/>
    <w:rsid w:val="00294110"/>
    <w:rsid w:val="002A3FC8"/>
    <w:rsid w:val="002B4403"/>
    <w:rsid w:val="002E242A"/>
    <w:rsid w:val="0030618F"/>
    <w:rsid w:val="00322F8B"/>
    <w:rsid w:val="00340FF0"/>
    <w:rsid w:val="00342CBC"/>
    <w:rsid w:val="00350EA7"/>
    <w:rsid w:val="00364B9D"/>
    <w:rsid w:val="003767AC"/>
    <w:rsid w:val="0038115F"/>
    <w:rsid w:val="00387C2F"/>
    <w:rsid w:val="0039120C"/>
    <w:rsid w:val="003A7B9E"/>
    <w:rsid w:val="003E195B"/>
    <w:rsid w:val="003F5736"/>
    <w:rsid w:val="00404F79"/>
    <w:rsid w:val="004064E1"/>
    <w:rsid w:val="0048289B"/>
    <w:rsid w:val="004856B2"/>
    <w:rsid w:val="004A3B69"/>
    <w:rsid w:val="004A5B21"/>
    <w:rsid w:val="004B3CEA"/>
    <w:rsid w:val="004D23AD"/>
    <w:rsid w:val="00517191"/>
    <w:rsid w:val="00556126"/>
    <w:rsid w:val="00572960"/>
    <w:rsid w:val="005B6821"/>
    <w:rsid w:val="005C1671"/>
    <w:rsid w:val="005C40CD"/>
    <w:rsid w:val="005D5900"/>
    <w:rsid w:val="005E0BF6"/>
    <w:rsid w:val="005F37B1"/>
    <w:rsid w:val="005F4670"/>
    <w:rsid w:val="00613590"/>
    <w:rsid w:val="00625E29"/>
    <w:rsid w:val="0063038E"/>
    <w:rsid w:val="00644089"/>
    <w:rsid w:val="0065519C"/>
    <w:rsid w:val="00681EDF"/>
    <w:rsid w:val="006949DE"/>
    <w:rsid w:val="006A268F"/>
    <w:rsid w:val="006A4EB0"/>
    <w:rsid w:val="006B3ADC"/>
    <w:rsid w:val="006C6EE4"/>
    <w:rsid w:val="006E16FC"/>
    <w:rsid w:val="00705081"/>
    <w:rsid w:val="007158A7"/>
    <w:rsid w:val="007226CF"/>
    <w:rsid w:val="00743AC8"/>
    <w:rsid w:val="00747449"/>
    <w:rsid w:val="00755978"/>
    <w:rsid w:val="00760C09"/>
    <w:rsid w:val="00770ABB"/>
    <w:rsid w:val="0077528C"/>
    <w:rsid w:val="007808A8"/>
    <w:rsid w:val="00790694"/>
    <w:rsid w:val="007B1F02"/>
    <w:rsid w:val="007B30F5"/>
    <w:rsid w:val="007C6764"/>
    <w:rsid w:val="007E0DB4"/>
    <w:rsid w:val="007E3BBE"/>
    <w:rsid w:val="007E48BF"/>
    <w:rsid w:val="00815EBD"/>
    <w:rsid w:val="00820462"/>
    <w:rsid w:val="00820B52"/>
    <w:rsid w:val="00831935"/>
    <w:rsid w:val="008371C9"/>
    <w:rsid w:val="00862BE0"/>
    <w:rsid w:val="0087798D"/>
    <w:rsid w:val="008800BB"/>
    <w:rsid w:val="008A312E"/>
    <w:rsid w:val="008A525B"/>
    <w:rsid w:val="008D4737"/>
    <w:rsid w:val="008F22FF"/>
    <w:rsid w:val="008F3235"/>
    <w:rsid w:val="008F73D4"/>
    <w:rsid w:val="00936984"/>
    <w:rsid w:val="00936DA7"/>
    <w:rsid w:val="00940C31"/>
    <w:rsid w:val="00942627"/>
    <w:rsid w:val="00957BAF"/>
    <w:rsid w:val="0099582E"/>
    <w:rsid w:val="009B7DBB"/>
    <w:rsid w:val="009C676E"/>
    <w:rsid w:val="009F57E7"/>
    <w:rsid w:val="00A1141E"/>
    <w:rsid w:val="00A418CA"/>
    <w:rsid w:val="00A9097F"/>
    <w:rsid w:val="00AA2967"/>
    <w:rsid w:val="00AB3442"/>
    <w:rsid w:val="00B001C2"/>
    <w:rsid w:val="00B21DD1"/>
    <w:rsid w:val="00B35960"/>
    <w:rsid w:val="00B509A9"/>
    <w:rsid w:val="00B53CBD"/>
    <w:rsid w:val="00B7297C"/>
    <w:rsid w:val="00B814E4"/>
    <w:rsid w:val="00B854BF"/>
    <w:rsid w:val="00B86A8B"/>
    <w:rsid w:val="00BD4AEE"/>
    <w:rsid w:val="00BE17D7"/>
    <w:rsid w:val="00BF3E28"/>
    <w:rsid w:val="00C14E93"/>
    <w:rsid w:val="00C15608"/>
    <w:rsid w:val="00C307A3"/>
    <w:rsid w:val="00C66F48"/>
    <w:rsid w:val="00C96010"/>
    <w:rsid w:val="00CA5F44"/>
    <w:rsid w:val="00CD6EB2"/>
    <w:rsid w:val="00D30AEB"/>
    <w:rsid w:val="00D36EC3"/>
    <w:rsid w:val="00D71BD5"/>
    <w:rsid w:val="00D759F1"/>
    <w:rsid w:val="00D9378A"/>
    <w:rsid w:val="00DD69D9"/>
    <w:rsid w:val="00DE5E63"/>
    <w:rsid w:val="00E047B9"/>
    <w:rsid w:val="00E132D0"/>
    <w:rsid w:val="00E3395A"/>
    <w:rsid w:val="00E407CD"/>
    <w:rsid w:val="00E71FFA"/>
    <w:rsid w:val="00EA25EA"/>
    <w:rsid w:val="00EB0908"/>
    <w:rsid w:val="00EC2118"/>
    <w:rsid w:val="00ED41F8"/>
    <w:rsid w:val="00F14158"/>
    <w:rsid w:val="00F30D4F"/>
    <w:rsid w:val="00F50A99"/>
    <w:rsid w:val="00F944FA"/>
    <w:rsid w:val="00FB6821"/>
    <w:rsid w:val="00FD1A2A"/>
    <w:rsid w:val="00FD636A"/>
    <w:rsid w:val="00FE2661"/>
    <w:rsid w:val="00FF70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1D8722"/>
  <w15:chartTrackingRefBased/>
  <w15:docId w15:val="{BF0D28C4-AD35-4327-9C2F-0BDE5100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ru-RU" w:eastAsia="zh-CN"/>
    </w:rPr>
  </w:style>
  <w:style w:type="paragraph" w:styleId="Heading1">
    <w:name w:val="heading 1"/>
    <w:basedOn w:val="Normal"/>
    <w:next w:val="Normal"/>
    <w:qFormat/>
    <w:pPr>
      <w:keepNext/>
      <w:numPr>
        <w:numId w:val="1"/>
      </w:numPr>
      <w:spacing w:before="240" w:after="60" w:line="240" w:lineRule="auto"/>
      <w:outlineLvl w:val="0"/>
    </w:pPr>
    <w:rPr>
      <w:rFonts w:ascii="Times New Roman" w:eastAsia="Times New Roman" w:hAnsi="Times New Roman"/>
      <w:b/>
      <w:kern w:val="2"/>
      <w:sz w:val="28"/>
      <w:szCs w:val="20"/>
    </w:rPr>
  </w:style>
  <w:style w:type="paragraph" w:styleId="Heading2">
    <w:name w:val="heading 2"/>
    <w:basedOn w:val="Normal"/>
    <w:next w:val="Normal"/>
    <w:qFormat/>
    <w:pPr>
      <w:keepNext/>
      <w:numPr>
        <w:ilvl w:val="1"/>
        <w:numId w:val="1"/>
      </w:numPr>
      <w:spacing w:before="120" w:after="120" w:line="360" w:lineRule="auto"/>
      <w:ind w:left="576" w:hanging="576"/>
      <w:outlineLvl w:val="1"/>
    </w:pPr>
    <w:rPr>
      <w:rFonts w:ascii="Arial" w:eastAsia="Times New Roman" w:hAnsi="Arial"/>
      <w:b/>
      <w:i/>
      <w:sz w:val="28"/>
      <w:szCs w:val="20"/>
    </w:rPr>
  </w:style>
  <w:style w:type="paragraph" w:styleId="Heading3">
    <w:name w:val="heading 3"/>
    <w:basedOn w:val="Normal"/>
    <w:next w:val="Normal"/>
    <w:qFormat/>
    <w:pPr>
      <w:keepNext/>
      <w:numPr>
        <w:ilvl w:val="2"/>
        <w:numId w:val="1"/>
      </w:numPr>
      <w:spacing w:after="0" w:line="360" w:lineRule="auto"/>
      <w:ind w:firstLine="839"/>
      <w:jc w:val="both"/>
      <w:outlineLvl w:val="2"/>
    </w:pPr>
    <w:rPr>
      <w:rFonts w:ascii="Times New Roman" w:eastAsia="Times New Roman" w:hAnsi="Times New Roman"/>
      <w:b/>
      <w:sz w:val="28"/>
      <w:szCs w:val="28"/>
      <w:lang w:val="uk-UA"/>
    </w:rPr>
  </w:style>
  <w:style w:type="paragraph" w:styleId="Heading4">
    <w:name w:val="heading 4"/>
    <w:basedOn w:val="Normal"/>
    <w:next w:val="Normal"/>
    <w:qFormat/>
    <w:pPr>
      <w:keepNext/>
      <w:numPr>
        <w:ilvl w:val="3"/>
        <w:numId w:val="1"/>
      </w:numPr>
      <w:spacing w:after="0" w:line="240" w:lineRule="auto"/>
      <w:jc w:val="center"/>
      <w:outlineLvl w:val="3"/>
    </w:pPr>
    <w:rPr>
      <w:rFonts w:ascii="Times New Roman" w:eastAsia="Times New Roman" w:hAnsi="Times New Roman"/>
      <w:b/>
      <w:bCs/>
      <w:sz w:val="70"/>
      <w:szCs w:val="20"/>
      <w:lang w:val="uk-UA"/>
    </w:rPr>
  </w:style>
  <w:style w:type="paragraph" w:styleId="Heading5">
    <w:name w:val="heading 5"/>
    <w:basedOn w:val="Normal"/>
    <w:next w:val="Normal"/>
    <w:qFormat/>
    <w:pPr>
      <w:numPr>
        <w:ilvl w:val="4"/>
        <w:numId w:val="1"/>
      </w:numPr>
      <w:pBdr>
        <w:top w:val="single" w:sz="4" w:space="1" w:color="000000" w:shadow="1"/>
        <w:left w:val="single" w:sz="4" w:space="4" w:color="000000" w:shadow="1"/>
        <w:bottom w:val="single" w:sz="4" w:space="1" w:color="000000" w:shadow="1"/>
        <w:right w:val="single" w:sz="4" w:space="4" w:color="000000" w:shadow="1"/>
      </w:pBdr>
      <w:spacing w:before="240" w:after="60" w:line="240" w:lineRule="auto"/>
      <w:outlineLvl w:val="4"/>
    </w:pPr>
    <w:rPr>
      <w:rFonts w:ascii="Arial" w:eastAsia="Times New Roman" w:hAnsi="Arial"/>
      <w:b/>
      <w:i/>
      <w:smallCaps/>
      <w:sz w:val="32"/>
      <w:szCs w:val="20"/>
      <w14:shadow w14:blurRad="50800" w14:dist="38100" w14:dir="2700000" w14:sx="100000" w14:sy="100000" w14:kx="0" w14:ky="0" w14:algn="tl">
        <w14:srgbClr w14:val="000000">
          <w14:alpha w14:val="60000"/>
        </w14:srgbClr>
      </w14:shadow>
    </w:rPr>
  </w:style>
  <w:style w:type="paragraph" w:styleId="Heading6">
    <w:name w:val="heading 6"/>
    <w:basedOn w:val="Normal"/>
    <w:next w:val="Normal"/>
    <w:qFormat/>
    <w:pPr>
      <w:numPr>
        <w:ilvl w:val="5"/>
        <w:numId w:val="1"/>
      </w:numPr>
      <w:pBdr>
        <w:top w:val="none" w:sz="0" w:space="0" w:color="000000"/>
        <w:left w:val="none" w:sz="0" w:space="0" w:color="000000"/>
        <w:bottom w:val="threeDEngrave" w:sz="18" w:space="1" w:color="000000"/>
        <w:right w:val="none" w:sz="0" w:space="0" w:color="000000"/>
      </w:pBdr>
      <w:spacing w:before="240" w:after="60" w:line="240" w:lineRule="auto"/>
      <w:outlineLvl w:val="5"/>
    </w:pPr>
    <w:rPr>
      <w:rFonts w:ascii="Arial" w:eastAsia="Times New Roman" w:hAnsi="Arial"/>
      <w:b/>
      <w:i/>
      <w:sz w:val="32"/>
      <w:szCs w:val="20"/>
      <w14:shadow w14:blurRad="50800" w14:dist="38100" w14:dir="2700000" w14:sx="100000" w14:sy="100000" w14:kx="0" w14:ky="0" w14:algn="tl">
        <w14:srgbClr w14:val="000000">
          <w14:alpha w14:val="60000"/>
        </w14:srgbClr>
      </w14:shadow>
    </w:rPr>
  </w:style>
  <w:style w:type="paragraph" w:styleId="Heading7">
    <w:name w:val="heading 7"/>
    <w:basedOn w:val="Normal"/>
    <w:next w:val="Normal"/>
    <w:qFormat/>
    <w:pPr>
      <w:keepNext/>
      <w:numPr>
        <w:ilvl w:val="6"/>
        <w:numId w:val="1"/>
      </w:numPr>
      <w:spacing w:after="0" w:line="240" w:lineRule="auto"/>
      <w:jc w:val="both"/>
      <w:outlineLvl w:val="6"/>
    </w:pPr>
    <w:rPr>
      <w:rFonts w:ascii="Times New Roman" w:eastAsia="Times New Roman" w:hAnsi="Times New Roman"/>
      <w:b/>
      <w:sz w:val="28"/>
      <w:szCs w:val="20"/>
    </w:rPr>
  </w:style>
  <w:style w:type="paragraph" w:styleId="Heading8">
    <w:name w:val="heading 8"/>
    <w:basedOn w:val="Normal"/>
    <w:next w:val="Normal"/>
    <w:qFormat/>
    <w:pPr>
      <w:keepNext/>
      <w:numPr>
        <w:ilvl w:val="7"/>
        <w:numId w:val="1"/>
      </w:numPr>
      <w:spacing w:after="0" w:line="240" w:lineRule="auto"/>
      <w:ind w:firstLine="709"/>
      <w:jc w:val="both"/>
      <w:outlineLvl w:val="7"/>
    </w:pPr>
    <w:rPr>
      <w:rFonts w:ascii="Times New Roman" w:eastAsia="Times New Roman" w:hAnsi="Times New Roman"/>
      <w:sz w:val="28"/>
      <w:szCs w:val="20"/>
      <w:lang w:val="en-US"/>
    </w:rPr>
  </w:style>
  <w:style w:type="paragraph" w:styleId="Heading9">
    <w:name w:val="heading 9"/>
    <w:basedOn w:val="Normal"/>
    <w:next w:val="Normal"/>
    <w:qFormat/>
    <w:pPr>
      <w:keepNext/>
      <w:numPr>
        <w:ilvl w:val="8"/>
        <w:numId w:val="1"/>
      </w:numPr>
      <w:spacing w:after="0" w:line="240" w:lineRule="auto"/>
      <w:ind w:firstLine="709"/>
      <w:jc w:val="right"/>
      <w:outlineLvl w:val="8"/>
    </w:pPr>
    <w:rPr>
      <w:rFonts w:ascii="Times New Roman" w:eastAsia="Times New Roman" w:hAnsi="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Pr>
      <w:rFonts w:ascii="Courier New" w:hAnsi="Courier New" w:cs="Courier New" w:hint="default"/>
      <w:sz w:val="20"/>
    </w:rPr>
  </w:style>
  <w:style w:type="character" w:customStyle="1" w:styleId="WW8Num3z0">
    <w:name w:val="WW8Num3z0"/>
    <w:rPr>
      <w:rFonts w:hint="default"/>
    </w:rPr>
  </w:style>
  <w:style w:type="character" w:customStyle="1" w:styleId="WW8Num4z1">
    <w:name w:val="WW8Num4z1"/>
    <w:rPr>
      <w:rFonts w:ascii="Courier New" w:hAnsi="Courier New" w:cs="Courier New" w:hint="default"/>
      <w:sz w:val="20"/>
    </w:rPr>
  </w:style>
  <w:style w:type="character" w:customStyle="1" w:styleId="WW8Num5z0">
    <w:name w:val="WW8Num5z0"/>
    <w:rPr>
      <w:rFonts w:hint="default"/>
    </w:rPr>
  </w:style>
  <w:style w:type="character" w:customStyle="1" w:styleId="WW8Num6z1">
    <w:name w:val="WW8Num6z1"/>
    <w:rPr>
      <w:rFonts w:ascii="Courier New" w:hAnsi="Courier New" w:cs="Courier New" w:hint="default"/>
      <w:sz w:val="20"/>
    </w:rPr>
  </w:style>
  <w:style w:type="character" w:customStyle="1" w:styleId="WW8Num7z0">
    <w:name w:val="WW8Num7z0"/>
    <w:rPr>
      <w:rFonts w:ascii="Times New Roman" w:eastAsia="Times New Roman" w:hAnsi="Times New Roman" w:cs="Times New Roman"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1">
    <w:name w:val="WW8Num8z1"/>
    <w:rPr>
      <w:rFonts w:ascii="Courier New" w:hAnsi="Courier New" w:cs="Courier New" w:hint="default"/>
      <w:sz w:val="20"/>
    </w:rPr>
  </w:style>
  <w:style w:type="character" w:customStyle="1" w:styleId="WW8Num9z1">
    <w:name w:val="WW8Num9z1"/>
    <w:rPr>
      <w:rFonts w:ascii="Courier New" w:hAnsi="Courier New" w:cs="Courier New" w:hint="default"/>
      <w:sz w:val="20"/>
    </w:rPr>
  </w:style>
  <w:style w:type="character" w:customStyle="1" w:styleId="WW8Num10z0">
    <w:name w:val="WW8Num10z0"/>
    <w:rPr>
      <w:rFonts w:hint="default"/>
    </w:rPr>
  </w:style>
  <w:style w:type="character" w:customStyle="1" w:styleId="WW8Num11z1">
    <w:name w:val="WW8Num11z1"/>
    <w:rPr>
      <w:rFonts w:ascii="Courier New" w:hAnsi="Courier New" w:cs="Courier New" w:hint="default"/>
      <w:sz w:val="20"/>
    </w:rPr>
  </w:style>
  <w:style w:type="character" w:customStyle="1" w:styleId="WW8Num12z1">
    <w:name w:val="WW8Num12z1"/>
    <w:rPr>
      <w:rFonts w:ascii="Courier New" w:hAnsi="Courier New" w:cs="Courier New" w:hint="default"/>
      <w:sz w:val="20"/>
    </w:rPr>
  </w:style>
  <w:style w:type="character" w:customStyle="1" w:styleId="WW8Num15z0">
    <w:name w:val="WW8Num15z0"/>
    <w:rPr>
      <w:rFonts w:hint="default"/>
    </w:rPr>
  </w:style>
  <w:style w:type="character" w:customStyle="1" w:styleId="1">
    <w:name w:val="Основной шрифт абзаца1"/>
  </w:style>
  <w:style w:type="character" w:customStyle="1" w:styleId="10">
    <w:name w:val="Заголовок 1 Знак"/>
    <w:rPr>
      <w:rFonts w:ascii="Times New Roman" w:eastAsia="Times New Roman" w:hAnsi="Times New Roman" w:cs="Times New Roman"/>
      <w:b/>
      <w:kern w:val="2"/>
      <w:sz w:val="28"/>
      <w:szCs w:val="20"/>
    </w:rPr>
  </w:style>
  <w:style w:type="character" w:customStyle="1" w:styleId="2">
    <w:name w:val="Заголовок 2 Знак"/>
    <w:rPr>
      <w:rFonts w:ascii="Arial" w:eastAsia="Times New Roman" w:hAnsi="Arial" w:cs="Times New Roman"/>
      <w:b/>
      <w:i/>
      <w:sz w:val="28"/>
      <w:szCs w:val="20"/>
    </w:rPr>
  </w:style>
  <w:style w:type="character" w:customStyle="1" w:styleId="3">
    <w:name w:val="Заголовок 3 Знак"/>
    <w:rPr>
      <w:rFonts w:ascii="Times New Roman" w:eastAsia="Times New Roman" w:hAnsi="Times New Roman" w:cs="Times New Roman"/>
      <w:b/>
      <w:sz w:val="28"/>
      <w:szCs w:val="28"/>
      <w:lang w:val="uk-UA"/>
    </w:rPr>
  </w:style>
  <w:style w:type="character" w:customStyle="1" w:styleId="4">
    <w:name w:val="Заголовок 4 Знак"/>
    <w:rPr>
      <w:rFonts w:ascii="Times New Roman" w:eastAsia="Times New Roman" w:hAnsi="Times New Roman" w:cs="Times New Roman"/>
      <w:b/>
      <w:bCs/>
      <w:sz w:val="70"/>
      <w:szCs w:val="20"/>
      <w:lang w:val="uk-UA"/>
    </w:rPr>
  </w:style>
  <w:style w:type="character" w:customStyle="1" w:styleId="5">
    <w:name w:val="Заголовок 5 Знак"/>
    <w:rPr>
      <w:rFonts w:ascii="Arial" w:eastAsia="Times New Roman" w:hAnsi="Arial" w:cs="Times New Roman"/>
      <w:b/>
      <w:i/>
      <w:smallCaps/>
      <w:sz w:val="32"/>
      <w:szCs w:val="20"/>
      <w14:shadow w14:blurRad="50800" w14:dist="38100" w14:dir="2700000" w14:sx="100000" w14:sy="100000" w14:kx="0" w14:ky="0" w14:algn="tl">
        <w14:srgbClr w14:val="000000">
          <w14:alpha w14:val="60000"/>
        </w14:srgbClr>
      </w14:shadow>
    </w:rPr>
  </w:style>
  <w:style w:type="character" w:customStyle="1" w:styleId="6">
    <w:name w:val="Заголовок 6 Знак"/>
    <w:rPr>
      <w:rFonts w:ascii="Arial" w:eastAsia="Times New Roman" w:hAnsi="Arial" w:cs="Times New Roman"/>
      <w:b/>
      <w:i/>
      <w:sz w:val="32"/>
      <w:szCs w:val="20"/>
      <w14:shadow w14:blurRad="50800" w14:dist="38100" w14:dir="2700000" w14:sx="100000" w14:sy="100000" w14:kx="0" w14:ky="0" w14:algn="tl">
        <w14:srgbClr w14:val="000000">
          <w14:alpha w14:val="60000"/>
        </w14:srgbClr>
      </w14:shadow>
    </w:rPr>
  </w:style>
  <w:style w:type="character" w:customStyle="1" w:styleId="7">
    <w:name w:val="Заголовок 7 Знак"/>
    <w:rPr>
      <w:rFonts w:ascii="Times New Roman" w:eastAsia="Times New Roman" w:hAnsi="Times New Roman" w:cs="Times New Roman"/>
      <w:b/>
      <w:sz w:val="28"/>
      <w:szCs w:val="20"/>
    </w:rPr>
  </w:style>
  <w:style w:type="character" w:customStyle="1" w:styleId="8">
    <w:name w:val="Заголовок 8 Знак"/>
    <w:rPr>
      <w:rFonts w:ascii="Times New Roman" w:eastAsia="Times New Roman" w:hAnsi="Times New Roman" w:cs="Times New Roman"/>
      <w:sz w:val="28"/>
      <w:szCs w:val="20"/>
      <w:lang w:val="en-US"/>
    </w:rPr>
  </w:style>
  <w:style w:type="character" w:customStyle="1" w:styleId="9">
    <w:name w:val="Заголовок 9 Знак"/>
    <w:rPr>
      <w:rFonts w:ascii="Times New Roman" w:eastAsia="Times New Roman" w:hAnsi="Times New Roman" w:cs="Times New Roman"/>
      <w:sz w:val="28"/>
      <w:szCs w:val="20"/>
    </w:rPr>
  </w:style>
  <w:style w:type="character" w:customStyle="1" w:styleId="a">
    <w:name w:val="Верхний колонтитул Знак"/>
    <w:rPr>
      <w:rFonts w:ascii="Times New Roman" w:eastAsia="Times New Roman" w:hAnsi="Times New Roman" w:cs="Times New Roman"/>
      <w:sz w:val="24"/>
      <w:szCs w:val="20"/>
    </w:rPr>
  </w:style>
  <w:style w:type="character" w:customStyle="1" w:styleId="a0">
    <w:name w:val="Нижний колонтитул Знак"/>
    <w:uiPriority w:val="99"/>
    <w:rPr>
      <w:rFonts w:ascii="Times New Roman" w:eastAsia="Times New Roman" w:hAnsi="Times New Roman" w:cs="Times New Roman"/>
      <w:sz w:val="24"/>
      <w:szCs w:val="20"/>
    </w:rPr>
  </w:style>
  <w:style w:type="character" w:customStyle="1" w:styleId="a1">
    <w:name w:val="Текст Знак"/>
    <w:rPr>
      <w:rFonts w:ascii="Courier New" w:eastAsia="Times New Roman" w:hAnsi="Courier New" w:cs="Times New Roman"/>
      <w:sz w:val="20"/>
      <w:szCs w:val="20"/>
    </w:rPr>
  </w:style>
  <w:style w:type="character" w:customStyle="1" w:styleId="a2">
    <w:name w:val="Основной текст с отступом Знак"/>
    <w:rPr>
      <w:rFonts w:ascii="Times New Roman" w:eastAsia="Times New Roman" w:hAnsi="Times New Roman" w:cs="Times New Roman"/>
      <w:sz w:val="28"/>
      <w:szCs w:val="20"/>
    </w:rPr>
  </w:style>
  <w:style w:type="character" w:customStyle="1" w:styleId="a3">
    <w:name w:val="Основной текст Знак"/>
    <w:rPr>
      <w:rFonts w:ascii="Times New Roman" w:eastAsia="Times New Roman" w:hAnsi="Times New Roman" w:cs="Times New Roman"/>
      <w:sz w:val="26"/>
      <w:szCs w:val="20"/>
    </w:rPr>
  </w:style>
  <w:style w:type="character" w:styleId="PageNumber">
    <w:name w:val="page number"/>
    <w:basedOn w:val="1"/>
  </w:style>
  <w:style w:type="character" w:customStyle="1" w:styleId="20">
    <w:name w:val="Основной текст 2 Знак"/>
    <w:rPr>
      <w:rFonts w:ascii="Times New Roman" w:eastAsia="Times New Roman" w:hAnsi="Times New Roman" w:cs="Times New Roman"/>
      <w:b/>
      <w:bCs/>
      <w:color w:val="000000"/>
      <w:sz w:val="30"/>
      <w:shd w:val="clear" w:color="auto" w:fill="FFFFFF"/>
    </w:rPr>
  </w:style>
  <w:style w:type="character" w:customStyle="1" w:styleId="21">
    <w:name w:val="Основной текст с отступом 2 Знак"/>
    <w:rPr>
      <w:rFonts w:ascii="Times New Roman" w:eastAsia="Times New Roman" w:hAnsi="Times New Roman" w:cs="Times New Roman"/>
      <w:color w:val="000000"/>
      <w:sz w:val="30"/>
      <w:shd w:val="clear" w:color="auto" w:fill="FFFFFF"/>
    </w:rPr>
  </w:style>
  <w:style w:type="character" w:customStyle="1" w:styleId="30">
    <w:name w:val="Основной текст 3 Знак"/>
    <w:rPr>
      <w:rFonts w:ascii="Times New Roman" w:eastAsia="Times New Roman" w:hAnsi="Times New Roman" w:cs="Times New Roman"/>
      <w:sz w:val="28"/>
      <w:szCs w:val="20"/>
    </w:rPr>
  </w:style>
  <w:style w:type="character" w:customStyle="1" w:styleId="31">
    <w:name w:val="Основной текст с отступом 3 Знак"/>
    <w:rPr>
      <w:rFonts w:ascii="Times New Roman" w:eastAsia="Times New Roman" w:hAnsi="Times New Roman" w:cs="Times New Roman"/>
      <w:sz w:val="28"/>
      <w:szCs w:val="20"/>
    </w:rPr>
  </w:style>
  <w:style w:type="character" w:customStyle="1" w:styleId="a4">
    <w:name w:val="Название Знак"/>
    <w:rPr>
      <w:rFonts w:ascii="Times New Roman" w:eastAsia="Times New Roman" w:hAnsi="Times New Roman" w:cs="Times New Roman"/>
      <w:b/>
      <w:bCs/>
      <w:color w:val="000000"/>
      <w:sz w:val="28"/>
      <w:szCs w:val="15"/>
      <w:shd w:val="clear" w:color="auto" w:fill="FFFFFF"/>
    </w:rPr>
  </w:style>
  <w:style w:type="character" w:customStyle="1" w:styleId="HTML">
    <w:name w:val="Стандартный HTML Знак"/>
    <w:uiPriority w:val="99"/>
    <w:rPr>
      <w:rFonts w:ascii="Courier New" w:eastAsia="Courier New" w:hAnsi="Courier New" w:cs="Journal"/>
      <w:sz w:val="20"/>
      <w:szCs w:val="20"/>
    </w:rPr>
  </w:style>
  <w:style w:type="character" w:customStyle="1" w:styleId="a5">
    <w:name w:val="Текст выноски Знак"/>
    <w:rPr>
      <w:rFonts w:ascii="Tahoma" w:eastAsia="Times New Roman" w:hAnsi="Tahoma" w:cs="Courier New"/>
      <w:sz w:val="16"/>
      <w:szCs w:val="16"/>
    </w:rPr>
  </w:style>
  <w:style w:type="character" w:styleId="Strong">
    <w:name w:val="Strong"/>
    <w:uiPriority w:val="22"/>
    <w:qFormat/>
    <w:rPr>
      <w:b/>
    </w:rPr>
  </w:style>
  <w:style w:type="character" w:styleId="Hyperlink">
    <w:name w:val="Hyperlink"/>
    <w:uiPriority w:val="99"/>
    <w:rPr>
      <w:color w:val="0000FF"/>
      <w:u w:val="single"/>
    </w:rPr>
  </w:style>
  <w:style w:type="character" w:customStyle="1" w:styleId="mw-headline">
    <w:name w:val="mw-headline"/>
    <w:basedOn w:val="1"/>
  </w:style>
  <w:style w:type="character" w:customStyle="1" w:styleId="editsection">
    <w:name w:val="editsection"/>
    <w:basedOn w:val="1"/>
  </w:style>
  <w:style w:type="character" w:customStyle="1" w:styleId="toctoggle">
    <w:name w:val="toctoggle"/>
    <w:basedOn w:val="1"/>
  </w:style>
  <w:style w:type="character" w:customStyle="1" w:styleId="tocnumber">
    <w:name w:val="tocnumber"/>
    <w:basedOn w:val="1"/>
  </w:style>
  <w:style w:type="character" w:customStyle="1" w:styleId="toctext">
    <w:name w:val="toctext"/>
    <w:basedOn w:val="1"/>
  </w:style>
  <w:style w:type="character" w:customStyle="1" w:styleId="apple-style-span">
    <w:name w:val="apple-style-span"/>
    <w:basedOn w:val="1"/>
  </w:style>
  <w:style w:type="character" w:styleId="PlaceholderText">
    <w:name w:val="Placeholder Text"/>
    <w:rPr>
      <w:color w:val="808080"/>
    </w:rPr>
  </w:style>
  <w:style w:type="character" w:customStyle="1" w:styleId="11">
    <w:name w:val="Мой стили1 Знак"/>
    <w:rPr>
      <w:rFonts w:ascii="Times New Roman" w:hAnsi="Times New Roman" w:cs="Times New Roman"/>
      <w:b/>
      <w:sz w:val="28"/>
      <w:szCs w:val="28"/>
      <w:lang w:val="uk-UA"/>
    </w:rPr>
  </w:style>
  <w:style w:type="character" w:customStyle="1" w:styleId="12">
    <w:name w:val="Мой Заголовок1 Знак"/>
    <w:basedOn w:val="11"/>
    <w:rPr>
      <w:rFonts w:ascii="Times New Roman" w:hAnsi="Times New Roman" w:cs="Times New Roman"/>
      <w:b/>
      <w:sz w:val="28"/>
      <w:szCs w:val="28"/>
      <w:lang w:val="uk-UA"/>
    </w:rPr>
  </w:style>
  <w:style w:type="character" w:customStyle="1" w:styleId="22">
    <w:name w:val="Мой заголовок2 Знак"/>
    <w:rPr>
      <w:rFonts w:ascii="Times New Roman" w:hAnsi="Times New Roman" w:cs="Times New Roman"/>
      <w:b/>
      <w:sz w:val="28"/>
      <w:szCs w:val="28"/>
      <w:lang w:val="uk-UA"/>
    </w:rPr>
  </w:style>
  <w:style w:type="character" w:customStyle="1" w:styleId="32">
    <w:name w:val="Мой заголовок3 Знак"/>
    <w:rPr>
      <w:rFonts w:ascii="Times New Roman" w:hAnsi="Times New Roman" w:cs="Times New Roman"/>
      <w:b/>
      <w:sz w:val="28"/>
      <w:szCs w:val="28"/>
      <w:lang w:val="uk-UA"/>
    </w:rPr>
  </w:style>
  <w:style w:type="character" w:customStyle="1" w:styleId="a6">
    <w:name w:val="Схема документа Знак"/>
    <w:rPr>
      <w:rFonts w:ascii="Tahoma" w:hAnsi="Tahoma" w:cs="Tahoma"/>
      <w:sz w:val="16"/>
      <w:szCs w:val="16"/>
    </w:rPr>
  </w:style>
  <w:style w:type="character" w:customStyle="1" w:styleId="a7">
    <w:name w:val="Текст концевой сноски Знак"/>
    <w:rPr>
      <w:sz w:val="20"/>
      <w:szCs w:val="20"/>
    </w:rPr>
  </w:style>
  <w:style w:type="character" w:customStyle="1" w:styleId="EndnoteCharacters">
    <w:name w:val="Endnote Characters"/>
    <w:rPr>
      <w:vertAlign w:val="superscript"/>
    </w:rPr>
  </w:style>
  <w:style w:type="character" w:customStyle="1" w:styleId="code-keyword">
    <w:name w:val="code-keyword"/>
  </w:style>
  <w:style w:type="character" w:customStyle="1" w:styleId="code-string">
    <w:name w:val="code-string"/>
  </w:style>
  <w:style w:type="character" w:customStyle="1" w:styleId="jlqj4b">
    <w:name w:val="jlqj4b"/>
  </w:style>
  <w:style w:type="character" w:customStyle="1" w:styleId="13">
    <w:name w:val="Знак примечания1"/>
    <w:rPr>
      <w:sz w:val="16"/>
      <w:szCs w:val="16"/>
    </w:rPr>
  </w:style>
  <w:style w:type="character" w:customStyle="1" w:styleId="a8">
    <w:name w:val="Текст примечания Знак"/>
  </w:style>
  <w:style w:type="character" w:customStyle="1" w:styleId="a9">
    <w:name w:val="Тема примечания Знак"/>
    <w:rPr>
      <w:b/>
      <w:bCs/>
    </w:rPr>
  </w:style>
  <w:style w:type="character" w:styleId="UnresolvedMention">
    <w:name w:val="Unresolved Mention"/>
    <w:rPr>
      <w:color w:val="605E5C"/>
      <w:shd w:val="clear" w:color="auto" w:fill="E1DFDD"/>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BodyText"/>
    <w:pPr>
      <w:shd w:val="clear" w:color="auto" w:fill="FFFFFF"/>
      <w:autoSpaceDE w:val="0"/>
      <w:spacing w:after="0" w:line="240" w:lineRule="auto"/>
      <w:jc w:val="center"/>
    </w:pPr>
    <w:rPr>
      <w:rFonts w:ascii="Times New Roman" w:eastAsia="Times New Roman" w:hAnsi="Times New Roman"/>
      <w:b/>
      <w:bCs/>
      <w:color w:val="000000"/>
      <w:sz w:val="28"/>
      <w:szCs w:val="15"/>
    </w:rPr>
  </w:style>
  <w:style w:type="paragraph" w:styleId="BodyText">
    <w:name w:val="Body Text"/>
    <w:basedOn w:val="Normal"/>
    <w:pPr>
      <w:spacing w:after="0" w:line="360" w:lineRule="auto"/>
      <w:jc w:val="both"/>
    </w:pPr>
    <w:rPr>
      <w:rFonts w:ascii="Times New Roman" w:eastAsia="Times New Roman" w:hAnsi="Times New Roman"/>
      <w:sz w:val="26"/>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spacing w:after="0" w:line="240" w:lineRule="auto"/>
    </w:pPr>
    <w:rPr>
      <w:rFonts w:ascii="Times New Roman" w:eastAsia="Times New Roman" w:hAnsi="Times New Roman"/>
      <w:sz w:val="24"/>
      <w:szCs w:val="20"/>
    </w:rPr>
  </w:style>
  <w:style w:type="paragraph" w:styleId="Footer">
    <w:name w:val="footer"/>
    <w:basedOn w:val="Normal"/>
    <w:uiPriority w:val="99"/>
    <w:pPr>
      <w:spacing w:after="0" w:line="240" w:lineRule="auto"/>
    </w:pPr>
    <w:rPr>
      <w:rFonts w:ascii="Times New Roman" w:eastAsia="Times New Roman" w:hAnsi="Times New Roman"/>
      <w:sz w:val="24"/>
      <w:szCs w:val="20"/>
    </w:rPr>
  </w:style>
  <w:style w:type="paragraph" w:customStyle="1" w:styleId="14">
    <w:name w:val="Текст1"/>
    <w:basedOn w:val="Normal"/>
    <w:pPr>
      <w:spacing w:after="0" w:line="240" w:lineRule="auto"/>
    </w:pPr>
    <w:rPr>
      <w:rFonts w:ascii="Courier New" w:eastAsia="Times New Roman" w:hAnsi="Courier New"/>
      <w:sz w:val="20"/>
      <w:szCs w:val="20"/>
    </w:rPr>
  </w:style>
  <w:style w:type="paragraph" w:customStyle="1" w:styleId="aa">
    <w:name w:val="Абзац диплома"/>
    <w:basedOn w:val="Normal"/>
    <w:pPr>
      <w:spacing w:before="60" w:after="0" w:line="360" w:lineRule="auto"/>
      <w:ind w:firstLine="567"/>
      <w:jc w:val="both"/>
    </w:pPr>
    <w:rPr>
      <w:rFonts w:ascii="Arial" w:eastAsia="Times New Roman" w:hAnsi="Arial"/>
      <w:color w:val="000000"/>
      <w:sz w:val="24"/>
      <w:szCs w:val="20"/>
    </w:rPr>
  </w:style>
  <w:style w:type="paragraph" w:customStyle="1" w:styleId="C">
    <w:name w:val="Cписок с маркерами"/>
    <w:basedOn w:val="aa"/>
    <w:pPr>
      <w:ind w:left="357" w:hanging="357"/>
    </w:pPr>
  </w:style>
  <w:style w:type="paragraph" w:customStyle="1" w:styleId="ab">
    <w:name w:val="Основной текст диплома"/>
    <w:basedOn w:val="Normal"/>
    <w:pPr>
      <w:spacing w:after="0" w:line="360" w:lineRule="auto"/>
      <w:ind w:firstLine="851"/>
      <w:jc w:val="both"/>
    </w:pPr>
    <w:rPr>
      <w:rFonts w:ascii="Arial" w:eastAsia="Times New Roman" w:hAnsi="Arial"/>
      <w:color w:val="000000"/>
      <w:sz w:val="24"/>
      <w:szCs w:val="20"/>
    </w:rPr>
  </w:style>
  <w:style w:type="paragraph" w:customStyle="1" w:styleId="ac">
    <w:name w:val="Текст таблицы"/>
    <w:basedOn w:val="ab"/>
    <w:pPr>
      <w:spacing w:before="60" w:after="60"/>
    </w:pPr>
  </w:style>
  <w:style w:type="paragraph" w:styleId="BodyTextIndent">
    <w:name w:val="Body Text Indent"/>
    <w:basedOn w:val="Normal"/>
    <w:pPr>
      <w:overflowPunct w:val="0"/>
      <w:autoSpaceDE w:val="0"/>
      <w:spacing w:after="0" w:line="360" w:lineRule="auto"/>
      <w:ind w:right="-2036" w:firstLine="567"/>
      <w:jc w:val="both"/>
      <w:textAlignment w:val="baseline"/>
    </w:pPr>
    <w:rPr>
      <w:rFonts w:ascii="Times New Roman" w:eastAsia="Times New Roman" w:hAnsi="Times New Roman"/>
      <w:sz w:val="28"/>
      <w:szCs w:val="20"/>
    </w:rPr>
  </w:style>
  <w:style w:type="paragraph" w:customStyle="1" w:styleId="15">
    <w:name w:val="Название объекта1"/>
    <w:basedOn w:val="Normal"/>
    <w:next w:val="Normal"/>
    <w:pPr>
      <w:widowControl w:val="0"/>
      <w:spacing w:before="120" w:after="120" w:line="240" w:lineRule="auto"/>
      <w:jc w:val="both"/>
    </w:pPr>
    <w:rPr>
      <w:rFonts w:ascii="Arial" w:eastAsia="Times New Roman" w:hAnsi="Arial"/>
      <w:b/>
      <w:sz w:val="24"/>
      <w:szCs w:val="20"/>
    </w:rPr>
  </w:style>
  <w:style w:type="paragraph" w:customStyle="1" w:styleId="110">
    <w:name w:val="заголовок 1.1"/>
    <w:basedOn w:val="Heading1"/>
    <w:next w:val="Normal"/>
    <w:pPr>
      <w:numPr>
        <w:numId w:val="0"/>
      </w:numPr>
      <w:jc w:val="both"/>
      <w:outlineLvl w:val="9"/>
    </w:pPr>
    <w:rPr>
      <w:sz w:val="26"/>
    </w:rPr>
  </w:style>
  <w:style w:type="paragraph" w:customStyle="1" w:styleId="111">
    <w:name w:val="заголовок 1.1.1"/>
    <w:basedOn w:val="110"/>
    <w:next w:val="Normal"/>
    <w:rPr>
      <w:sz w:val="24"/>
      <w:lang w:val="en-US"/>
    </w:rPr>
  </w:style>
  <w:style w:type="paragraph" w:styleId="TOC1">
    <w:name w:val="toc 1"/>
    <w:basedOn w:val="Heading1"/>
    <w:next w:val="Normal"/>
    <w:uiPriority w:val="39"/>
    <w:pPr>
      <w:numPr>
        <w:numId w:val="0"/>
      </w:numPr>
      <w:spacing w:before="120" w:after="120"/>
      <w:ind w:left="426" w:hanging="426"/>
      <w:outlineLvl w:val="9"/>
    </w:pPr>
    <w:rPr>
      <w:caps/>
      <w:lang w:val="uk-UA" w:eastAsia="uk-UA"/>
    </w:rPr>
  </w:style>
  <w:style w:type="paragraph" w:styleId="TOC2">
    <w:name w:val="toc 2"/>
    <w:basedOn w:val="Normal"/>
    <w:next w:val="Normal"/>
    <w:uiPriority w:val="39"/>
    <w:pPr>
      <w:tabs>
        <w:tab w:val="left" w:pos="720"/>
        <w:tab w:val="right" w:leader="dot" w:pos="9854"/>
      </w:tabs>
      <w:spacing w:after="0" w:line="360" w:lineRule="auto"/>
      <w:ind w:left="709" w:hanging="469"/>
      <w:jc w:val="both"/>
    </w:pPr>
    <w:rPr>
      <w:rFonts w:ascii="Times New Roman" w:eastAsia="Times New Roman" w:hAnsi="Times New Roman"/>
      <w:smallCaps/>
      <w:sz w:val="28"/>
      <w:szCs w:val="28"/>
      <w:lang w:val="uk-UA" w:eastAsia="uk-UA"/>
    </w:rPr>
  </w:style>
  <w:style w:type="paragraph" w:styleId="TOC3">
    <w:name w:val="toc 3"/>
    <w:basedOn w:val="Normal"/>
    <w:next w:val="Normal"/>
    <w:uiPriority w:val="39"/>
    <w:pPr>
      <w:spacing w:after="0" w:line="240" w:lineRule="auto"/>
      <w:ind w:left="480"/>
    </w:pPr>
    <w:rPr>
      <w:rFonts w:ascii="Times New Roman" w:eastAsia="Times New Roman" w:hAnsi="Times New Roman"/>
      <w:sz w:val="28"/>
      <w:szCs w:val="28"/>
      <w:lang w:val="uk-UA" w:eastAsia="uk-UA"/>
    </w:rPr>
  </w:style>
  <w:style w:type="paragraph" w:styleId="TOC4">
    <w:name w:val="toc 4"/>
    <w:basedOn w:val="Normal"/>
    <w:next w:val="Normal"/>
    <w:pPr>
      <w:spacing w:after="0" w:line="240" w:lineRule="auto"/>
      <w:ind w:left="720"/>
    </w:pPr>
    <w:rPr>
      <w:rFonts w:ascii="Times New Roman" w:eastAsia="Times New Roman" w:hAnsi="Times New Roman"/>
      <w:sz w:val="18"/>
      <w:szCs w:val="20"/>
    </w:rPr>
  </w:style>
  <w:style w:type="paragraph" w:styleId="TOC5">
    <w:name w:val="toc 5"/>
    <w:basedOn w:val="Normal"/>
    <w:next w:val="Normal"/>
    <w:pPr>
      <w:spacing w:after="0" w:line="240" w:lineRule="auto"/>
      <w:ind w:left="960"/>
    </w:pPr>
    <w:rPr>
      <w:rFonts w:ascii="Times New Roman" w:eastAsia="Times New Roman" w:hAnsi="Times New Roman"/>
      <w:sz w:val="18"/>
      <w:szCs w:val="20"/>
    </w:rPr>
  </w:style>
  <w:style w:type="paragraph" w:styleId="TOC6">
    <w:name w:val="toc 6"/>
    <w:basedOn w:val="Normal"/>
    <w:next w:val="Normal"/>
    <w:pPr>
      <w:spacing w:after="0" w:line="240" w:lineRule="auto"/>
      <w:ind w:left="1200"/>
    </w:pPr>
    <w:rPr>
      <w:rFonts w:ascii="Times New Roman" w:eastAsia="Times New Roman" w:hAnsi="Times New Roman"/>
      <w:sz w:val="18"/>
      <w:szCs w:val="20"/>
    </w:rPr>
  </w:style>
  <w:style w:type="paragraph" w:styleId="TOC7">
    <w:name w:val="toc 7"/>
    <w:basedOn w:val="Normal"/>
    <w:next w:val="Normal"/>
    <w:pPr>
      <w:spacing w:after="0" w:line="240" w:lineRule="auto"/>
      <w:ind w:left="1440"/>
    </w:pPr>
    <w:rPr>
      <w:rFonts w:ascii="Times New Roman" w:eastAsia="Times New Roman" w:hAnsi="Times New Roman"/>
      <w:sz w:val="18"/>
      <w:szCs w:val="20"/>
    </w:rPr>
  </w:style>
  <w:style w:type="paragraph" w:styleId="TOC8">
    <w:name w:val="toc 8"/>
    <w:basedOn w:val="Normal"/>
    <w:next w:val="Normal"/>
    <w:pPr>
      <w:spacing w:after="0" w:line="240" w:lineRule="auto"/>
      <w:ind w:left="1680"/>
    </w:pPr>
    <w:rPr>
      <w:rFonts w:ascii="Times New Roman" w:eastAsia="Times New Roman" w:hAnsi="Times New Roman"/>
      <w:sz w:val="18"/>
      <w:szCs w:val="20"/>
    </w:rPr>
  </w:style>
  <w:style w:type="paragraph" w:styleId="TOC9">
    <w:name w:val="toc 9"/>
    <w:basedOn w:val="Normal"/>
    <w:next w:val="Normal"/>
    <w:pPr>
      <w:spacing w:after="0" w:line="240" w:lineRule="auto"/>
      <w:ind w:left="1920"/>
    </w:pPr>
    <w:rPr>
      <w:rFonts w:ascii="Times New Roman" w:eastAsia="Times New Roman" w:hAnsi="Times New Roman"/>
      <w:sz w:val="18"/>
      <w:szCs w:val="20"/>
    </w:rPr>
  </w:style>
  <w:style w:type="paragraph" w:customStyle="1" w:styleId="220">
    <w:name w:val="Основной текст 22"/>
    <w:basedOn w:val="Normal"/>
    <w:pPr>
      <w:shd w:val="clear" w:color="auto" w:fill="FFFFFF"/>
      <w:autoSpaceDE w:val="0"/>
      <w:spacing w:after="0" w:line="360" w:lineRule="auto"/>
      <w:jc w:val="center"/>
    </w:pPr>
    <w:rPr>
      <w:rFonts w:ascii="Times New Roman" w:eastAsia="Times New Roman" w:hAnsi="Times New Roman"/>
      <w:b/>
      <w:bCs/>
      <w:color w:val="000000"/>
      <w:sz w:val="30"/>
    </w:rPr>
  </w:style>
  <w:style w:type="paragraph" w:customStyle="1" w:styleId="221">
    <w:name w:val="Основной текст с отступом 22"/>
    <w:basedOn w:val="Normal"/>
    <w:pPr>
      <w:shd w:val="clear" w:color="auto" w:fill="FFFFFF"/>
      <w:autoSpaceDE w:val="0"/>
      <w:spacing w:after="0" w:line="360" w:lineRule="auto"/>
      <w:ind w:firstLine="567"/>
      <w:jc w:val="both"/>
    </w:pPr>
    <w:rPr>
      <w:rFonts w:ascii="Times New Roman" w:eastAsia="Times New Roman" w:hAnsi="Times New Roman"/>
      <w:color w:val="000000"/>
      <w:sz w:val="30"/>
    </w:rPr>
  </w:style>
  <w:style w:type="paragraph" w:customStyle="1" w:styleId="310">
    <w:name w:val="Основной текст 31"/>
    <w:basedOn w:val="Normal"/>
    <w:pPr>
      <w:spacing w:after="0" w:line="240" w:lineRule="auto"/>
      <w:jc w:val="both"/>
    </w:pPr>
    <w:rPr>
      <w:rFonts w:ascii="Times New Roman" w:eastAsia="Times New Roman" w:hAnsi="Times New Roman"/>
      <w:sz w:val="28"/>
      <w:szCs w:val="20"/>
    </w:rPr>
  </w:style>
  <w:style w:type="paragraph" w:customStyle="1" w:styleId="311">
    <w:name w:val="Основной текст с отступом 31"/>
    <w:basedOn w:val="Normal"/>
    <w:pPr>
      <w:spacing w:after="0" w:line="240" w:lineRule="auto"/>
      <w:ind w:firstLine="720"/>
      <w:jc w:val="both"/>
    </w:pPr>
    <w:rPr>
      <w:rFonts w:ascii="Times New Roman" w:eastAsia="Times New Roman" w:hAnsi="Times New Roman"/>
      <w:sz w:val="28"/>
      <w:szCs w:val="20"/>
    </w:rPr>
  </w:style>
  <w:style w:type="paragraph" w:styleId="HTMLPreformatted">
    <w:name w:val="HTML Preformatted"/>
    <w:basedOn w:val="Normal"/>
    <w:uiPriority w:val="99"/>
    <w:pPr>
      <w:spacing w:after="0" w:line="240" w:lineRule="auto"/>
    </w:pPr>
    <w:rPr>
      <w:rFonts w:ascii="Courier New" w:eastAsia="Courier New" w:hAnsi="Courier New" w:cs="Journal"/>
      <w:sz w:val="20"/>
      <w:szCs w:val="20"/>
    </w:rPr>
  </w:style>
  <w:style w:type="paragraph" w:customStyle="1" w:styleId="Web">
    <w:name w:val="Обычный (Web)"/>
    <w:basedOn w:val="Normal"/>
    <w:pPr>
      <w:spacing w:before="280" w:after="280" w:line="240" w:lineRule="auto"/>
    </w:pPr>
    <w:rPr>
      <w:rFonts w:ascii="Times New Roman" w:eastAsia="Times New Roman" w:hAnsi="Times New Roman"/>
      <w:sz w:val="24"/>
      <w:szCs w:val="24"/>
    </w:rPr>
  </w:style>
  <w:style w:type="paragraph" w:styleId="BalloonText">
    <w:name w:val="Balloon Text"/>
    <w:basedOn w:val="Normal"/>
    <w:pPr>
      <w:spacing w:after="0" w:line="240" w:lineRule="auto"/>
    </w:pPr>
    <w:rPr>
      <w:rFonts w:ascii="Tahoma" w:eastAsia="Times New Roman" w:hAnsi="Tahoma" w:cs="Courier New"/>
      <w:sz w:val="16"/>
      <w:szCs w:val="16"/>
    </w:rPr>
  </w:style>
  <w:style w:type="paragraph" w:customStyle="1" w:styleId="ad">
    <w:name w:val="Чертежный"/>
    <w:pPr>
      <w:suppressAutoHyphens/>
      <w:jc w:val="both"/>
    </w:pPr>
    <w:rPr>
      <w:rFonts w:ascii="ISOCPEUR" w:hAnsi="ISOCPEUR" w:cs="ISOCPEUR"/>
      <w:i/>
      <w:sz w:val="28"/>
      <w:lang w:eastAsia="zh-CN"/>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0"/>
    </w:rPr>
  </w:style>
  <w:style w:type="paragraph" w:customStyle="1" w:styleId="16">
    <w:name w:val="Мой стили1"/>
    <w:basedOn w:val="Normal"/>
    <w:pPr>
      <w:spacing w:after="0" w:line="360" w:lineRule="auto"/>
      <w:ind w:right="-1" w:firstLine="851"/>
      <w:jc w:val="center"/>
    </w:pPr>
    <w:rPr>
      <w:rFonts w:ascii="Times New Roman" w:hAnsi="Times New Roman"/>
      <w:b/>
      <w:sz w:val="28"/>
      <w:szCs w:val="28"/>
      <w:lang w:val="uk-UA"/>
    </w:rPr>
  </w:style>
  <w:style w:type="paragraph" w:styleId="TOCHeading">
    <w:name w:val="TOC Heading"/>
    <w:basedOn w:val="Heading1"/>
    <w:next w:val="Normal"/>
    <w:uiPriority w:val="39"/>
    <w:qFormat/>
    <w:pPr>
      <w:keepLines/>
      <w:numPr>
        <w:numId w:val="0"/>
      </w:numPr>
      <w:spacing w:before="480" w:after="0" w:line="276" w:lineRule="auto"/>
      <w:outlineLvl w:val="9"/>
    </w:pPr>
    <w:rPr>
      <w:rFonts w:ascii="Cambria" w:hAnsi="Cambria"/>
      <w:bCs/>
      <w:color w:val="365F91"/>
      <w:kern w:val="0"/>
      <w:szCs w:val="28"/>
    </w:rPr>
  </w:style>
  <w:style w:type="paragraph" w:customStyle="1" w:styleId="17">
    <w:name w:val="Мой Заголовок1"/>
    <w:basedOn w:val="16"/>
    <w:pPr>
      <w:jc w:val="left"/>
    </w:pPr>
  </w:style>
  <w:style w:type="paragraph" w:customStyle="1" w:styleId="23">
    <w:name w:val="Мой заголовок2"/>
    <w:basedOn w:val="Normal"/>
    <w:pPr>
      <w:spacing w:after="0" w:line="360" w:lineRule="auto"/>
      <w:ind w:right="-1" w:firstLine="851"/>
      <w:jc w:val="both"/>
    </w:pPr>
    <w:rPr>
      <w:rFonts w:ascii="Times New Roman" w:hAnsi="Times New Roman"/>
      <w:b/>
      <w:sz w:val="28"/>
      <w:szCs w:val="28"/>
      <w:lang w:val="uk-UA"/>
    </w:rPr>
  </w:style>
  <w:style w:type="paragraph" w:customStyle="1" w:styleId="33">
    <w:name w:val="Мой заголовок3"/>
    <w:basedOn w:val="Normal"/>
    <w:pPr>
      <w:spacing w:after="0" w:line="360" w:lineRule="auto"/>
      <w:ind w:right="-1" w:firstLine="851"/>
      <w:jc w:val="both"/>
    </w:pPr>
    <w:rPr>
      <w:rFonts w:ascii="Times New Roman" w:hAnsi="Times New Roman"/>
      <w:b/>
      <w:sz w:val="28"/>
      <w:szCs w:val="28"/>
      <w:lang w:val="uk-UA"/>
    </w:rPr>
  </w:style>
  <w:style w:type="paragraph" w:customStyle="1" w:styleId="18">
    <w:name w:val="Схема документа1"/>
    <w:basedOn w:val="Normal"/>
    <w:pPr>
      <w:spacing w:after="0" w:line="240" w:lineRule="auto"/>
    </w:pPr>
    <w:rPr>
      <w:rFonts w:ascii="Tahoma" w:hAnsi="Tahoma" w:cs="Tahoma"/>
      <w:sz w:val="16"/>
      <w:szCs w:val="16"/>
    </w:rPr>
  </w:style>
  <w:style w:type="paragraph" w:styleId="EndnoteText">
    <w:name w:val="endnote text"/>
    <w:basedOn w:val="Normal"/>
    <w:pPr>
      <w:spacing w:after="0" w:line="240" w:lineRule="auto"/>
    </w:pPr>
    <w:rPr>
      <w:sz w:val="20"/>
      <w:szCs w:val="20"/>
    </w:rPr>
  </w:style>
  <w:style w:type="paragraph" w:customStyle="1" w:styleId="19">
    <w:name w:val="Обычный1"/>
    <w:pPr>
      <w:suppressAutoHyphens/>
      <w:spacing w:before="100" w:after="100"/>
    </w:pPr>
    <w:rPr>
      <w:rFonts w:eastAsia="Arial"/>
      <w:sz w:val="24"/>
      <w:lang w:val="ru-RU" w:eastAsia="zh-CN"/>
    </w:rPr>
  </w:style>
  <w:style w:type="paragraph" w:customStyle="1" w:styleId="LO-Normal">
    <w:name w:val="LO-Normal"/>
    <w:pPr>
      <w:widowControl w:val="0"/>
      <w:suppressAutoHyphens/>
      <w:snapToGrid w:val="0"/>
      <w:ind w:firstLine="340"/>
      <w:jc w:val="both"/>
    </w:pPr>
    <w:rPr>
      <w:lang w:val="ru-RU" w:eastAsia="zh-CN"/>
    </w:rPr>
  </w:style>
  <w:style w:type="paragraph" w:customStyle="1" w:styleId="ae">
    <w:name w:val="Комментарии"/>
    <w:basedOn w:val="Normal"/>
    <w:pPr>
      <w:widowControl w:val="0"/>
      <w:spacing w:after="0" w:line="360" w:lineRule="auto"/>
      <w:ind w:firstLine="851"/>
      <w:jc w:val="both"/>
    </w:pPr>
    <w:rPr>
      <w:rFonts w:ascii="Times New Roman" w:eastAsia="Times New Roman" w:hAnsi="Times New Roman"/>
      <w:color w:val="FF9900"/>
      <w:kern w:val="2"/>
      <w:sz w:val="24"/>
      <w:szCs w:val="24"/>
    </w:rPr>
  </w:style>
  <w:style w:type="paragraph" w:customStyle="1" w:styleId="af">
    <w:name w:val="По умолчанию"/>
    <w:pPr>
      <w:pBdr>
        <w:top w:val="none" w:sz="0" w:space="0" w:color="000000"/>
        <w:left w:val="none" w:sz="0" w:space="0" w:color="000000"/>
        <w:bottom w:val="none" w:sz="0" w:space="0" w:color="000000"/>
        <w:right w:val="none" w:sz="0" w:space="0" w:color="000000"/>
      </w:pBdr>
      <w:suppressAutoHyphens/>
    </w:pPr>
    <w:rPr>
      <w:rFonts w:ascii="Arial Unicode MS" w:eastAsia="Arial Unicode MS" w:hAnsi="Arial Unicode MS" w:cs="Arial Unicode MS"/>
      <w:color w:val="000000"/>
      <w:sz w:val="22"/>
      <w:szCs w:val="22"/>
      <w:lang w:val="ru-RU" w:eastAsia="zh-CN"/>
    </w:rPr>
  </w:style>
  <w:style w:type="paragraph" w:customStyle="1" w:styleId="NoSpacing1">
    <w:name w:val="No Spacing1"/>
    <w:pPr>
      <w:suppressAutoHyphens/>
      <w:ind w:firstLine="720"/>
      <w:jc w:val="both"/>
    </w:pPr>
    <w:rPr>
      <w:rFonts w:eastAsia="Calibri"/>
      <w:kern w:val="2"/>
      <w:sz w:val="24"/>
      <w:lang w:val="ru-RU" w:eastAsia="zh-CN"/>
    </w:rPr>
  </w:style>
  <w:style w:type="paragraph" w:customStyle="1" w:styleId="210">
    <w:name w:val="Основной текст 21"/>
    <w:basedOn w:val="Normal"/>
    <w:pPr>
      <w:spacing w:after="0" w:line="240" w:lineRule="auto"/>
    </w:pPr>
    <w:rPr>
      <w:rFonts w:ascii="Times New Roman" w:eastAsia="Times New Roman" w:hAnsi="Times New Roman"/>
      <w:b/>
      <w:bCs/>
      <w:sz w:val="24"/>
      <w:szCs w:val="24"/>
    </w:rPr>
  </w:style>
  <w:style w:type="paragraph" w:customStyle="1" w:styleId="211">
    <w:name w:val="Основной текст с отступом 21"/>
    <w:basedOn w:val="Normal"/>
    <w:pPr>
      <w:spacing w:after="0" w:line="360" w:lineRule="auto"/>
      <w:ind w:right="-2" w:firstLine="720"/>
      <w:jc w:val="both"/>
    </w:pPr>
    <w:rPr>
      <w:rFonts w:ascii="Times New Roman" w:eastAsia="Times New Roman" w:hAnsi="Times New Roman"/>
      <w:sz w:val="28"/>
      <w:szCs w:val="24"/>
    </w:rPr>
  </w:style>
  <w:style w:type="paragraph" w:customStyle="1" w:styleId="Default">
    <w:name w:val="Default"/>
    <w:pPr>
      <w:suppressAutoHyphens/>
      <w:autoSpaceDE w:val="0"/>
    </w:pPr>
    <w:rPr>
      <w:rFonts w:eastAsia="Calibri"/>
      <w:color w:val="000000"/>
      <w:sz w:val="24"/>
      <w:szCs w:val="24"/>
      <w:lang w:val="ru-RU" w:eastAsia="zh-CN"/>
    </w:rPr>
  </w:style>
  <w:style w:type="paragraph" w:customStyle="1" w:styleId="112">
    <w:name w:val="Заголовок 11"/>
    <w:basedOn w:val="Normal"/>
    <w:pPr>
      <w:widowControl w:val="0"/>
      <w:autoSpaceDE w:val="0"/>
      <w:spacing w:after="0" w:line="240" w:lineRule="auto"/>
      <w:ind w:left="1227" w:hanging="320"/>
      <w:outlineLvl w:val="1"/>
    </w:pPr>
    <w:rPr>
      <w:rFonts w:ascii="Times New Roman" w:eastAsia="Times New Roman" w:hAnsi="Times New Roman"/>
      <w:b/>
      <w:bCs/>
      <w:sz w:val="32"/>
      <w:szCs w:val="32"/>
      <w:lang w:val="uk-UA" w:bidi="uk-UA"/>
    </w:rPr>
  </w:style>
  <w:style w:type="paragraph" w:customStyle="1" w:styleId="1a">
    <w:name w:val="Текст примечания1"/>
    <w:basedOn w:val="Normal"/>
    <w:rPr>
      <w:sz w:val="20"/>
      <w:szCs w:val="20"/>
    </w:rPr>
  </w:style>
  <w:style w:type="paragraph" w:styleId="CommentSubject">
    <w:name w:val="annotation subject"/>
    <w:basedOn w:val="1a"/>
    <w:next w:val="1a"/>
    <w:rPr>
      <w:b/>
      <w:bCs/>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34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71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6010">
      <w:bodyDiv w:val="1"/>
      <w:marLeft w:val="0"/>
      <w:marRight w:val="0"/>
      <w:marTop w:val="0"/>
      <w:marBottom w:val="0"/>
      <w:divBdr>
        <w:top w:val="none" w:sz="0" w:space="0" w:color="auto"/>
        <w:left w:val="none" w:sz="0" w:space="0" w:color="auto"/>
        <w:bottom w:val="none" w:sz="0" w:space="0" w:color="auto"/>
        <w:right w:val="none" w:sz="0" w:space="0" w:color="auto"/>
      </w:divBdr>
      <w:divsChild>
        <w:div w:id="101151425">
          <w:marLeft w:val="0"/>
          <w:marRight w:val="0"/>
          <w:marTop w:val="0"/>
          <w:marBottom w:val="0"/>
          <w:divBdr>
            <w:top w:val="none" w:sz="0" w:space="0" w:color="auto"/>
            <w:left w:val="none" w:sz="0" w:space="0" w:color="auto"/>
            <w:bottom w:val="none" w:sz="0" w:space="0" w:color="auto"/>
            <w:right w:val="none" w:sz="0" w:space="0" w:color="auto"/>
          </w:divBdr>
        </w:div>
      </w:divsChild>
    </w:div>
    <w:div w:id="426921836">
      <w:bodyDiv w:val="1"/>
      <w:marLeft w:val="0"/>
      <w:marRight w:val="0"/>
      <w:marTop w:val="0"/>
      <w:marBottom w:val="0"/>
      <w:divBdr>
        <w:top w:val="none" w:sz="0" w:space="0" w:color="auto"/>
        <w:left w:val="none" w:sz="0" w:space="0" w:color="auto"/>
        <w:bottom w:val="none" w:sz="0" w:space="0" w:color="auto"/>
        <w:right w:val="none" w:sz="0" w:space="0" w:color="auto"/>
      </w:divBdr>
      <w:divsChild>
        <w:div w:id="1228953603">
          <w:marLeft w:val="0"/>
          <w:marRight w:val="0"/>
          <w:marTop w:val="0"/>
          <w:marBottom w:val="0"/>
          <w:divBdr>
            <w:top w:val="none" w:sz="0" w:space="0" w:color="auto"/>
            <w:left w:val="none" w:sz="0" w:space="0" w:color="auto"/>
            <w:bottom w:val="none" w:sz="0" w:space="0" w:color="auto"/>
            <w:right w:val="none" w:sz="0" w:space="0" w:color="auto"/>
          </w:divBdr>
        </w:div>
      </w:divsChild>
    </w:div>
    <w:div w:id="428621225">
      <w:bodyDiv w:val="1"/>
      <w:marLeft w:val="0"/>
      <w:marRight w:val="0"/>
      <w:marTop w:val="0"/>
      <w:marBottom w:val="0"/>
      <w:divBdr>
        <w:top w:val="none" w:sz="0" w:space="0" w:color="auto"/>
        <w:left w:val="none" w:sz="0" w:space="0" w:color="auto"/>
        <w:bottom w:val="none" w:sz="0" w:space="0" w:color="auto"/>
        <w:right w:val="none" w:sz="0" w:space="0" w:color="auto"/>
      </w:divBdr>
      <w:divsChild>
        <w:div w:id="1590236913">
          <w:marLeft w:val="0"/>
          <w:marRight w:val="0"/>
          <w:marTop w:val="0"/>
          <w:marBottom w:val="0"/>
          <w:divBdr>
            <w:top w:val="none" w:sz="0" w:space="0" w:color="auto"/>
            <w:left w:val="none" w:sz="0" w:space="0" w:color="auto"/>
            <w:bottom w:val="none" w:sz="0" w:space="0" w:color="auto"/>
            <w:right w:val="none" w:sz="0" w:space="0" w:color="auto"/>
          </w:divBdr>
          <w:divsChild>
            <w:div w:id="10423382">
              <w:marLeft w:val="0"/>
              <w:marRight w:val="0"/>
              <w:marTop w:val="0"/>
              <w:marBottom w:val="0"/>
              <w:divBdr>
                <w:top w:val="none" w:sz="0" w:space="0" w:color="auto"/>
                <w:left w:val="none" w:sz="0" w:space="0" w:color="auto"/>
                <w:bottom w:val="none" w:sz="0" w:space="0" w:color="auto"/>
                <w:right w:val="none" w:sz="0" w:space="0" w:color="auto"/>
              </w:divBdr>
            </w:div>
            <w:div w:id="20983302">
              <w:marLeft w:val="0"/>
              <w:marRight w:val="0"/>
              <w:marTop w:val="0"/>
              <w:marBottom w:val="0"/>
              <w:divBdr>
                <w:top w:val="none" w:sz="0" w:space="0" w:color="auto"/>
                <w:left w:val="none" w:sz="0" w:space="0" w:color="auto"/>
                <w:bottom w:val="none" w:sz="0" w:space="0" w:color="auto"/>
                <w:right w:val="none" w:sz="0" w:space="0" w:color="auto"/>
              </w:divBdr>
            </w:div>
            <w:div w:id="32930742">
              <w:marLeft w:val="0"/>
              <w:marRight w:val="0"/>
              <w:marTop w:val="0"/>
              <w:marBottom w:val="0"/>
              <w:divBdr>
                <w:top w:val="none" w:sz="0" w:space="0" w:color="auto"/>
                <w:left w:val="none" w:sz="0" w:space="0" w:color="auto"/>
                <w:bottom w:val="none" w:sz="0" w:space="0" w:color="auto"/>
                <w:right w:val="none" w:sz="0" w:space="0" w:color="auto"/>
              </w:divBdr>
            </w:div>
            <w:div w:id="73817140">
              <w:marLeft w:val="0"/>
              <w:marRight w:val="0"/>
              <w:marTop w:val="0"/>
              <w:marBottom w:val="0"/>
              <w:divBdr>
                <w:top w:val="none" w:sz="0" w:space="0" w:color="auto"/>
                <w:left w:val="none" w:sz="0" w:space="0" w:color="auto"/>
                <w:bottom w:val="none" w:sz="0" w:space="0" w:color="auto"/>
                <w:right w:val="none" w:sz="0" w:space="0" w:color="auto"/>
              </w:divBdr>
            </w:div>
            <w:div w:id="210851800">
              <w:marLeft w:val="0"/>
              <w:marRight w:val="0"/>
              <w:marTop w:val="0"/>
              <w:marBottom w:val="0"/>
              <w:divBdr>
                <w:top w:val="none" w:sz="0" w:space="0" w:color="auto"/>
                <w:left w:val="none" w:sz="0" w:space="0" w:color="auto"/>
                <w:bottom w:val="none" w:sz="0" w:space="0" w:color="auto"/>
                <w:right w:val="none" w:sz="0" w:space="0" w:color="auto"/>
              </w:divBdr>
            </w:div>
            <w:div w:id="226572105">
              <w:marLeft w:val="0"/>
              <w:marRight w:val="0"/>
              <w:marTop w:val="0"/>
              <w:marBottom w:val="0"/>
              <w:divBdr>
                <w:top w:val="none" w:sz="0" w:space="0" w:color="auto"/>
                <w:left w:val="none" w:sz="0" w:space="0" w:color="auto"/>
                <w:bottom w:val="none" w:sz="0" w:space="0" w:color="auto"/>
                <w:right w:val="none" w:sz="0" w:space="0" w:color="auto"/>
              </w:divBdr>
            </w:div>
            <w:div w:id="238909566">
              <w:marLeft w:val="0"/>
              <w:marRight w:val="0"/>
              <w:marTop w:val="0"/>
              <w:marBottom w:val="0"/>
              <w:divBdr>
                <w:top w:val="none" w:sz="0" w:space="0" w:color="auto"/>
                <w:left w:val="none" w:sz="0" w:space="0" w:color="auto"/>
                <w:bottom w:val="none" w:sz="0" w:space="0" w:color="auto"/>
                <w:right w:val="none" w:sz="0" w:space="0" w:color="auto"/>
              </w:divBdr>
            </w:div>
            <w:div w:id="257100030">
              <w:marLeft w:val="0"/>
              <w:marRight w:val="0"/>
              <w:marTop w:val="0"/>
              <w:marBottom w:val="0"/>
              <w:divBdr>
                <w:top w:val="none" w:sz="0" w:space="0" w:color="auto"/>
                <w:left w:val="none" w:sz="0" w:space="0" w:color="auto"/>
                <w:bottom w:val="none" w:sz="0" w:space="0" w:color="auto"/>
                <w:right w:val="none" w:sz="0" w:space="0" w:color="auto"/>
              </w:divBdr>
            </w:div>
            <w:div w:id="305084513">
              <w:marLeft w:val="0"/>
              <w:marRight w:val="0"/>
              <w:marTop w:val="0"/>
              <w:marBottom w:val="0"/>
              <w:divBdr>
                <w:top w:val="none" w:sz="0" w:space="0" w:color="auto"/>
                <w:left w:val="none" w:sz="0" w:space="0" w:color="auto"/>
                <w:bottom w:val="none" w:sz="0" w:space="0" w:color="auto"/>
                <w:right w:val="none" w:sz="0" w:space="0" w:color="auto"/>
              </w:divBdr>
            </w:div>
            <w:div w:id="372268578">
              <w:marLeft w:val="0"/>
              <w:marRight w:val="0"/>
              <w:marTop w:val="0"/>
              <w:marBottom w:val="0"/>
              <w:divBdr>
                <w:top w:val="none" w:sz="0" w:space="0" w:color="auto"/>
                <w:left w:val="none" w:sz="0" w:space="0" w:color="auto"/>
                <w:bottom w:val="none" w:sz="0" w:space="0" w:color="auto"/>
                <w:right w:val="none" w:sz="0" w:space="0" w:color="auto"/>
              </w:divBdr>
            </w:div>
            <w:div w:id="405499481">
              <w:marLeft w:val="0"/>
              <w:marRight w:val="0"/>
              <w:marTop w:val="0"/>
              <w:marBottom w:val="0"/>
              <w:divBdr>
                <w:top w:val="none" w:sz="0" w:space="0" w:color="auto"/>
                <w:left w:val="none" w:sz="0" w:space="0" w:color="auto"/>
                <w:bottom w:val="none" w:sz="0" w:space="0" w:color="auto"/>
                <w:right w:val="none" w:sz="0" w:space="0" w:color="auto"/>
              </w:divBdr>
            </w:div>
            <w:div w:id="416753703">
              <w:marLeft w:val="0"/>
              <w:marRight w:val="0"/>
              <w:marTop w:val="0"/>
              <w:marBottom w:val="0"/>
              <w:divBdr>
                <w:top w:val="none" w:sz="0" w:space="0" w:color="auto"/>
                <w:left w:val="none" w:sz="0" w:space="0" w:color="auto"/>
                <w:bottom w:val="none" w:sz="0" w:space="0" w:color="auto"/>
                <w:right w:val="none" w:sz="0" w:space="0" w:color="auto"/>
              </w:divBdr>
            </w:div>
            <w:div w:id="476800019">
              <w:marLeft w:val="0"/>
              <w:marRight w:val="0"/>
              <w:marTop w:val="0"/>
              <w:marBottom w:val="0"/>
              <w:divBdr>
                <w:top w:val="none" w:sz="0" w:space="0" w:color="auto"/>
                <w:left w:val="none" w:sz="0" w:space="0" w:color="auto"/>
                <w:bottom w:val="none" w:sz="0" w:space="0" w:color="auto"/>
                <w:right w:val="none" w:sz="0" w:space="0" w:color="auto"/>
              </w:divBdr>
            </w:div>
            <w:div w:id="580025423">
              <w:marLeft w:val="0"/>
              <w:marRight w:val="0"/>
              <w:marTop w:val="0"/>
              <w:marBottom w:val="0"/>
              <w:divBdr>
                <w:top w:val="none" w:sz="0" w:space="0" w:color="auto"/>
                <w:left w:val="none" w:sz="0" w:space="0" w:color="auto"/>
                <w:bottom w:val="none" w:sz="0" w:space="0" w:color="auto"/>
                <w:right w:val="none" w:sz="0" w:space="0" w:color="auto"/>
              </w:divBdr>
            </w:div>
            <w:div w:id="625241342">
              <w:marLeft w:val="0"/>
              <w:marRight w:val="0"/>
              <w:marTop w:val="0"/>
              <w:marBottom w:val="0"/>
              <w:divBdr>
                <w:top w:val="none" w:sz="0" w:space="0" w:color="auto"/>
                <w:left w:val="none" w:sz="0" w:space="0" w:color="auto"/>
                <w:bottom w:val="none" w:sz="0" w:space="0" w:color="auto"/>
                <w:right w:val="none" w:sz="0" w:space="0" w:color="auto"/>
              </w:divBdr>
            </w:div>
            <w:div w:id="626471185">
              <w:marLeft w:val="0"/>
              <w:marRight w:val="0"/>
              <w:marTop w:val="0"/>
              <w:marBottom w:val="0"/>
              <w:divBdr>
                <w:top w:val="none" w:sz="0" w:space="0" w:color="auto"/>
                <w:left w:val="none" w:sz="0" w:space="0" w:color="auto"/>
                <w:bottom w:val="none" w:sz="0" w:space="0" w:color="auto"/>
                <w:right w:val="none" w:sz="0" w:space="0" w:color="auto"/>
              </w:divBdr>
            </w:div>
            <w:div w:id="668681936">
              <w:marLeft w:val="0"/>
              <w:marRight w:val="0"/>
              <w:marTop w:val="0"/>
              <w:marBottom w:val="0"/>
              <w:divBdr>
                <w:top w:val="none" w:sz="0" w:space="0" w:color="auto"/>
                <w:left w:val="none" w:sz="0" w:space="0" w:color="auto"/>
                <w:bottom w:val="none" w:sz="0" w:space="0" w:color="auto"/>
                <w:right w:val="none" w:sz="0" w:space="0" w:color="auto"/>
              </w:divBdr>
            </w:div>
            <w:div w:id="730425893">
              <w:marLeft w:val="0"/>
              <w:marRight w:val="0"/>
              <w:marTop w:val="0"/>
              <w:marBottom w:val="0"/>
              <w:divBdr>
                <w:top w:val="none" w:sz="0" w:space="0" w:color="auto"/>
                <w:left w:val="none" w:sz="0" w:space="0" w:color="auto"/>
                <w:bottom w:val="none" w:sz="0" w:space="0" w:color="auto"/>
                <w:right w:val="none" w:sz="0" w:space="0" w:color="auto"/>
              </w:divBdr>
            </w:div>
            <w:div w:id="740519522">
              <w:marLeft w:val="0"/>
              <w:marRight w:val="0"/>
              <w:marTop w:val="0"/>
              <w:marBottom w:val="0"/>
              <w:divBdr>
                <w:top w:val="none" w:sz="0" w:space="0" w:color="auto"/>
                <w:left w:val="none" w:sz="0" w:space="0" w:color="auto"/>
                <w:bottom w:val="none" w:sz="0" w:space="0" w:color="auto"/>
                <w:right w:val="none" w:sz="0" w:space="0" w:color="auto"/>
              </w:divBdr>
            </w:div>
            <w:div w:id="782655070">
              <w:marLeft w:val="0"/>
              <w:marRight w:val="0"/>
              <w:marTop w:val="0"/>
              <w:marBottom w:val="0"/>
              <w:divBdr>
                <w:top w:val="none" w:sz="0" w:space="0" w:color="auto"/>
                <w:left w:val="none" w:sz="0" w:space="0" w:color="auto"/>
                <w:bottom w:val="none" w:sz="0" w:space="0" w:color="auto"/>
                <w:right w:val="none" w:sz="0" w:space="0" w:color="auto"/>
              </w:divBdr>
            </w:div>
            <w:div w:id="806824826">
              <w:marLeft w:val="0"/>
              <w:marRight w:val="0"/>
              <w:marTop w:val="0"/>
              <w:marBottom w:val="0"/>
              <w:divBdr>
                <w:top w:val="none" w:sz="0" w:space="0" w:color="auto"/>
                <w:left w:val="none" w:sz="0" w:space="0" w:color="auto"/>
                <w:bottom w:val="none" w:sz="0" w:space="0" w:color="auto"/>
                <w:right w:val="none" w:sz="0" w:space="0" w:color="auto"/>
              </w:divBdr>
            </w:div>
            <w:div w:id="913316917">
              <w:marLeft w:val="0"/>
              <w:marRight w:val="0"/>
              <w:marTop w:val="0"/>
              <w:marBottom w:val="0"/>
              <w:divBdr>
                <w:top w:val="none" w:sz="0" w:space="0" w:color="auto"/>
                <w:left w:val="none" w:sz="0" w:space="0" w:color="auto"/>
                <w:bottom w:val="none" w:sz="0" w:space="0" w:color="auto"/>
                <w:right w:val="none" w:sz="0" w:space="0" w:color="auto"/>
              </w:divBdr>
            </w:div>
            <w:div w:id="920915872">
              <w:marLeft w:val="0"/>
              <w:marRight w:val="0"/>
              <w:marTop w:val="0"/>
              <w:marBottom w:val="0"/>
              <w:divBdr>
                <w:top w:val="none" w:sz="0" w:space="0" w:color="auto"/>
                <w:left w:val="none" w:sz="0" w:space="0" w:color="auto"/>
                <w:bottom w:val="none" w:sz="0" w:space="0" w:color="auto"/>
                <w:right w:val="none" w:sz="0" w:space="0" w:color="auto"/>
              </w:divBdr>
            </w:div>
            <w:div w:id="931859892">
              <w:marLeft w:val="0"/>
              <w:marRight w:val="0"/>
              <w:marTop w:val="0"/>
              <w:marBottom w:val="0"/>
              <w:divBdr>
                <w:top w:val="none" w:sz="0" w:space="0" w:color="auto"/>
                <w:left w:val="none" w:sz="0" w:space="0" w:color="auto"/>
                <w:bottom w:val="none" w:sz="0" w:space="0" w:color="auto"/>
                <w:right w:val="none" w:sz="0" w:space="0" w:color="auto"/>
              </w:divBdr>
            </w:div>
            <w:div w:id="1003240764">
              <w:marLeft w:val="0"/>
              <w:marRight w:val="0"/>
              <w:marTop w:val="0"/>
              <w:marBottom w:val="0"/>
              <w:divBdr>
                <w:top w:val="none" w:sz="0" w:space="0" w:color="auto"/>
                <w:left w:val="none" w:sz="0" w:space="0" w:color="auto"/>
                <w:bottom w:val="none" w:sz="0" w:space="0" w:color="auto"/>
                <w:right w:val="none" w:sz="0" w:space="0" w:color="auto"/>
              </w:divBdr>
            </w:div>
            <w:div w:id="1197691767">
              <w:marLeft w:val="0"/>
              <w:marRight w:val="0"/>
              <w:marTop w:val="0"/>
              <w:marBottom w:val="0"/>
              <w:divBdr>
                <w:top w:val="none" w:sz="0" w:space="0" w:color="auto"/>
                <w:left w:val="none" w:sz="0" w:space="0" w:color="auto"/>
                <w:bottom w:val="none" w:sz="0" w:space="0" w:color="auto"/>
                <w:right w:val="none" w:sz="0" w:space="0" w:color="auto"/>
              </w:divBdr>
            </w:div>
            <w:div w:id="1212110057">
              <w:marLeft w:val="0"/>
              <w:marRight w:val="0"/>
              <w:marTop w:val="0"/>
              <w:marBottom w:val="0"/>
              <w:divBdr>
                <w:top w:val="none" w:sz="0" w:space="0" w:color="auto"/>
                <w:left w:val="none" w:sz="0" w:space="0" w:color="auto"/>
                <w:bottom w:val="none" w:sz="0" w:space="0" w:color="auto"/>
                <w:right w:val="none" w:sz="0" w:space="0" w:color="auto"/>
              </w:divBdr>
            </w:div>
            <w:div w:id="1232279458">
              <w:marLeft w:val="0"/>
              <w:marRight w:val="0"/>
              <w:marTop w:val="0"/>
              <w:marBottom w:val="0"/>
              <w:divBdr>
                <w:top w:val="none" w:sz="0" w:space="0" w:color="auto"/>
                <w:left w:val="none" w:sz="0" w:space="0" w:color="auto"/>
                <w:bottom w:val="none" w:sz="0" w:space="0" w:color="auto"/>
                <w:right w:val="none" w:sz="0" w:space="0" w:color="auto"/>
              </w:divBdr>
            </w:div>
            <w:div w:id="1239948670">
              <w:marLeft w:val="0"/>
              <w:marRight w:val="0"/>
              <w:marTop w:val="0"/>
              <w:marBottom w:val="0"/>
              <w:divBdr>
                <w:top w:val="none" w:sz="0" w:space="0" w:color="auto"/>
                <w:left w:val="none" w:sz="0" w:space="0" w:color="auto"/>
                <w:bottom w:val="none" w:sz="0" w:space="0" w:color="auto"/>
                <w:right w:val="none" w:sz="0" w:space="0" w:color="auto"/>
              </w:divBdr>
            </w:div>
            <w:div w:id="1348868522">
              <w:marLeft w:val="0"/>
              <w:marRight w:val="0"/>
              <w:marTop w:val="0"/>
              <w:marBottom w:val="0"/>
              <w:divBdr>
                <w:top w:val="none" w:sz="0" w:space="0" w:color="auto"/>
                <w:left w:val="none" w:sz="0" w:space="0" w:color="auto"/>
                <w:bottom w:val="none" w:sz="0" w:space="0" w:color="auto"/>
                <w:right w:val="none" w:sz="0" w:space="0" w:color="auto"/>
              </w:divBdr>
            </w:div>
            <w:div w:id="1367876934">
              <w:marLeft w:val="0"/>
              <w:marRight w:val="0"/>
              <w:marTop w:val="0"/>
              <w:marBottom w:val="0"/>
              <w:divBdr>
                <w:top w:val="none" w:sz="0" w:space="0" w:color="auto"/>
                <w:left w:val="none" w:sz="0" w:space="0" w:color="auto"/>
                <w:bottom w:val="none" w:sz="0" w:space="0" w:color="auto"/>
                <w:right w:val="none" w:sz="0" w:space="0" w:color="auto"/>
              </w:divBdr>
            </w:div>
            <w:div w:id="1401439221">
              <w:marLeft w:val="0"/>
              <w:marRight w:val="0"/>
              <w:marTop w:val="0"/>
              <w:marBottom w:val="0"/>
              <w:divBdr>
                <w:top w:val="none" w:sz="0" w:space="0" w:color="auto"/>
                <w:left w:val="none" w:sz="0" w:space="0" w:color="auto"/>
                <w:bottom w:val="none" w:sz="0" w:space="0" w:color="auto"/>
                <w:right w:val="none" w:sz="0" w:space="0" w:color="auto"/>
              </w:divBdr>
            </w:div>
            <w:div w:id="1609460990">
              <w:marLeft w:val="0"/>
              <w:marRight w:val="0"/>
              <w:marTop w:val="0"/>
              <w:marBottom w:val="0"/>
              <w:divBdr>
                <w:top w:val="none" w:sz="0" w:space="0" w:color="auto"/>
                <w:left w:val="none" w:sz="0" w:space="0" w:color="auto"/>
                <w:bottom w:val="none" w:sz="0" w:space="0" w:color="auto"/>
                <w:right w:val="none" w:sz="0" w:space="0" w:color="auto"/>
              </w:divBdr>
            </w:div>
            <w:div w:id="1610892072">
              <w:marLeft w:val="0"/>
              <w:marRight w:val="0"/>
              <w:marTop w:val="0"/>
              <w:marBottom w:val="0"/>
              <w:divBdr>
                <w:top w:val="none" w:sz="0" w:space="0" w:color="auto"/>
                <w:left w:val="none" w:sz="0" w:space="0" w:color="auto"/>
                <w:bottom w:val="none" w:sz="0" w:space="0" w:color="auto"/>
                <w:right w:val="none" w:sz="0" w:space="0" w:color="auto"/>
              </w:divBdr>
            </w:div>
            <w:div w:id="1611233753">
              <w:marLeft w:val="0"/>
              <w:marRight w:val="0"/>
              <w:marTop w:val="0"/>
              <w:marBottom w:val="0"/>
              <w:divBdr>
                <w:top w:val="none" w:sz="0" w:space="0" w:color="auto"/>
                <w:left w:val="none" w:sz="0" w:space="0" w:color="auto"/>
                <w:bottom w:val="none" w:sz="0" w:space="0" w:color="auto"/>
                <w:right w:val="none" w:sz="0" w:space="0" w:color="auto"/>
              </w:divBdr>
            </w:div>
            <w:div w:id="1651128740">
              <w:marLeft w:val="0"/>
              <w:marRight w:val="0"/>
              <w:marTop w:val="0"/>
              <w:marBottom w:val="0"/>
              <w:divBdr>
                <w:top w:val="none" w:sz="0" w:space="0" w:color="auto"/>
                <w:left w:val="none" w:sz="0" w:space="0" w:color="auto"/>
                <w:bottom w:val="none" w:sz="0" w:space="0" w:color="auto"/>
                <w:right w:val="none" w:sz="0" w:space="0" w:color="auto"/>
              </w:divBdr>
            </w:div>
            <w:div w:id="1677685193">
              <w:marLeft w:val="0"/>
              <w:marRight w:val="0"/>
              <w:marTop w:val="0"/>
              <w:marBottom w:val="0"/>
              <w:divBdr>
                <w:top w:val="none" w:sz="0" w:space="0" w:color="auto"/>
                <w:left w:val="none" w:sz="0" w:space="0" w:color="auto"/>
                <w:bottom w:val="none" w:sz="0" w:space="0" w:color="auto"/>
                <w:right w:val="none" w:sz="0" w:space="0" w:color="auto"/>
              </w:divBdr>
            </w:div>
            <w:div w:id="1820263410">
              <w:marLeft w:val="0"/>
              <w:marRight w:val="0"/>
              <w:marTop w:val="0"/>
              <w:marBottom w:val="0"/>
              <w:divBdr>
                <w:top w:val="none" w:sz="0" w:space="0" w:color="auto"/>
                <w:left w:val="none" w:sz="0" w:space="0" w:color="auto"/>
                <w:bottom w:val="none" w:sz="0" w:space="0" w:color="auto"/>
                <w:right w:val="none" w:sz="0" w:space="0" w:color="auto"/>
              </w:divBdr>
            </w:div>
            <w:div w:id="1832334759">
              <w:marLeft w:val="0"/>
              <w:marRight w:val="0"/>
              <w:marTop w:val="0"/>
              <w:marBottom w:val="0"/>
              <w:divBdr>
                <w:top w:val="none" w:sz="0" w:space="0" w:color="auto"/>
                <w:left w:val="none" w:sz="0" w:space="0" w:color="auto"/>
                <w:bottom w:val="none" w:sz="0" w:space="0" w:color="auto"/>
                <w:right w:val="none" w:sz="0" w:space="0" w:color="auto"/>
              </w:divBdr>
            </w:div>
            <w:div w:id="1846089256">
              <w:marLeft w:val="0"/>
              <w:marRight w:val="0"/>
              <w:marTop w:val="0"/>
              <w:marBottom w:val="0"/>
              <w:divBdr>
                <w:top w:val="none" w:sz="0" w:space="0" w:color="auto"/>
                <w:left w:val="none" w:sz="0" w:space="0" w:color="auto"/>
                <w:bottom w:val="none" w:sz="0" w:space="0" w:color="auto"/>
                <w:right w:val="none" w:sz="0" w:space="0" w:color="auto"/>
              </w:divBdr>
            </w:div>
            <w:div w:id="1856578207">
              <w:marLeft w:val="0"/>
              <w:marRight w:val="0"/>
              <w:marTop w:val="0"/>
              <w:marBottom w:val="0"/>
              <w:divBdr>
                <w:top w:val="none" w:sz="0" w:space="0" w:color="auto"/>
                <w:left w:val="none" w:sz="0" w:space="0" w:color="auto"/>
                <w:bottom w:val="none" w:sz="0" w:space="0" w:color="auto"/>
                <w:right w:val="none" w:sz="0" w:space="0" w:color="auto"/>
              </w:divBdr>
            </w:div>
            <w:div w:id="1907062723">
              <w:marLeft w:val="0"/>
              <w:marRight w:val="0"/>
              <w:marTop w:val="0"/>
              <w:marBottom w:val="0"/>
              <w:divBdr>
                <w:top w:val="none" w:sz="0" w:space="0" w:color="auto"/>
                <w:left w:val="none" w:sz="0" w:space="0" w:color="auto"/>
                <w:bottom w:val="none" w:sz="0" w:space="0" w:color="auto"/>
                <w:right w:val="none" w:sz="0" w:space="0" w:color="auto"/>
              </w:divBdr>
            </w:div>
            <w:div w:id="1919752752">
              <w:marLeft w:val="0"/>
              <w:marRight w:val="0"/>
              <w:marTop w:val="0"/>
              <w:marBottom w:val="0"/>
              <w:divBdr>
                <w:top w:val="none" w:sz="0" w:space="0" w:color="auto"/>
                <w:left w:val="none" w:sz="0" w:space="0" w:color="auto"/>
                <w:bottom w:val="none" w:sz="0" w:space="0" w:color="auto"/>
                <w:right w:val="none" w:sz="0" w:space="0" w:color="auto"/>
              </w:divBdr>
            </w:div>
            <w:div w:id="1951425500">
              <w:marLeft w:val="0"/>
              <w:marRight w:val="0"/>
              <w:marTop w:val="0"/>
              <w:marBottom w:val="0"/>
              <w:divBdr>
                <w:top w:val="none" w:sz="0" w:space="0" w:color="auto"/>
                <w:left w:val="none" w:sz="0" w:space="0" w:color="auto"/>
                <w:bottom w:val="none" w:sz="0" w:space="0" w:color="auto"/>
                <w:right w:val="none" w:sz="0" w:space="0" w:color="auto"/>
              </w:divBdr>
            </w:div>
            <w:div w:id="2061323431">
              <w:marLeft w:val="0"/>
              <w:marRight w:val="0"/>
              <w:marTop w:val="0"/>
              <w:marBottom w:val="0"/>
              <w:divBdr>
                <w:top w:val="none" w:sz="0" w:space="0" w:color="auto"/>
                <w:left w:val="none" w:sz="0" w:space="0" w:color="auto"/>
                <w:bottom w:val="none" w:sz="0" w:space="0" w:color="auto"/>
                <w:right w:val="none" w:sz="0" w:space="0" w:color="auto"/>
              </w:divBdr>
            </w:div>
            <w:div w:id="21093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8336">
      <w:bodyDiv w:val="1"/>
      <w:marLeft w:val="0"/>
      <w:marRight w:val="0"/>
      <w:marTop w:val="0"/>
      <w:marBottom w:val="0"/>
      <w:divBdr>
        <w:top w:val="none" w:sz="0" w:space="0" w:color="auto"/>
        <w:left w:val="none" w:sz="0" w:space="0" w:color="auto"/>
        <w:bottom w:val="none" w:sz="0" w:space="0" w:color="auto"/>
        <w:right w:val="none" w:sz="0" w:space="0" w:color="auto"/>
      </w:divBdr>
      <w:divsChild>
        <w:div w:id="1715232118">
          <w:marLeft w:val="0"/>
          <w:marRight w:val="0"/>
          <w:marTop w:val="0"/>
          <w:marBottom w:val="0"/>
          <w:divBdr>
            <w:top w:val="none" w:sz="0" w:space="0" w:color="auto"/>
            <w:left w:val="none" w:sz="0" w:space="0" w:color="auto"/>
            <w:bottom w:val="none" w:sz="0" w:space="0" w:color="auto"/>
            <w:right w:val="none" w:sz="0" w:space="0" w:color="auto"/>
          </w:divBdr>
          <w:divsChild>
            <w:div w:id="1864708342">
              <w:marLeft w:val="0"/>
              <w:marRight w:val="0"/>
              <w:marTop w:val="0"/>
              <w:marBottom w:val="0"/>
              <w:divBdr>
                <w:top w:val="none" w:sz="0" w:space="0" w:color="auto"/>
                <w:left w:val="none" w:sz="0" w:space="0" w:color="auto"/>
                <w:bottom w:val="none" w:sz="0" w:space="0" w:color="auto"/>
                <w:right w:val="none" w:sz="0" w:space="0" w:color="auto"/>
              </w:divBdr>
            </w:div>
            <w:div w:id="1683513038">
              <w:marLeft w:val="0"/>
              <w:marRight w:val="0"/>
              <w:marTop w:val="0"/>
              <w:marBottom w:val="0"/>
              <w:divBdr>
                <w:top w:val="none" w:sz="0" w:space="0" w:color="auto"/>
                <w:left w:val="none" w:sz="0" w:space="0" w:color="auto"/>
                <w:bottom w:val="none" w:sz="0" w:space="0" w:color="auto"/>
                <w:right w:val="none" w:sz="0" w:space="0" w:color="auto"/>
              </w:divBdr>
            </w:div>
            <w:div w:id="828523687">
              <w:marLeft w:val="0"/>
              <w:marRight w:val="0"/>
              <w:marTop w:val="0"/>
              <w:marBottom w:val="0"/>
              <w:divBdr>
                <w:top w:val="none" w:sz="0" w:space="0" w:color="auto"/>
                <w:left w:val="none" w:sz="0" w:space="0" w:color="auto"/>
                <w:bottom w:val="none" w:sz="0" w:space="0" w:color="auto"/>
                <w:right w:val="none" w:sz="0" w:space="0" w:color="auto"/>
              </w:divBdr>
            </w:div>
            <w:div w:id="1505852517">
              <w:marLeft w:val="0"/>
              <w:marRight w:val="0"/>
              <w:marTop w:val="0"/>
              <w:marBottom w:val="0"/>
              <w:divBdr>
                <w:top w:val="none" w:sz="0" w:space="0" w:color="auto"/>
                <w:left w:val="none" w:sz="0" w:space="0" w:color="auto"/>
                <w:bottom w:val="none" w:sz="0" w:space="0" w:color="auto"/>
                <w:right w:val="none" w:sz="0" w:space="0" w:color="auto"/>
              </w:divBdr>
            </w:div>
            <w:div w:id="1372068641">
              <w:marLeft w:val="0"/>
              <w:marRight w:val="0"/>
              <w:marTop w:val="0"/>
              <w:marBottom w:val="0"/>
              <w:divBdr>
                <w:top w:val="none" w:sz="0" w:space="0" w:color="auto"/>
                <w:left w:val="none" w:sz="0" w:space="0" w:color="auto"/>
                <w:bottom w:val="none" w:sz="0" w:space="0" w:color="auto"/>
                <w:right w:val="none" w:sz="0" w:space="0" w:color="auto"/>
              </w:divBdr>
            </w:div>
            <w:div w:id="1593080797">
              <w:marLeft w:val="0"/>
              <w:marRight w:val="0"/>
              <w:marTop w:val="0"/>
              <w:marBottom w:val="0"/>
              <w:divBdr>
                <w:top w:val="none" w:sz="0" w:space="0" w:color="auto"/>
                <w:left w:val="none" w:sz="0" w:space="0" w:color="auto"/>
                <w:bottom w:val="none" w:sz="0" w:space="0" w:color="auto"/>
                <w:right w:val="none" w:sz="0" w:space="0" w:color="auto"/>
              </w:divBdr>
            </w:div>
            <w:div w:id="1749116057">
              <w:marLeft w:val="0"/>
              <w:marRight w:val="0"/>
              <w:marTop w:val="0"/>
              <w:marBottom w:val="0"/>
              <w:divBdr>
                <w:top w:val="none" w:sz="0" w:space="0" w:color="auto"/>
                <w:left w:val="none" w:sz="0" w:space="0" w:color="auto"/>
                <w:bottom w:val="none" w:sz="0" w:space="0" w:color="auto"/>
                <w:right w:val="none" w:sz="0" w:space="0" w:color="auto"/>
              </w:divBdr>
            </w:div>
            <w:div w:id="1829443337">
              <w:marLeft w:val="0"/>
              <w:marRight w:val="0"/>
              <w:marTop w:val="0"/>
              <w:marBottom w:val="0"/>
              <w:divBdr>
                <w:top w:val="none" w:sz="0" w:space="0" w:color="auto"/>
                <w:left w:val="none" w:sz="0" w:space="0" w:color="auto"/>
                <w:bottom w:val="none" w:sz="0" w:space="0" w:color="auto"/>
                <w:right w:val="none" w:sz="0" w:space="0" w:color="auto"/>
              </w:divBdr>
            </w:div>
            <w:div w:id="1387140332">
              <w:marLeft w:val="0"/>
              <w:marRight w:val="0"/>
              <w:marTop w:val="0"/>
              <w:marBottom w:val="0"/>
              <w:divBdr>
                <w:top w:val="none" w:sz="0" w:space="0" w:color="auto"/>
                <w:left w:val="none" w:sz="0" w:space="0" w:color="auto"/>
                <w:bottom w:val="none" w:sz="0" w:space="0" w:color="auto"/>
                <w:right w:val="none" w:sz="0" w:space="0" w:color="auto"/>
              </w:divBdr>
            </w:div>
            <w:div w:id="837962877">
              <w:marLeft w:val="0"/>
              <w:marRight w:val="0"/>
              <w:marTop w:val="0"/>
              <w:marBottom w:val="0"/>
              <w:divBdr>
                <w:top w:val="none" w:sz="0" w:space="0" w:color="auto"/>
                <w:left w:val="none" w:sz="0" w:space="0" w:color="auto"/>
                <w:bottom w:val="none" w:sz="0" w:space="0" w:color="auto"/>
                <w:right w:val="none" w:sz="0" w:space="0" w:color="auto"/>
              </w:divBdr>
            </w:div>
            <w:div w:id="2104720754">
              <w:marLeft w:val="0"/>
              <w:marRight w:val="0"/>
              <w:marTop w:val="0"/>
              <w:marBottom w:val="0"/>
              <w:divBdr>
                <w:top w:val="none" w:sz="0" w:space="0" w:color="auto"/>
                <w:left w:val="none" w:sz="0" w:space="0" w:color="auto"/>
                <w:bottom w:val="none" w:sz="0" w:space="0" w:color="auto"/>
                <w:right w:val="none" w:sz="0" w:space="0" w:color="auto"/>
              </w:divBdr>
            </w:div>
            <w:div w:id="984358760">
              <w:marLeft w:val="0"/>
              <w:marRight w:val="0"/>
              <w:marTop w:val="0"/>
              <w:marBottom w:val="0"/>
              <w:divBdr>
                <w:top w:val="none" w:sz="0" w:space="0" w:color="auto"/>
                <w:left w:val="none" w:sz="0" w:space="0" w:color="auto"/>
                <w:bottom w:val="none" w:sz="0" w:space="0" w:color="auto"/>
                <w:right w:val="none" w:sz="0" w:space="0" w:color="auto"/>
              </w:divBdr>
            </w:div>
            <w:div w:id="1913156363">
              <w:marLeft w:val="0"/>
              <w:marRight w:val="0"/>
              <w:marTop w:val="0"/>
              <w:marBottom w:val="0"/>
              <w:divBdr>
                <w:top w:val="none" w:sz="0" w:space="0" w:color="auto"/>
                <w:left w:val="none" w:sz="0" w:space="0" w:color="auto"/>
                <w:bottom w:val="none" w:sz="0" w:space="0" w:color="auto"/>
                <w:right w:val="none" w:sz="0" w:space="0" w:color="auto"/>
              </w:divBdr>
            </w:div>
            <w:div w:id="626206710">
              <w:marLeft w:val="0"/>
              <w:marRight w:val="0"/>
              <w:marTop w:val="0"/>
              <w:marBottom w:val="0"/>
              <w:divBdr>
                <w:top w:val="none" w:sz="0" w:space="0" w:color="auto"/>
                <w:left w:val="none" w:sz="0" w:space="0" w:color="auto"/>
                <w:bottom w:val="none" w:sz="0" w:space="0" w:color="auto"/>
                <w:right w:val="none" w:sz="0" w:space="0" w:color="auto"/>
              </w:divBdr>
            </w:div>
            <w:div w:id="632490906">
              <w:marLeft w:val="0"/>
              <w:marRight w:val="0"/>
              <w:marTop w:val="0"/>
              <w:marBottom w:val="0"/>
              <w:divBdr>
                <w:top w:val="none" w:sz="0" w:space="0" w:color="auto"/>
                <w:left w:val="none" w:sz="0" w:space="0" w:color="auto"/>
                <w:bottom w:val="none" w:sz="0" w:space="0" w:color="auto"/>
                <w:right w:val="none" w:sz="0" w:space="0" w:color="auto"/>
              </w:divBdr>
            </w:div>
            <w:div w:id="452136293">
              <w:marLeft w:val="0"/>
              <w:marRight w:val="0"/>
              <w:marTop w:val="0"/>
              <w:marBottom w:val="0"/>
              <w:divBdr>
                <w:top w:val="none" w:sz="0" w:space="0" w:color="auto"/>
                <w:left w:val="none" w:sz="0" w:space="0" w:color="auto"/>
                <w:bottom w:val="none" w:sz="0" w:space="0" w:color="auto"/>
                <w:right w:val="none" w:sz="0" w:space="0" w:color="auto"/>
              </w:divBdr>
            </w:div>
            <w:div w:id="1476146928">
              <w:marLeft w:val="0"/>
              <w:marRight w:val="0"/>
              <w:marTop w:val="0"/>
              <w:marBottom w:val="0"/>
              <w:divBdr>
                <w:top w:val="none" w:sz="0" w:space="0" w:color="auto"/>
                <w:left w:val="none" w:sz="0" w:space="0" w:color="auto"/>
                <w:bottom w:val="none" w:sz="0" w:space="0" w:color="auto"/>
                <w:right w:val="none" w:sz="0" w:space="0" w:color="auto"/>
              </w:divBdr>
            </w:div>
            <w:div w:id="626080506">
              <w:marLeft w:val="0"/>
              <w:marRight w:val="0"/>
              <w:marTop w:val="0"/>
              <w:marBottom w:val="0"/>
              <w:divBdr>
                <w:top w:val="none" w:sz="0" w:space="0" w:color="auto"/>
                <w:left w:val="none" w:sz="0" w:space="0" w:color="auto"/>
                <w:bottom w:val="none" w:sz="0" w:space="0" w:color="auto"/>
                <w:right w:val="none" w:sz="0" w:space="0" w:color="auto"/>
              </w:divBdr>
            </w:div>
            <w:div w:id="668362082">
              <w:marLeft w:val="0"/>
              <w:marRight w:val="0"/>
              <w:marTop w:val="0"/>
              <w:marBottom w:val="0"/>
              <w:divBdr>
                <w:top w:val="none" w:sz="0" w:space="0" w:color="auto"/>
                <w:left w:val="none" w:sz="0" w:space="0" w:color="auto"/>
                <w:bottom w:val="none" w:sz="0" w:space="0" w:color="auto"/>
                <w:right w:val="none" w:sz="0" w:space="0" w:color="auto"/>
              </w:divBdr>
            </w:div>
            <w:div w:id="2068801861">
              <w:marLeft w:val="0"/>
              <w:marRight w:val="0"/>
              <w:marTop w:val="0"/>
              <w:marBottom w:val="0"/>
              <w:divBdr>
                <w:top w:val="none" w:sz="0" w:space="0" w:color="auto"/>
                <w:left w:val="none" w:sz="0" w:space="0" w:color="auto"/>
                <w:bottom w:val="none" w:sz="0" w:space="0" w:color="auto"/>
                <w:right w:val="none" w:sz="0" w:space="0" w:color="auto"/>
              </w:divBdr>
            </w:div>
            <w:div w:id="299501136">
              <w:marLeft w:val="0"/>
              <w:marRight w:val="0"/>
              <w:marTop w:val="0"/>
              <w:marBottom w:val="0"/>
              <w:divBdr>
                <w:top w:val="none" w:sz="0" w:space="0" w:color="auto"/>
                <w:left w:val="none" w:sz="0" w:space="0" w:color="auto"/>
                <w:bottom w:val="none" w:sz="0" w:space="0" w:color="auto"/>
                <w:right w:val="none" w:sz="0" w:space="0" w:color="auto"/>
              </w:divBdr>
            </w:div>
            <w:div w:id="948968216">
              <w:marLeft w:val="0"/>
              <w:marRight w:val="0"/>
              <w:marTop w:val="0"/>
              <w:marBottom w:val="0"/>
              <w:divBdr>
                <w:top w:val="none" w:sz="0" w:space="0" w:color="auto"/>
                <w:left w:val="none" w:sz="0" w:space="0" w:color="auto"/>
                <w:bottom w:val="none" w:sz="0" w:space="0" w:color="auto"/>
                <w:right w:val="none" w:sz="0" w:space="0" w:color="auto"/>
              </w:divBdr>
            </w:div>
            <w:div w:id="177012797">
              <w:marLeft w:val="0"/>
              <w:marRight w:val="0"/>
              <w:marTop w:val="0"/>
              <w:marBottom w:val="0"/>
              <w:divBdr>
                <w:top w:val="none" w:sz="0" w:space="0" w:color="auto"/>
                <w:left w:val="none" w:sz="0" w:space="0" w:color="auto"/>
                <w:bottom w:val="none" w:sz="0" w:space="0" w:color="auto"/>
                <w:right w:val="none" w:sz="0" w:space="0" w:color="auto"/>
              </w:divBdr>
            </w:div>
            <w:div w:id="836579062">
              <w:marLeft w:val="0"/>
              <w:marRight w:val="0"/>
              <w:marTop w:val="0"/>
              <w:marBottom w:val="0"/>
              <w:divBdr>
                <w:top w:val="none" w:sz="0" w:space="0" w:color="auto"/>
                <w:left w:val="none" w:sz="0" w:space="0" w:color="auto"/>
                <w:bottom w:val="none" w:sz="0" w:space="0" w:color="auto"/>
                <w:right w:val="none" w:sz="0" w:space="0" w:color="auto"/>
              </w:divBdr>
            </w:div>
            <w:div w:id="785924037">
              <w:marLeft w:val="0"/>
              <w:marRight w:val="0"/>
              <w:marTop w:val="0"/>
              <w:marBottom w:val="0"/>
              <w:divBdr>
                <w:top w:val="none" w:sz="0" w:space="0" w:color="auto"/>
                <w:left w:val="none" w:sz="0" w:space="0" w:color="auto"/>
                <w:bottom w:val="none" w:sz="0" w:space="0" w:color="auto"/>
                <w:right w:val="none" w:sz="0" w:space="0" w:color="auto"/>
              </w:divBdr>
            </w:div>
            <w:div w:id="59596982">
              <w:marLeft w:val="0"/>
              <w:marRight w:val="0"/>
              <w:marTop w:val="0"/>
              <w:marBottom w:val="0"/>
              <w:divBdr>
                <w:top w:val="none" w:sz="0" w:space="0" w:color="auto"/>
                <w:left w:val="none" w:sz="0" w:space="0" w:color="auto"/>
                <w:bottom w:val="none" w:sz="0" w:space="0" w:color="auto"/>
                <w:right w:val="none" w:sz="0" w:space="0" w:color="auto"/>
              </w:divBdr>
            </w:div>
            <w:div w:id="1318653194">
              <w:marLeft w:val="0"/>
              <w:marRight w:val="0"/>
              <w:marTop w:val="0"/>
              <w:marBottom w:val="0"/>
              <w:divBdr>
                <w:top w:val="none" w:sz="0" w:space="0" w:color="auto"/>
                <w:left w:val="none" w:sz="0" w:space="0" w:color="auto"/>
                <w:bottom w:val="none" w:sz="0" w:space="0" w:color="auto"/>
                <w:right w:val="none" w:sz="0" w:space="0" w:color="auto"/>
              </w:divBdr>
            </w:div>
            <w:div w:id="955453885">
              <w:marLeft w:val="0"/>
              <w:marRight w:val="0"/>
              <w:marTop w:val="0"/>
              <w:marBottom w:val="0"/>
              <w:divBdr>
                <w:top w:val="none" w:sz="0" w:space="0" w:color="auto"/>
                <w:left w:val="none" w:sz="0" w:space="0" w:color="auto"/>
                <w:bottom w:val="none" w:sz="0" w:space="0" w:color="auto"/>
                <w:right w:val="none" w:sz="0" w:space="0" w:color="auto"/>
              </w:divBdr>
            </w:div>
            <w:div w:id="105009811">
              <w:marLeft w:val="0"/>
              <w:marRight w:val="0"/>
              <w:marTop w:val="0"/>
              <w:marBottom w:val="0"/>
              <w:divBdr>
                <w:top w:val="none" w:sz="0" w:space="0" w:color="auto"/>
                <w:left w:val="none" w:sz="0" w:space="0" w:color="auto"/>
                <w:bottom w:val="none" w:sz="0" w:space="0" w:color="auto"/>
                <w:right w:val="none" w:sz="0" w:space="0" w:color="auto"/>
              </w:divBdr>
            </w:div>
            <w:div w:id="2131627065">
              <w:marLeft w:val="0"/>
              <w:marRight w:val="0"/>
              <w:marTop w:val="0"/>
              <w:marBottom w:val="0"/>
              <w:divBdr>
                <w:top w:val="none" w:sz="0" w:space="0" w:color="auto"/>
                <w:left w:val="none" w:sz="0" w:space="0" w:color="auto"/>
                <w:bottom w:val="none" w:sz="0" w:space="0" w:color="auto"/>
                <w:right w:val="none" w:sz="0" w:space="0" w:color="auto"/>
              </w:divBdr>
            </w:div>
            <w:div w:id="51857155">
              <w:marLeft w:val="0"/>
              <w:marRight w:val="0"/>
              <w:marTop w:val="0"/>
              <w:marBottom w:val="0"/>
              <w:divBdr>
                <w:top w:val="none" w:sz="0" w:space="0" w:color="auto"/>
                <w:left w:val="none" w:sz="0" w:space="0" w:color="auto"/>
                <w:bottom w:val="none" w:sz="0" w:space="0" w:color="auto"/>
                <w:right w:val="none" w:sz="0" w:space="0" w:color="auto"/>
              </w:divBdr>
            </w:div>
            <w:div w:id="1490053917">
              <w:marLeft w:val="0"/>
              <w:marRight w:val="0"/>
              <w:marTop w:val="0"/>
              <w:marBottom w:val="0"/>
              <w:divBdr>
                <w:top w:val="none" w:sz="0" w:space="0" w:color="auto"/>
                <w:left w:val="none" w:sz="0" w:space="0" w:color="auto"/>
                <w:bottom w:val="none" w:sz="0" w:space="0" w:color="auto"/>
                <w:right w:val="none" w:sz="0" w:space="0" w:color="auto"/>
              </w:divBdr>
            </w:div>
            <w:div w:id="1343236927">
              <w:marLeft w:val="0"/>
              <w:marRight w:val="0"/>
              <w:marTop w:val="0"/>
              <w:marBottom w:val="0"/>
              <w:divBdr>
                <w:top w:val="none" w:sz="0" w:space="0" w:color="auto"/>
                <w:left w:val="none" w:sz="0" w:space="0" w:color="auto"/>
                <w:bottom w:val="none" w:sz="0" w:space="0" w:color="auto"/>
                <w:right w:val="none" w:sz="0" w:space="0" w:color="auto"/>
              </w:divBdr>
            </w:div>
            <w:div w:id="427165262">
              <w:marLeft w:val="0"/>
              <w:marRight w:val="0"/>
              <w:marTop w:val="0"/>
              <w:marBottom w:val="0"/>
              <w:divBdr>
                <w:top w:val="none" w:sz="0" w:space="0" w:color="auto"/>
                <w:left w:val="none" w:sz="0" w:space="0" w:color="auto"/>
                <w:bottom w:val="none" w:sz="0" w:space="0" w:color="auto"/>
                <w:right w:val="none" w:sz="0" w:space="0" w:color="auto"/>
              </w:divBdr>
            </w:div>
            <w:div w:id="1759054403">
              <w:marLeft w:val="0"/>
              <w:marRight w:val="0"/>
              <w:marTop w:val="0"/>
              <w:marBottom w:val="0"/>
              <w:divBdr>
                <w:top w:val="none" w:sz="0" w:space="0" w:color="auto"/>
                <w:left w:val="none" w:sz="0" w:space="0" w:color="auto"/>
                <w:bottom w:val="none" w:sz="0" w:space="0" w:color="auto"/>
                <w:right w:val="none" w:sz="0" w:space="0" w:color="auto"/>
              </w:divBdr>
            </w:div>
            <w:div w:id="750661580">
              <w:marLeft w:val="0"/>
              <w:marRight w:val="0"/>
              <w:marTop w:val="0"/>
              <w:marBottom w:val="0"/>
              <w:divBdr>
                <w:top w:val="none" w:sz="0" w:space="0" w:color="auto"/>
                <w:left w:val="none" w:sz="0" w:space="0" w:color="auto"/>
                <w:bottom w:val="none" w:sz="0" w:space="0" w:color="auto"/>
                <w:right w:val="none" w:sz="0" w:space="0" w:color="auto"/>
              </w:divBdr>
            </w:div>
            <w:div w:id="1109008284">
              <w:marLeft w:val="0"/>
              <w:marRight w:val="0"/>
              <w:marTop w:val="0"/>
              <w:marBottom w:val="0"/>
              <w:divBdr>
                <w:top w:val="none" w:sz="0" w:space="0" w:color="auto"/>
                <w:left w:val="none" w:sz="0" w:space="0" w:color="auto"/>
                <w:bottom w:val="none" w:sz="0" w:space="0" w:color="auto"/>
                <w:right w:val="none" w:sz="0" w:space="0" w:color="auto"/>
              </w:divBdr>
            </w:div>
            <w:div w:id="1051269192">
              <w:marLeft w:val="0"/>
              <w:marRight w:val="0"/>
              <w:marTop w:val="0"/>
              <w:marBottom w:val="0"/>
              <w:divBdr>
                <w:top w:val="none" w:sz="0" w:space="0" w:color="auto"/>
                <w:left w:val="none" w:sz="0" w:space="0" w:color="auto"/>
                <w:bottom w:val="none" w:sz="0" w:space="0" w:color="auto"/>
                <w:right w:val="none" w:sz="0" w:space="0" w:color="auto"/>
              </w:divBdr>
            </w:div>
            <w:div w:id="1901204">
              <w:marLeft w:val="0"/>
              <w:marRight w:val="0"/>
              <w:marTop w:val="0"/>
              <w:marBottom w:val="0"/>
              <w:divBdr>
                <w:top w:val="none" w:sz="0" w:space="0" w:color="auto"/>
                <w:left w:val="none" w:sz="0" w:space="0" w:color="auto"/>
                <w:bottom w:val="none" w:sz="0" w:space="0" w:color="auto"/>
                <w:right w:val="none" w:sz="0" w:space="0" w:color="auto"/>
              </w:divBdr>
            </w:div>
            <w:div w:id="1889953587">
              <w:marLeft w:val="0"/>
              <w:marRight w:val="0"/>
              <w:marTop w:val="0"/>
              <w:marBottom w:val="0"/>
              <w:divBdr>
                <w:top w:val="none" w:sz="0" w:space="0" w:color="auto"/>
                <w:left w:val="none" w:sz="0" w:space="0" w:color="auto"/>
                <w:bottom w:val="none" w:sz="0" w:space="0" w:color="auto"/>
                <w:right w:val="none" w:sz="0" w:space="0" w:color="auto"/>
              </w:divBdr>
            </w:div>
            <w:div w:id="1168519351">
              <w:marLeft w:val="0"/>
              <w:marRight w:val="0"/>
              <w:marTop w:val="0"/>
              <w:marBottom w:val="0"/>
              <w:divBdr>
                <w:top w:val="none" w:sz="0" w:space="0" w:color="auto"/>
                <w:left w:val="none" w:sz="0" w:space="0" w:color="auto"/>
                <w:bottom w:val="none" w:sz="0" w:space="0" w:color="auto"/>
                <w:right w:val="none" w:sz="0" w:space="0" w:color="auto"/>
              </w:divBdr>
            </w:div>
            <w:div w:id="69933025">
              <w:marLeft w:val="0"/>
              <w:marRight w:val="0"/>
              <w:marTop w:val="0"/>
              <w:marBottom w:val="0"/>
              <w:divBdr>
                <w:top w:val="none" w:sz="0" w:space="0" w:color="auto"/>
                <w:left w:val="none" w:sz="0" w:space="0" w:color="auto"/>
                <w:bottom w:val="none" w:sz="0" w:space="0" w:color="auto"/>
                <w:right w:val="none" w:sz="0" w:space="0" w:color="auto"/>
              </w:divBdr>
            </w:div>
            <w:div w:id="268780876">
              <w:marLeft w:val="0"/>
              <w:marRight w:val="0"/>
              <w:marTop w:val="0"/>
              <w:marBottom w:val="0"/>
              <w:divBdr>
                <w:top w:val="none" w:sz="0" w:space="0" w:color="auto"/>
                <w:left w:val="none" w:sz="0" w:space="0" w:color="auto"/>
                <w:bottom w:val="none" w:sz="0" w:space="0" w:color="auto"/>
                <w:right w:val="none" w:sz="0" w:space="0" w:color="auto"/>
              </w:divBdr>
            </w:div>
            <w:div w:id="413359366">
              <w:marLeft w:val="0"/>
              <w:marRight w:val="0"/>
              <w:marTop w:val="0"/>
              <w:marBottom w:val="0"/>
              <w:divBdr>
                <w:top w:val="none" w:sz="0" w:space="0" w:color="auto"/>
                <w:left w:val="none" w:sz="0" w:space="0" w:color="auto"/>
                <w:bottom w:val="none" w:sz="0" w:space="0" w:color="auto"/>
                <w:right w:val="none" w:sz="0" w:space="0" w:color="auto"/>
              </w:divBdr>
            </w:div>
            <w:div w:id="1072772461">
              <w:marLeft w:val="0"/>
              <w:marRight w:val="0"/>
              <w:marTop w:val="0"/>
              <w:marBottom w:val="0"/>
              <w:divBdr>
                <w:top w:val="none" w:sz="0" w:space="0" w:color="auto"/>
                <w:left w:val="none" w:sz="0" w:space="0" w:color="auto"/>
                <w:bottom w:val="none" w:sz="0" w:space="0" w:color="auto"/>
                <w:right w:val="none" w:sz="0" w:space="0" w:color="auto"/>
              </w:divBdr>
            </w:div>
            <w:div w:id="976256287">
              <w:marLeft w:val="0"/>
              <w:marRight w:val="0"/>
              <w:marTop w:val="0"/>
              <w:marBottom w:val="0"/>
              <w:divBdr>
                <w:top w:val="none" w:sz="0" w:space="0" w:color="auto"/>
                <w:left w:val="none" w:sz="0" w:space="0" w:color="auto"/>
                <w:bottom w:val="none" w:sz="0" w:space="0" w:color="auto"/>
                <w:right w:val="none" w:sz="0" w:space="0" w:color="auto"/>
              </w:divBdr>
            </w:div>
            <w:div w:id="988368630">
              <w:marLeft w:val="0"/>
              <w:marRight w:val="0"/>
              <w:marTop w:val="0"/>
              <w:marBottom w:val="0"/>
              <w:divBdr>
                <w:top w:val="none" w:sz="0" w:space="0" w:color="auto"/>
                <w:left w:val="none" w:sz="0" w:space="0" w:color="auto"/>
                <w:bottom w:val="none" w:sz="0" w:space="0" w:color="auto"/>
                <w:right w:val="none" w:sz="0" w:space="0" w:color="auto"/>
              </w:divBdr>
            </w:div>
            <w:div w:id="1648851193">
              <w:marLeft w:val="0"/>
              <w:marRight w:val="0"/>
              <w:marTop w:val="0"/>
              <w:marBottom w:val="0"/>
              <w:divBdr>
                <w:top w:val="none" w:sz="0" w:space="0" w:color="auto"/>
                <w:left w:val="none" w:sz="0" w:space="0" w:color="auto"/>
                <w:bottom w:val="none" w:sz="0" w:space="0" w:color="auto"/>
                <w:right w:val="none" w:sz="0" w:space="0" w:color="auto"/>
              </w:divBdr>
            </w:div>
            <w:div w:id="272564599">
              <w:marLeft w:val="0"/>
              <w:marRight w:val="0"/>
              <w:marTop w:val="0"/>
              <w:marBottom w:val="0"/>
              <w:divBdr>
                <w:top w:val="none" w:sz="0" w:space="0" w:color="auto"/>
                <w:left w:val="none" w:sz="0" w:space="0" w:color="auto"/>
                <w:bottom w:val="none" w:sz="0" w:space="0" w:color="auto"/>
                <w:right w:val="none" w:sz="0" w:space="0" w:color="auto"/>
              </w:divBdr>
            </w:div>
            <w:div w:id="864562936">
              <w:marLeft w:val="0"/>
              <w:marRight w:val="0"/>
              <w:marTop w:val="0"/>
              <w:marBottom w:val="0"/>
              <w:divBdr>
                <w:top w:val="none" w:sz="0" w:space="0" w:color="auto"/>
                <w:left w:val="none" w:sz="0" w:space="0" w:color="auto"/>
                <w:bottom w:val="none" w:sz="0" w:space="0" w:color="auto"/>
                <w:right w:val="none" w:sz="0" w:space="0" w:color="auto"/>
              </w:divBdr>
            </w:div>
            <w:div w:id="2092580657">
              <w:marLeft w:val="0"/>
              <w:marRight w:val="0"/>
              <w:marTop w:val="0"/>
              <w:marBottom w:val="0"/>
              <w:divBdr>
                <w:top w:val="none" w:sz="0" w:space="0" w:color="auto"/>
                <w:left w:val="none" w:sz="0" w:space="0" w:color="auto"/>
                <w:bottom w:val="none" w:sz="0" w:space="0" w:color="auto"/>
                <w:right w:val="none" w:sz="0" w:space="0" w:color="auto"/>
              </w:divBdr>
            </w:div>
            <w:div w:id="1264723884">
              <w:marLeft w:val="0"/>
              <w:marRight w:val="0"/>
              <w:marTop w:val="0"/>
              <w:marBottom w:val="0"/>
              <w:divBdr>
                <w:top w:val="none" w:sz="0" w:space="0" w:color="auto"/>
                <w:left w:val="none" w:sz="0" w:space="0" w:color="auto"/>
                <w:bottom w:val="none" w:sz="0" w:space="0" w:color="auto"/>
                <w:right w:val="none" w:sz="0" w:space="0" w:color="auto"/>
              </w:divBdr>
            </w:div>
            <w:div w:id="325941841">
              <w:marLeft w:val="0"/>
              <w:marRight w:val="0"/>
              <w:marTop w:val="0"/>
              <w:marBottom w:val="0"/>
              <w:divBdr>
                <w:top w:val="none" w:sz="0" w:space="0" w:color="auto"/>
                <w:left w:val="none" w:sz="0" w:space="0" w:color="auto"/>
                <w:bottom w:val="none" w:sz="0" w:space="0" w:color="auto"/>
                <w:right w:val="none" w:sz="0" w:space="0" w:color="auto"/>
              </w:divBdr>
            </w:div>
            <w:div w:id="532184595">
              <w:marLeft w:val="0"/>
              <w:marRight w:val="0"/>
              <w:marTop w:val="0"/>
              <w:marBottom w:val="0"/>
              <w:divBdr>
                <w:top w:val="none" w:sz="0" w:space="0" w:color="auto"/>
                <w:left w:val="none" w:sz="0" w:space="0" w:color="auto"/>
                <w:bottom w:val="none" w:sz="0" w:space="0" w:color="auto"/>
                <w:right w:val="none" w:sz="0" w:space="0" w:color="auto"/>
              </w:divBdr>
            </w:div>
            <w:div w:id="1574923109">
              <w:marLeft w:val="0"/>
              <w:marRight w:val="0"/>
              <w:marTop w:val="0"/>
              <w:marBottom w:val="0"/>
              <w:divBdr>
                <w:top w:val="none" w:sz="0" w:space="0" w:color="auto"/>
                <w:left w:val="none" w:sz="0" w:space="0" w:color="auto"/>
                <w:bottom w:val="none" w:sz="0" w:space="0" w:color="auto"/>
                <w:right w:val="none" w:sz="0" w:space="0" w:color="auto"/>
              </w:divBdr>
            </w:div>
            <w:div w:id="923802102">
              <w:marLeft w:val="0"/>
              <w:marRight w:val="0"/>
              <w:marTop w:val="0"/>
              <w:marBottom w:val="0"/>
              <w:divBdr>
                <w:top w:val="none" w:sz="0" w:space="0" w:color="auto"/>
                <w:left w:val="none" w:sz="0" w:space="0" w:color="auto"/>
                <w:bottom w:val="none" w:sz="0" w:space="0" w:color="auto"/>
                <w:right w:val="none" w:sz="0" w:space="0" w:color="auto"/>
              </w:divBdr>
            </w:div>
            <w:div w:id="307370233">
              <w:marLeft w:val="0"/>
              <w:marRight w:val="0"/>
              <w:marTop w:val="0"/>
              <w:marBottom w:val="0"/>
              <w:divBdr>
                <w:top w:val="none" w:sz="0" w:space="0" w:color="auto"/>
                <w:left w:val="none" w:sz="0" w:space="0" w:color="auto"/>
                <w:bottom w:val="none" w:sz="0" w:space="0" w:color="auto"/>
                <w:right w:val="none" w:sz="0" w:space="0" w:color="auto"/>
              </w:divBdr>
            </w:div>
            <w:div w:id="414326020">
              <w:marLeft w:val="0"/>
              <w:marRight w:val="0"/>
              <w:marTop w:val="0"/>
              <w:marBottom w:val="0"/>
              <w:divBdr>
                <w:top w:val="none" w:sz="0" w:space="0" w:color="auto"/>
                <w:left w:val="none" w:sz="0" w:space="0" w:color="auto"/>
                <w:bottom w:val="none" w:sz="0" w:space="0" w:color="auto"/>
                <w:right w:val="none" w:sz="0" w:space="0" w:color="auto"/>
              </w:divBdr>
            </w:div>
            <w:div w:id="854618582">
              <w:marLeft w:val="0"/>
              <w:marRight w:val="0"/>
              <w:marTop w:val="0"/>
              <w:marBottom w:val="0"/>
              <w:divBdr>
                <w:top w:val="none" w:sz="0" w:space="0" w:color="auto"/>
                <w:left w:val="none" w:sz="0" w:space="0" w:color="auto"/>
                <w:bottom w:val="none" w:sz="0" w:space="0" w:color="auto"/>
                <w:right w:val="none" w:sz="0" w:space="0" w:color="auto"/>
              </w:divBdr>
            </w:div>
            <w:div w:id="1383865211">
              <w:marLeft w:val="0"/>
              <w:marRight w:val="0"/>
              <w:marTop w:val="0"/>
              <w:marBottom w:val="0"/>
              <w:divBdr>
                <w:top w:val="none" w:sz="0" w:space="0" w:color="auto"/>
                <w:left w:val="none" w:sz="0" w:space="0" w:color="auto"/>
                <w:bottom w:val="none" w:sz="0" w:space="0" w:color="auto"/>
                <w:right w:val="none" w:sz="0" w:space="0" w:color="auto"/>
              </w:divBdr>
            </w:div>
            <w:div w:id="1147354830">
              <w:marLeft w:val="0"/>
              <w:marRight w:val="0"/>
              <w:marTop w:val="0"/>
              <w:marBottom w:val="0"/>
              <w:divBdr>
                <w:top w:val="none" w:sz="0" w:space="0" w:color="auto"/>
                <w:left w:val="none" w:sz="0" w:space="0" w:color="auto"/>
                <w:bottom w:val="none" w:sz="0" w:space="0" w:color="auto"/>
                <w:right w:val="none" w:sz="0" w:space="0" w:color="auto"/>
              </w:divBdr>
            </w:div>
            <w:div w:id="182937663">
              <w:marLeft w:val="0"/>
              <w:marRight w:val="0"/>
              <w:marTop w:val="0"/>
              <w:marBottom w:val="0"/>
              <w:divBdr>
                <w:top w:val="none" w:sz="0" w:space="0" w:color="auto"/>
                <w:left w:val="none" w:sz="0" w:space="0" w:color="auto"/>
                <w:bottom w:val="none" w:sz="0" w:space="0" w:color="auto"/>
                <w:right w:val="none" w:sz="0" w:space="0" w:color="auto"/>
              </w:divBdr>
            </w:div>
            <w:div w:id="1783837069">
              <w:marLeft w:val="0"/>
              <w:marRight w:val="0"/>
              <w:marTop w:val="0"/>
              <w:marBottom w:val="0"/>
              <w:divBdr>
                <w:top w:val="none" w:sz="0" w:space="0" w:color="auto"/>
                <w:left w:val="none" w:sz="0" w:space="0" w:color="auto"/>
                <w:bottom w:val="none" w:sz="0" w:space="0" w:color="auto"/>
                <w:right w:val="none" w:sz="0" w:space="0" w:color="auto"/>
              </w:divBdr>
            </w:div>
            <w:div w:id="106311798">
              <w:marLeft w:val="0"/>
              <w:marRight w:val="0"/>
              <w:marTop w:val="0"/>
              <w:marBottom w:val="0"/>
              <w:divBdr>
                <w:top w:val="none" w:sz="0" w:space="0" w:color="auto"/>
                <w:left w:val="none" w:sz="0" w:space="0" w:color="auto"/>
                <w:bottom w:val="none" w:sz="0" w:space="0" w:color="auto"/>
                <w:right w:val="none" w:sz="0" w:space="0" w:color="auto"/>
              </w:divBdr>
            </w:div>
            <w:div w:id="810055703">
              <w:marLeft w:val="0"/>
              <w:marRight w:val="0"/>
              <w:marTop w:val="0"/>
              <w:marBottom w:val="0"/>
              <w:divBdr>
                <w:top w:val="none" w:sz="0" w:space="0" w:color="auto"/>
                <w:left w:val="none" w:sz="0" w:space="0" w:color="auto"/>
                <w:bottom w:val="none" w:sz="0" w:space="0" w:color="auto"/>
                <w:right w:val="none" w:sz="0" w:space="0" w:color="auto"/>
              </w:divBdr>
            </w:div>
            <w:div w:id="755588084">
              <w:marLeft w:val="0"/>
              <w:marRight w:val="0"/>
              <w:marTop w:val="0"/>
              <w:marBottom w:val="0"/>
              <w:divBdr>
                <w:top w:val="none" w:sz="0" w:space="0" w:color="auto"/>
                <w:left w:val="none" w:sz="0" w:space="0" w:color="auto"/>
                <w:bottom w:val="none" w:sz="0" w:space="0" w:color="auto"/>
                <w:right w:val="none" w:sz="0" w:space="0" w:color="auto"/>
              </w:divBdr>
            </w:div>
            <w:div w:id="959340300">
              <w:marLeft w:val="0"/>
              <w:marRight w:val="0"/>
              <w:marTop w:val="0"/>
              <w:marBottom w:val="0"/>
              <w:divBdr>
                <w:top w:val="none" w:sz="0" w:space="0" w:color="auto"/>
                <w:left w:val="none" w:sz="0" w:space="0" w:color="auto"/>
                <w:bottom w:val="none" w:sz="0" w:space="0" w:color="auto"/>
                <w:right w:val="none" w:sz="0" w:space="0" w:color="auto"/>
              </w:divBdr>
            </w:div>
            <w:div w:id="1975476227">
              <w:marLeft w:val="0"/>
              <w:marRight w:val="0"/>
              <w:marTop w:val="0"/>
              <w:marBottom w:val="0"/>
              <w:divBdr>
                <w:top w:val="none" w:sz="0" w:space="0" w:color="auto"/>
                <w:left w:val="none" w:sz="0" w:space="0" w:color="auto"/>
                <w:bottom w:val="none" w:sz="0" w:space="0" w:color="auto"/>
                <w:right w:val="none" w:sz="0" w:space="0" w:color="auto"/>
              </w:divBdr>
            </w:div>
            <w:div w:id="24645732">
              <w:marLeft w:val="0"/>
              <w:marRight w:val="0"/>
              <w:marTop w:val="0"/>
              <w:marBottom w:val="0"/>
              <w:divBdr>
                <w:top w:val="none" w:sz="0" w:space="0" w:color="auto"/>
                <w:left w:val="none" w:sz="0" w:space="0" w:color="auto"/>
                <w:bottom w:val="none" w:sz="0" w:space="0" w:color="auto"/>
                <w:right w:val="none" w:sz="0" w:space="0" w:color="auto"/>
              </w:divBdr>
            </w:div>
            <w:div w:id="1795325787">
              <w:marLeft w:val="0"/>
              <w:marRight w:val="0"/>
              <w:marTop w:val="0"/>
              <w:marBottom w:val="0"/>
              <w:divBdr>
                <w:top w:val="none" w:sz="0" w:space="0" w:color="auto"/>
                <w:left w:val="none" w:sz="0" w:space="0" w:color="auto"/>
                <w:bottom w:val="none" w:sz="0" w:space="0" w:color="auto"/>
                <w:right w:val="none" w:sz="0" w:space="0" w:color="auto"/>
              </w:divBdr>
            </w:div>
            <w:div w:id="1894730926">
              <w:marLeft w:val="0"/>
              <w:marRight w:val="0"/>
              <w:marTop w:val="0"/>
              <w:marBottom w:val="0"/>
              <w:divBdr>
                <w:top w:val="none" w:sz="0" w:space="0" w:color="auto"/>
                <w:left w:val="none" w:sz="0" w:space="0" w:color="auto"/>
                <w:bottom w:val="none" w:sz="0" w:space="0" w:color="auto"/>
                <w:right w:val="none" w:sz="0" w:space="0" w:color="auto"/>
              </w:divBdr>
            </w:div>
            <w:div w:id="1509977213">
              <w:marLeft w:val="0"/>
              <w:marRight w:val="0"/>
              <w:marTop w:val="0"/>
              <w:marBottom w:val="0"/>
              <w:divBdr>
                <w:top w:val="none" w:sz="0" w:space="0" w:color="auto"/>
                <w:left w:val="none" w:sz="0" w:space="0" w:color="auto"/>
                <w:bottom w:val="none" w:sz="0" w:space="0" w:color="auto"/>
                <w:right w:val="none" w:sz="0" w:space="0" w:color="auto"/>
              </w:divBdr>
            </w:div>
            <w:div w:id="414791734">
              <w:marLeft w:val="0"/>
              <w:marRight w:val="0"/>
              <w:marTop w:val="0"/>
              <w:marBottom w:val="0"/>
              <w:divBdr>
                <w:top w:val="none" w:sz="0" w:space="0" w:color="auto"/>
                <w:left w:val="none" w:sz="0" w:space="0" w:color="auto"/>
                <w:bottom w:val="none" w:sz="0" w:space="0" w:color="auto"/>
                <w:right w:val="none" w:sz="0" w:space="0" w:color="auto"/>
              </w:divBdr>
            </w:div>
            <w:div w:id="2078746217">
              <w:marLeft w:val="0"/>
              <w:marRight w:val="0"/>
              <w:marTop w:val="0"/>
              <w:marBottom w:val="0"/>
              <w:divBdr>
                <w:top w:val="none" w:sz="0" w:space="0" w:color="auto"/>
                <w:left w:val="none" w:sz="0" w:space="0" w:color="auto"/>
                <w:bottom w:val="none" w:sz="0" w:space="0" w:color="auto"/>
                <w:right w:val="none" w:sz="0" w:space="0" w:color="auto"/>
              </w:divBdr>
            </w:div>
            <w:div w:id="585962301">
              <w:marLeft w:val="0"/>
              <w:marRight w:val="0"/>
              <w:marTop w:val="0"/>
              <w:marBottom w:val="0"/>
              <w:divBdr>
                <w:top w:val="none" w:sz="0" w:space="0" w:color="auto"/>
                <w:left w:val="none" w:sz="0" w:space="0" w:color="auto"/>
                <w:bottom w:val="none" w:sz="0" w:space="0" w:color="auto"/>
                <w:right w:val="none" w:sz="0" w:space="0" w:color="auto"/>
              </w:divBdr>
            </w:div>
            <w:div w:id="475293576">
              <w:marLeft w:val="0"/>
              <w:marRight w:val="0"/>
              <w:marTop w:val="0"/>
              <w:marBottom w:val="0"/>
              <w:divBdr>
                <w:top w:val="none" w:sz="0" w:space="0" w:color="auto"/>
                <w:left w:val="none" w:sz="0" w:space="0" w:color="auto"/>
                <w:bottom w:val="none" w:sz="0" w:space="0" w:color="auto"/>
                <w:right w:val="none" w:sz="0" w:space="0" w:color="auto"/>
              </w:divBdr>
            </w:div>
            <w:div w:id="1853254749">
              <w:marLeft w:val="0"/>
              <w:marRight w:val="0"/>
              <w:marTop w:val="0"/>
              <w:marBottom w:val="0"/>
              <w:divBdr>
                <w:top w:val="none" w:sz="0" w:space="0" w:color="auto"/>
                <w:left w:val="none" w:sz="0" w:space="0" w:color="auto"/>
                <w:bottom w:val="none" w:sz="0" w:space="0" w:color="auto"/>
                <w:right w:val="none" w:sz="0" w:space="0" w:color="auto"/>
              </w:divBdr>
            </w:div>
            <w:div w:id="1126389832">
              <w:marLeft w:val="0"/>
              <w:marRight w:val="0"/>
              <w:marTop w:val="0"/>
              <w:marBottom w:val="0"/>
              <w:divBdr>
                <w:top w:val="none" w:sz="0" w:space="0" w:color="auto"/>
                <w:left w:val="none" w:sz="0" w:space="0" w:color="auto"/>
                <w:bottom w:val="none" w:sz="0" w:space="0" w:color="auto"/>
                <w:right w:val="none" w:sz="0" w:space="0" w:color="auto"/>
              </w:divBdr>
            </w:div>
            <w:div w:id="1469080869">
              <w:marLeft w:val="0"/>
              <w:marRight w:val="0"/>
              <w:marTop w:val="0"/>
              <w:marBottom w:val="0"/>
              <w:divBdr>
                <w:top w:val="none" w:sz="0" w:space="0" w:color="auto"/>
                <w:left w:val="none" w:sz="0" w:space="0" w:color="auto"/>
                <w:bottom w:val="none" w:sz="0" w:space="0" w:color="auto"/>
                <w:right w:val="none" w:sz="0" w:space="0" w:color="auto"/>
              </w:divBdr>
            </w:div>
            <w:div w:id="1529752682">
              <w:marLeft w:val="0"/>
              <w:marRight w:val="0"/>
              <w:marTop w:val="0"/>
              <w:marBottom w:val="0"/>
              <w:divBdr>
                <w:top w:val="none" w:sz="0" w:space="0" w:color="auto"/>
                <w:left w:val="none" w:sz="0" w:space="0" w:color="auto"/>
                <w:bottom w:val="none" w:sz="0" w:space="0" w:color="auto"/>
                <w:right w:val="none" w:sz="0" w:space="0" w:color="auto"/>
              </w:divBdr>
            </w:div>
            <w:div w:id="94134642">
              <w:marLeft w:val="0"/>
              <w:marRight w:val="0"/>
              <w:marTop w:val="0"/>
              <w:marBottom w:val="0"/>
              <w:divBdr>
                <w:top w:val="none" w:sz="0" w:space="0" w:color="auto"/>
                <w:left w:val="none" w:sz="0" w:space="0" w:color="auto"/>
                <w:bottom w:val="none" w:sz="0" w:space="0" w:color="auto"/>
                <w:right w:val="none" w:sz="0" w:space="0" w:color="auto"/>
              </w:divBdr>
            </w:div>
            <w:div w:id="1907256295">
              <w:marLeft w:val="0"/>
              <w:marRight w:val="0"/>
              <w:marTop w:val="0"/>
              <w:marBottom w:val="0"/>
              <w:divBdr>
                <w:top w:val="none" w:sz="0" w:space="0" w:color="auto"/>
                <w:left w:val="none" w:sz="0" w:space="0" w:color="auto"/>
                <w:bottom w:val="none" w:sz="0" w:space="0" w:color="auto"/>
                <w:right w:val="none" w:sz="0" w:space="0" w:color="auto"/>
              </w:divBdr>
            </w:div>
            <w:div w:id="370303691">
              <w:marLeft w:val="0"/>
              <w:marRight w:val="0"/>
              <w:marTop w:val="0"/>
              <w:marBottom w:val="0"/>
              <w:divBdr>
                <w:top w:val="none" w:sz="0" w:space="0" w:color="auto"/>
                <w:left w:val="none" w:sz="0" w:space="0" w:color="auto"/>
                <w:bottom w:val="none" w:sz="0" w:space="0" w:color="auto"/>
                <w:right w:val="none" w:sz="0" w:space="0" w:color="auto"/>
              </w:divBdr>
            </w:div>
            <w:div w:id="487787284">
              <w:marLeft w:val="0"/>
              <w:marRight w:val="0"/>
              <w:marTop w:val="0"/>
              <w:marBottom w:val="0"/>
              <w:divBdr>
                <w:top w:val="none" w:sz="0" w:space="0" w:color="auto"/>
                <w:left w:val="none" w:sz="0" w:space="0" w:color="auto"/>
                <w:bottom w:val="none" w:sz="0" w:space="0" w:color="auto"/>
                <w:right w:val="none" w:sz="0" w:space="0" w:color="auto"/>
              </w:divBdr>
            </w:div>
            <w:div w:id="87501990">
              <w:marLeft w:val="0"/>
              <w:marRight w:val="0"/>
              <w:marTop w:val="0"/>
              <w:marBottom w:val="0"/>
              <w:divBdr>
                <w:top w:val="none" w:sz="0" w:space="0" w:color="auto"/>
                <w:left w:val="none" w:sz="0" w:space="0" w:color="auto"/>
                <w:bottom w:val="none" w:sz="0" w:space="0" w:color="auto"/>
                <w:right w:val="none" w:sz="0" w:space="0" w:color="auto"/>
              </w:divBdr>
            </w:div>
            <w:div w:id="1900743285">
              <w:marLeft w:val="0"/>
              <w:marRight w:val="0"/>
              <w:marTop w:val="0"/>
              <w:marBottom w:val="0"/>
              <w:divBdr>
                <w:top w:val="none" w:sz="0" w:space="0" w:color="auto"/>
                <w:left w:val="none" w:sz="0" w:space="0" w:color="auto"/>
                <w:bottom w:val="none" w:sz="0" w:space="0" w:color="auto"/>
                <w:right w:val="none" w:sz="0" w:space="0" w:color="auto"/>
              </w:divBdr>
            </w:div>
            <w:div w:id="1045134552">
              <w:marLeft w:val="0"/>
              <w:marRight w:val="0"/>
              <w:marTop w:val="0"/>
              <w:marBottom w:val="0"/>
              <w:divBdr>
                <w:top w:val="none" w:sz="0" w:space="0" w:color="auto"/>
                <w:left w:val="none" w:sz="0" w:space="0" w:color="auto"/>
                <w:bottom w:val="none" w:sz="0" w:space="0" w:color="auto"/>
                <w:right w:val="none" w:sz="0" w:space="0" w:color="auto"/>
              </w:divBdr>
            </w:div>
            <w:div w:id="487596702">
              <w:marLeft w:val="0"/>
              <w:marRight w:val="0"/>
              <w:marTop w:val="0"/>
              <w:marBottom w:val="0"/>
              <w:divBdr>
                <w:top w:val="none" w:sz="0" w:space="0" w:color="auto"/>
                <w:left w:val="none" w:sz="0" w:space="0" w:color="auto"/>
                <w:bottom w:val="none" w:sz="0" w:space="0" w:color="auto"/>
                <w:right w:val="none" w:sz="0" w:space="0" w:color="auto"/>
              </w:divBdr>
            </w:div>
            <w:div w:id="208348466">
              <w:marLeft w:val="0"/>
              <w:marRight w:val="0"/>
              <w:marTop w:val="0"/>
              <w:marBottom w:val="0"/>
              <w:divBdr>
                <w:top w:val="none" w:sz="0" w:space="0" w:color="auto"/>
                <w:left w:val="none" w:sz="0" w:space="0" w:color="auto"/>
                <w:bottom w:val="none" w:sz="0" w:space="0" w:color="auto"/>
                <w:right w:val="none" w:sz="0" w:space="0" w:color="auto"/>
              </w:divBdr>
            </w:div>
            <w:div w:id="283657959">
              <w:marLeft w:val="0"/>
              <w:marRight w:val="0"/>
              <w:marTop w:val="0"/>
              <w:marBottom w:val="0"/>
              <w:divBdr>
                <w:top w:val="none" w:sz="0" w:space="0" w:color="auto"/>
                <w:left w:val="none" w:sz="0" w:space="0" w:color="auto"/>
                <w:bottom w:val="none" w:sz="0" w:space="0" w:color="auto"/>
                <w:right w:val="none" w:sz="0" w:space="0" w:color="auto"/>
              </w:divBdr>
            </w:div>
            <w:div w:id="845171746">
              <w:marLeft w:val="0"/>
              <w:marRight w:val="0"/>
              <w:marTop w:val="0"/>
              <w:marBottom w:val="0"/>
              <w:divBdr>
                <w:top w:val="none" w:sz="0" w:space="0" w:color="auto"/>
                <w:left w:val="none" w:sz="0" w:space="0" w:color="auto"/>
                <w:bottom w:val="none" w:sz="0" w:space="0" w:color="auto"/>
                <w:right w:val="none" w:sz="0" w:space="0" w:color="auto"/>
              </w:divBdr>
            </w:div>
            <w:div w:id="1462458397">
              <w:marLeft w:val="0"/>
              <w:marRight w:val="0"/>
              <w:marTop w:val="0"/>
              <w:marBottom w:val="0"/>
              <w:divBdr>
                <w:top w:val="none" w:sz="0" w:space="0" w:color="auto"/>
                <w:left w:val="none" w:sz="0" w:space="0" w:color="auto"/>
                <w:bottom w:val="none" w:sz="0" w:space="0" w:color="auto"/>
                <w:right w:val="none" w:sz="0" w:space="0" w:color="auto"/>
              </w:divBdr>
            </w:div>
            <w:div w:id="1824082318">
              <w:marLeft w:val="0"/>
              <w:marRight w:val="0"/>
              <w:marTop w:val="0"/>
              <w:marBottom w:val="0"/>
              <w:divBdr>
                <w:top w:val="none" w:sz="0" w:space="0" w:color="auto"/>
                <w:left w:val="none" w:sz="0" w:space="0" w:color="auto"/>
                <w:bottom w:val="none" w:sz="0" w:space="0" w:color="auto"/>
                <w:right w:val="none" w:sz="0" w:space="0" w:color="auto"/>
              </w:divBdr>
            </w:div>
            <w:div w:id="1993101185">
              <w:marLeft w:val="0"/>
              <w:marRight w:val="0"/>
              <w:marTop w:val="0"/>
              <w:marBottom w:val="0"/>
              <w:divBdr>
                <w:top w:val="none" w:sz="0" w:space="0" w:color="auto"/>
                <w:left w:val="none" w:sz="0" w:space="0" w:color="auto"/>
                <w:bottom w:val="none" w:sz="0" w:space="0" w:color="auto"/>
                <w:right w:val="none" w:sz="0" w:space="0" w:color="auto"/>
              </w:divBdr>
            </w:div>
            <w:div w:id="714549553">
              <w:marLeft w:val="0"/>
              <w:marRight w:val="0"/>
              <w:marTop w:val="0"/>
              <w:marBottom w:val="0"/>
              <w:divBdr>
                <w:top w:val="none" w:sz="0" w:space="0" w:color="auto"/>
                <w:left w:val="none" w:sz="0" w:space="0" w:color="auto"/>
                <w:bottom w:val="none" w:sz="0" w:space="0" w:color="auto"/>
                <w:right w:val="none" w:sz="0" w:space="0" w:color="auto"/>
              </w:divBdr>
            </w:div>
            <w:div w:id="1528329750">
              <w:marLeft w:val="0"/>
              <w:marRight w:val="0"/>
              <w:marTop w:val="0"/>
              <w:marBottom w:val="0"/>
              <w:divBdr>
                <w:top w:val="none" w:sz="0" w:space="0" w:color="auto"/>
                <w:left w:val="none" w:sz="0" w:space="0" w:color="auto"/>
                <w:bottom w:val="none" w:sz="0" w:space="0" w:color="auto"/>
                <w:right w:val="none" w:sz="0" w:space="0" w:color="auto"/>
              </w:divBdr>
            </w:div>
            <w:div w:id="1465923118">
              <w:marLeft w:val="0"/>
              <w:marRight w:val="0"/>
              <w:marTop w:val="0"/>
              <w:marBottom w:val="0"/>
              <w:divBdr>
                <w:top w:val="none" w:sz="0" w:space="0" w:color="auto"/>
                <w:left w:val="none" w:sz="0" w:space="0" w:color="auto"/>
                <w:bottom w:val="none" w:sz="0" w:space="0" w:color="auto"/>
                <w:right w:val="none" w:sz="0" w:space="0" w:color="auto"/>
              </w:divBdr>
            </w:div>
            <w:div w:id="306931724">
              <w:marLeft w:val="0"/>
              <w:marRight w:val="0"/>
              <w:marTop w:val="0"/>
              <w:marBottom w:val="0"/>
              <w:divBdr>
                <w:top w:val="none" w:sz="0" w:space="0" w:color="auto"/>
                <w:left w:val="none" w:sz="0" w:space="0" w:color="auto"/>
                <w:bottom w:val="none" w:sz="0" w:space="0" w:color="auto"/>
                <w:right w:val="none" w:sz="0" w:space="0" w:color="auto"/>
              </w:divBdr>
            </w:div>
            <w:div w:id="1118062736">
              <w:marLeft w:val="0"/>
              <w:marRight w:val="0"/>
              <w:marTop w:val="0"/>
              <w:marBottom w:val="0"/>
              <w:divBdr>
                <w:top w:val="none" w:sz="0" w:space="0" w:color="auto"/>
                <w:left w:val="none" w:sz="0" w:space="0" w:color="auto"/>
                <w:bottom w:val="none" w:sz="0" w:space="0" w:color="auto"/>
                <w:right w:val="none" w:sz="0" w:space="0" w:color="auto"/>
              </w:divBdr>
            </w:div>
            <w:div w:id="1772120897">
              <w:marLeft w:val="0"/>
              <w:marRight w:val="0"/>
              <w:marTop w:val="0"/>
              <w:marBottom w:val="0"/>
              <w:divBdr>
                <w:top w:val="none" w:sz="0" w:space="0" w:color="auto"/>
                <w:left w:val="none" w:sz="0" w:space="0" w:color="auto"/>
                <w:bottom w:val="none" w:sz="0" w:space="0" w:color="auto"/>
                <w:right w:val="none" w:sz="0" w:space="0" w:color="auto"/>
              </w:divBdr>
            </w:div>
            <w:div w:id="1256740874">
              <w:marLeft w:val="0"/>
              <w:marRight w:val="0"/>
              <w:marTop w:val="0"/>
              <w:marBottom w:val="0"/>
              <w:divBdr>
                <w:top w:val="none" w:sz="0" w:space="0" w:color="auto"/>
                <w:left w:val="none" w:sz="0" w:space="0" w:color="auto"/>
                <w:bottom w:val="none" w:sz="0" w:space="0" w:color="auto"/>
                <w:right w:val="none" w:sz="0" w:space="0" w:color="auto"/>
              </w:divBdr>
            </w:div>
            <w:div w:id="450712320">
              <w:marLeft w:val="0"/>
              <w:marRight w:val="0"/>
              <w:marTop w:val="0"/>
              <w:marBottom w:val="0"/>
              <w:divBdr>
                <w:top w:val="none" w:sz="0" w:space="0" w:color="auto"/>
                <w:left w:val="none" w:sz="0" w:space="0" w:color="auto"/>
                <w:bottom w:val="none" w:sz="0" w:space="0" w:color="auto"/>
                <w:right w:val="none" w:sz="0" w:space="0" w:color="auto"/>
              </w:divBdr>
            </w:div>
            <w:div w:id="1249119824">
              <w:marLeft w:val="0"/>
              <w:marRight w:val="0"/>
              <w:marTop w:val="0"/>
              <w:marBottom w:val="0"/>
              <w:divBdr>
                <w:top w:val="none" w:sz="0" w:space="0" w:color="auto"/>
                <w:left w:val="none" w:sz="0" w:space="0" w:color="auto"/>
                <w:bottom w:val="none" w:sz="0" w:space="0" w:color="auto"/>
                <w:right w:val="none" w:sz="0" w:space="0" w:color="auto"/>
              </w:divBdr>
            </w:div>
            <w:div w:id="292252833">
              <w:marLeft w:val="0"/>
              <w:marRight w:val="0"/>
              <w:marTop w:val="0"/>
              <w:marBottom w:val="0"/>
              <w:divBdr>
                <w:top w:val="none" w:sz="0" w:space="0" w:color="auto"/>
                <w:left w:val="none" w:sz="0" w:space="0" w:color="auto"/>
                <w:bottom w:val="none" w:sz="0" w:space="0" w:color="auto"/>
                <w:right w:val="none" w:sz="0" w:space="0" w:color="auto"/>
              </w:divBdr>
            </w:div>
            <w:div w:id="278218963">
              <w:marLeft w:val="0"/>
              <w:marRight w:val="0"/>
              <w:marTop w:val="0"/>
              <w:marBottom w:val="0"/>
              <w:divBdr>
                <w:top w:val="none" w:sz="0" w:space="0" w:color="auto"/>
                <w:left w:val="none" w:sz="0" w:space="0" w:color="auto"/>
                <w:bottom w:val="none" w:sz="0" w:space="0" w:color="auto"/>
                <w:right w:val="none" w:sz="0" w:space="0" w:color="auto"/>
              </w:divBdr>
            </w:div>
            <w:div w:id="1444770034">
              <w:marLeft w:val="0"/>
              <w:marRight w:val="0"/>
              <w:marTop w:val="0"/>
              <w:marBottom w:val="0"/>
              <w:divBdr>
                <w:top w:val="none" w:sz="0" w:space="0" w:color="auto"/>
                <w:left w:val="none" w:sz="0" w:space="0" w:color="auto"/>
                <w:bottom w:val="none" w:sz="0" w:space="0" w:color="auto"/>
                <w:right w:val="none" w:sz="0" w:space="0" w:color="auto"/>
              </w:divBdr>
            </w:div>
            <w:div w:id="518355118">
              <w:marLeft w:val="0"/>
              <w:marRight w:val="0"/>
              <w:marTop w:val="0"/>
              <w:marBottom w:val="0"/>
              <w:divBdr>
                <w:top w:val="none" w:sz="0" w:space="0" w:color="auto"/>
                <w:left w:val="none" w:sz="0" w:space="0" w:color="auto"/>
                <w:bottom w:val="none" w:sz="0" w:space="0" w:color="auto"/>
                <w:right w:val="none" w:sz="0" w:space="0" w:color="auto"/>
              </w:divBdr>
            </w:div>
            <w:div w:id="1596787291">
              <w:marLeft w:val="0"/>
              <w:marRight w:val="0"/>
              <w:marTop w:val="0"/>
              <w:marBottom w:val="0"/>
              <w:divBdr>
                <w:top w:val="none" w:sz="0" w:space="0" w:color="auto"/>
                <w:left w:val="none" w:sz="0" w:space="0" w:color="auto"/>
                <w:bottom w:val="none" w:sz="0" w:space="0" w:color="auto"/>
                <w:right w:val="none" w:sz="0" w:space="0" w:color="auto"/>
              </w:divBdr>
            </w:div>
            <w:div w:id="1144421150">
              <w:marLeft w:val="0"/>
              <w:marRight w:val="0"/>
              <w:marTop w:val="0"/>
              <w:marBottom w:val="0"/>
              <w:divBdr>
                <w:top w:val="none" w:sz="0" w:space="0" w:color="auto"/>
                <w:left w:val="none" w:sz="0" w:space="0" w:color="auto"/>
                <w:bottom w:val="none" w:sz="0" w:space="0" w:color="auto"/>
                <w:right w:val="none" w:sz="0" w:space="0" w:color="auto"/>
              </w:divBdr>
            </w:div>
            <w:div w:id="1466044652">
              <w:marLeft w:val="0"/>
              <w:marRight w:val="0"/>
              <w:marTop w:val="0"/>
              <w:marBottom w:val="0"/>
              <w:divBdr>
                <w:top w:val="none" w:sz="0" w:space="0" w:color="auto"/>
                <w:left w:val="none" w:sz="0" w:space="0" w:color="auto"/>
                <w:bottom w:val="none" w:sz="0" w:space="0" w:color="auto"/>
                <w:right w:val="none" w:sz="0" w:space="0" w:color="auto"/>
              </w:divBdr>
            </w:div>
            <w:div w:id="891890916">
              <w:marLeft w:val="0"/>
              <w:marRight w:val="0"/>
              <w:marTop w:val="0"/>
              <w:marBottom w:val="0"/>
              <w:divBdr>
                <w:top w:val="none" w:sz="0" w:space="0" w:color="auto"/>
                <w:left w:val="none" w:sz="0" w:space="0" w:color="auto"/>
                <w:bottom w:val="none" w:sz="0" w:space="0" w:color="auto"/>
                <w:right w:val="none" w:sz="0" w:space="0" w:color="auto"/>
              </w:divBdr>
            </w:div>
            <w:div w:id="1208954402">
              <w:marLeft w:val="0"/>
              <w:marRight w:val="0"/>
              <w:marTop w:val="0"/>
              <w:marBottom w:val="0"/>
              <w:divBdr>
                <w:top w:val="none" w:sz="0" w:space="0" w:color="auto"/>
                <w:left w:val="none" w:sz="0" w:space="0" w:color="auto"/>
                <w:bottom w:val="none" w:sz="0" w:space="0" w:color="auto"/>
                <w:right w:val="none" w:sz="0" w:space="0" w:color="auto"/>
              </w:divBdr>
            </w:div>
            <w:div w:id="1768424855">
              <w:marLeft w:val="0"/>
              <w:marRight w:val="0"/>
              <w:marTop w:val="0"/>
              <w:marBottom w:val="0"/>
              <w:divBdr>
                <w:top w:val="none" w:sz="0" w:space="0" w:color="auto"/>
                <w:left w:val="none" w:sz="0" w:space="0" w:color="auto"/>
                <w:bottom w:val="none" w:sz="0" w:space="0" w:color="auto"/>
                <w:right w:val="none" w:sz="0" w:space="0" w:color="auto"/>
              </w:divBdr>
            </w:div>
            <w:div w:id="1954168507">
              <w:marLeft w:val="0"/>
              <w:marRight w:val="0"/>
              <w:marTop w:val="0"/>
              <w:marBottom w:val="0"/>
              <w:divBdr>
                <w:top w:val="none" w:sz="0" w:space="0" w:color="auto"/>
                <w:left w:val="none" w:sz="0" w:space="0" w:color="auto"/>
                <w:bottom w:val="none" w:sz="0" w:space="0" w:color="auto"/>
                <w:right w:val="none" w:sz="0" w:space="0" w:color="auto"/>
              </w:divBdr>
            </w:div>
            <w:div w:id="571620318">
              <w:marLeft w:val="0"/>
              <w:marRight w:val="0"/>
              <w:marTop w:val="0"/>
              <w:marBottom w:val="0"/>
              <w:divBdr>
                <w:top w:val="none" w:sz="0" w:space="0" w:color="auto"/>
                <w:left w:val="none" w:sz="0" w:space="0" w:color="auto"/>
                <w:bottom w:val="none" w:sz="0" w:space="0" w:color="auto"/>
                <w:right w:val="none" w:sz="0" w:space="0" w:color="auto"/>
              </w:divBdr>
            </w:div>
            <w:div w:id="1322008631">
              <w:marLeft w:val="0"/>
              <w:marRight w:val="0"/>
              <w:marTop w:val="0"/>
              <w:marBottom w:val="0"/>
              <w:divBdr>
                <w:top w:val="none" w:sz="0" w:space="0" w:color="auto"/>
                <w:left w:val="none" w:sz="0" w:space="0" w:color="auto"/>
                <w:bottom w:val="none" w:sz="0" w:space="0" w:color="auto"/>
                <w:right w:val="none" w:sz="0" w:space="0" w:color="auto"/>
              </w:divBdr>
            </w:div>
            <w:div w:id="719864567">
              <w:marLeft w:val="0"/>
              <w:marRight w:val="0"/>
              <w:marTop w:val="0"/>
              <w:marBottom w:val="0"/>
              <w:divBdr>
                <w:top w:val="none" w:sz="0" w:space="0" w:color="auto"/>
                <w:left w:val="none" w:sz="0" w:space="0" w:color="auto"/>
                <w:bottom w:val="none" w:sz="0" w:space="0" w:color="auto"/>
                <w:right w:val="none" w:sz="0" w:space="0" w:color="auto"/>
              </w:divBdr>
            </w:div>
            <w:div w:id="702175069">
              <w:marLeft w:val="0"/>
              <w:marRight w:val="0"/>
              <w:marTop w:val="0"/>
              <w:marBottom w:val="0"/>
              <w:divBdr>
                <w:top w:val="none" w:sz="0" w:space="0" w:color="auto"/>
                <w:left w:val="none" w:sz="0" w:space="0" w:color="auto"/>
                <w:bottom w:val="none" w:sz="0" w:space="0" w:color="auto"/>
                <w:right w:val="none" w:sz="0" w:space="0" w:color="auto"/>
              </w:divBdr>
            </w:div>
            <w:div w:id="813984420">
              <w:marLeft w:val="0"/>
              <w:marRight w:val="0"/>
              <w:marTop w:val="0"/>
              <w:marBottom w:val="0"/>
              <w:divBdr>
                <w:top w:val="none" w:sz="0" w:space="0" w:color="auto"/>
                <w:left w:val="none" w:sz="0" w:space="0" w:color="auto"/>
                <w:bottom w:val="none" w:sz="0" w:space="0" w:color="auto"/>
                <w:right w:val="none" w:sz="0" w:space="0" w:color="auto"/>
              </w:divBdr>
            </w:div>
            <w:div w:id="1252276651">
              <w:marLeft w:val="0"/>
              <w:marRight w:val="0"/>
              <w:marTop w:val="0"/>
              <w:marBottom w:val="0"/>
              <w:divBdr>
                <w:top w:val="none" w:sz="0" w:space="0" w:color="auto"/>
                <w:left w:val="none" w:sz="0" w:space="0" w:color="auto"/>
                <w:bottom w:val="none" w:sz="0" w:space="0" w:color="auto"/>
                <w:right w:val="none" w:sz="0" w:space="0" w:color="auto"/>
              </w:divBdr>
            </w:div>
            <w:div w:id="1955017487">
              <w:marLeft w:val="0"/>
              <w:marRight w:val="0"/>
              <w:marTop w:val="0"/>
              <w:marBottom w:val="0"/>
              <w:divBdr>
                <w:top w:val="none" w:sz="0" w:space="0" w:color="auto"/>
                <w:left w:val="none" w:sz="0" w:space="0" w:color="auto"/>
                <w:bottom w:val="none" w:sz="0" w:space="0" w:color="auto"/>
                <w:right w:val="none" w:sz="0" w:space="0" w:color="auto"/>
              </w:divBdr>
            </w:div>
            <w:div w:id="1677688777">
              <w:marLeft w:val="0"/>
              <w:marRight w:val="0"/>
              <w:marTop w:val="0"/>
              <w:marBottom w:val="0"/>
              <w:divBdr>
                <w:top w:val="none" w:sz="0" w:space="0" w:color="auto"/>
                <w:left w:val="none" w:sz="0" w:space="0" w:color="auto"/>
                <w:bottom w:val="none" w:sz="0" w:space="0" w:color="auto"/>
                <w:right w:val="none" w:sz="0" w:space="0" w:color="auto"/>
              </w:divBdr>
            </w:div>
            <w:div w:id="1704868416">
              <w:marLeft w:val="0"/>
              <w:marRight w:val="0"/>
              <w:marTop w:val="0"/>
              <w:marBottom w:val="0"/>
              <w:divBdr>
                <w:top w:val="none" w:sz="0" w:space="0" w:color="auto"/>
                <w:left w:val="none" w:sz="0" w:space="0" w:color="auto"/>
                <w:bottom w:val="none" w:sz="0" w:space="0" w:color="auto"/>
                <w:right w:val="none" w:sz="0" w:space="0" w:color="auto"/>
              </w:divBdr>
            </w:div>
            <w:div w:id="1126511199">
              <w:marLeft w:val="0"/>
              <w:marRight w:val="0"/>
              <w:marTop w:val="0"/>
              <w:marBottom w:val="0"/>
              <w:divBdr>
                <w:top w:val="none" w:sz="0" w:space="0" w:color="auto"/>
                <w:left w:val="none" w:sz="0" w:space="0" w:color="auto"/>
                <w:bottom w:val="none" w:sz="0" w:space="0" w:color="auto"/>
                <w:right w:val="none" w:sz="0" w:space="0" w:color="auto"/>
              </w:divBdr>
            </w:div>
            <w:div w:id="28384605">
              <w:marLeft w:val="0"/>
              <w:marRight w:val="0"/>
              <w:marTop w:val="0"/>
              <w:marBottom w:val="0"/>
              <w:divBdr>
                <w:top w:val="none" w:sz="0" w:space="0" w:color="auto"/>
                <w:left w:val="none" w:sz="0" w:space="0" w:color="auto"/>
                <w:bottom w:val="none" w:sz="0" w:space="0" w:color="auto"/>
                <w:right w:val="none" w:sz="0" w:space="0" w:color="auto"/>
              </w:divBdr>
            </w:div>
            <w:div w:id="258609794">
              <w:marLeft w:val="0"/>
              <w:marRight w:val="0"/>
              <w:marTop w:val="0"/>
              <w:marBottom w:val="0"/>
              <w:divBdr>
                <w:top w:val="none" w:sz="0" w:space="0" w:color="auto"/>
                <w:left w:val="none" w:sz="0" w:space="0" w:color="auto"/>
                <w:bottom w:val="none" w:sz="0" w:space="0" w:color="auto"/>
                <w:right w:val="none" w:sz="0" w:space="0" w:color="auto"/>
              </w:divBdr>
            </w:div>
            <w:div w:id="140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097">
      <w:bodyDiv w:val="1"/>
      <w:marLeft w:val="0"/>
      <w:marRight w:val="0"/>
      <w:marTop w:val="0"/>
      <w:marBottom w:val="0"/>
      <w:divBdr>
        <w:top w:val="none" w:sz="0" w:space="0" w:color="auto"/>
        <w:left w:val="none" w:sz="0" w:space="0" w:color="auto"/>
        <w:bottom w:val="none" w:sz="0" w:space="0" w:color="auto"/>
        <w:right w:val="none" w:sz="0" w:space="0" w:color="auto"/>
      </w:divBdr>
      <w:divsChild>
        <w:div w:id="259139694">
          <w:marLeft w:val="0"/>
          <w:marRight w:val="0"/>
          <w:marTop w:val="0"/>
          <w:marBottom w:val="0"/>
          <w:divBdr>
            <w:top w:val="none" w:sz="0" w:space="0" w:color="auto"/>
            <w:left w:val="none" w:sz="0" w:space="0" w:color="auto"/>
            <w:bottom w:val="none" w:sz="0" w:space="0" w:color="auto"/>
            <w:right w:val="none" w:sz="0" w:space="0" w:color="auto"/>
          </w:divBdr>
          <w:divsChild>
            <w:div w:id="138347026">
              <w:marLeft w:val="0"/>
              <w:marRight w:val="0"/>
              <w:marTop w:val="0"/>
              <w:marBottom w:val="0"/>
              <w:divBdr>
                <w:top w:val="none" w:sz="0" w:space="0" w:color="auto"/>
                <w:left w:val="none" w:sz="0" w:space="0" w:color="auto"/>
                <w:bottom w:val="none" w:sz="0" w:space="0" w:color="auto"/>
                <w:right w:val="none" w:sz="0" w:space="0" w:color="auto"/>
              </w:divBdr>
            </w:div>
            <w:div w:id="689065759">
              <w:marLeft w:val="0"/>
              <w:marRight w:val="0"/>
              <w:marTop w:val="0"/>
              <w:marBottom w:val="0"/>
              <w:divBdr>
                <w:top w:val="none" w:sz="0" w:space="0" w:color="auto"/>
                <w:left w:val="none" w:sz="0" w:space="0" w:color="auto"/>
                <w:bottom w:val="none" w:sz="0" w:space="0" w:color="auto"/>
                <w:right w:val="none" w:sz="0" w:space="0" w:color="auto"/>
              </w:divBdr>
            </w:div>
            <w:div w:id="693338089">
              <w:marLeft w:val="0"/>
              <w:marRight w:val="0"/>
              <w:marTop w:val="0"/>
              <w:marBottom w:val="0"/>
              <w:divBdr>
                <w:top w:val="none" w:sz="0" w:space="0" w:color="auto"/>
                <w:left w:val="none" w:sz="0" w:space="0" w:color="auto"/>
                <w:bottom w:val="none" w:sz="0" w:space="0" w:color="auto"/>
                <w:right w:val="none" w:sz="0" w:space="0" w:color="auto"/>
              </w:divBdr>
            </w:div>
            <w:div w:id="1006593627">
              <w:marLeft w:val="0"/>
              <w:marRight w:val="0"/>
              <w:marTop w:val="0"/>
              <w:marBottom w:val="0"/>
              <w:divBdr>
                <w:top w:val="none" w:sz="0" w:space="0" w:color="auto"/>
                <w:left w:val="none" w:sz="0" w:space="0" w:color="auto"/>
                <w:bottom w:val="none" w:sz="0" w:space="0" w:color="auto"/>
                <w:right w:val="none" w:sz="0" w:space="0" w:color="auto"/>
              </w:divBdr>
            </w:div>
            <w:div w:id="1178884579">
              <w:marLeft w:val="0"/>
              <w:marRight w:val="0"/>
              <w:marTop w:val="0"/>
              <w:marBottom w:val="0"/>
              <w:divBdr>
                <w:top w:val="none" w:sz="0" w:space="0" w:color="auto"/>
                <w:left w:val="none" w:sz="0" w:space="0" w:color="auto"/>
                <w:bottom w:val="none" w:sz="0" w:space="0" w:color="auto"/>
                <w:right w:val="none" w:sz="0" w:space="0" w:color="auto"/>
              </w:divBdr>
            </w:div>
            <w:div w:id="1306155438">
              <w:marLeft w:val="0"/>
              <w:marRight w:val="0"/>
              <w:marTop w:val="0"/>
              <w:marBottom w:val="0"/>
              <w:divBdr>
                <w:top w:val="none" w:sz="0" w:space="0" w:color="auto"/>
                <w:left w:val="none" w:sz="0" w:space="0" w:color="auto"/>
                <w:bottom w:val="none" w:sz="0" w:space="0" w:color="auto"/>
                <w:right w:val="none" w:sz="0" w:space="0" w:color="auto"/>
              </w:divBdr>
            </w:div>
            <w:div w:id="1674189697">
              <w:marLeft w:val="0"/>
              <w:marRight w:val="0"/>
              <w:marTop w:val="0"/>
              <w:marBottom w:val="0"/>
              <w:divBdr>
                <w:top w:val="none" w:sz="0" w:space="0" w:color="auto"/>
                <w:left w:val="none" w:sz="0" w:space="0" w:color="auto"/>
                <w:bottom w:val="none" w:sz="0" w:space="0" w:color="auto"/>
                <w:right w:val="none" w:sz="0" w:space="0" w:color="auto"/>
              </w:divBdr>
            </w:div>
            <w:div w:id="2017883349">
              <w:marLeft w:val="0"/>
              <w:marRight w:val="0"/>
              <w:marTop w:val="0"/>
              <w:marBottom w:val="0"/>
              <w:divBdr>
                <w:top w:val="none" w:sz="0" w:space="0" w:color="auto"/>
                <w:left w:val="none" w:sz="0" w:space="0" w:color="auto"/>
                <w:bottom w:val="none" w:sz="0" w:space="0" w:color="auto"/>
                <w:right w:val="none" w:sz="0" w:space="0" w:color="auto"/>
              </w:divBdr>
            </w:div>
            <w:div w:id="2020739620">
              <w:marLeft w:val="0"/>
              <w:marRight w:val="0"/>
              <w:marTop w:val="0"/>
              <w:marBottom w:val="0"/>
              <w:divBdr>
                <w:top w:val="none" w:sz="0" w:space="0" w:color="auto"/>
                <w:left w:val="none" w:sz="0" w:space="0" w:color="auto"/>
                <w:bottom w:val="none" w:sz="0" w:space="0" w:color="auto"/>
                <w:right w:val="none" w:sz="0" w:space="0" w:color="auto"/>
              </w:divBdr>
            </w:div>
            <w:div w:id="2063672892">
              <w:marLeft w:val="0"/>
              <w:marRight w:val="0"/>
              <w:marTop w:val="0"/>
              <w:marBottom w:val="0"/>
              <w:divBdr>
                <w:top w:val="none" w:sz="0" w:space="0" w:color="auto"/>
                <w:left w:val="none" w:sz="0" w:space="0" w:color="auto"/>
                <w:bottom w:val="none" w:sz="0" w:space="0" w:color="auto"/>
                <w:right w:val="none" w:sz="0" w:space="0" w:color="auto"/>
              </w:divBdr>
            </w:div>
            <w:div w:id="20956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251">
      <w:bodyDiv w:val="1"/>
      <w:marLeft w:val="0"/>
      <w:marRight w:val="0"/>
      <w:marTop w:val="0"/>
      <w:marBottom w:val="0"/>
      <w:divBdr>
        <w:top w:val="none" w:sz="0" w:space="0" w:color="auto"/>
        <w:left w:val="none" w:sz="0" w:space="0" w:color="auto"/>
        <w:bottom w:val="none" w:sz="0" w:space="0" w:color="auto"/>
        <w:right w:val="none" w:sz="0" w:space="0" w:color="auto"/>
      </w:divBdr>
      <w:divsChild>
        <w:div w:id="632977351">
          <w:marLeft w:val="0"/>
          <w:marRight w:val="0"/>
          <w:marTop w:val="0"/>
          <w:marBottom w:val="0"/>
          <w:divBdr>
            <w:top w:val="none" w:sz="0" w:space="0" w:color="auto"/>
            <w:left w:val="none" w:sz="0" w:space="0" w:color="auto"/>
            <w:bottom w:val="none" w:sz="0" w:space="0" w:color="auto"/>
            <w:right w:val="none" w:sz="0" w:space="0" w:color="auto"/>
          </w:divBdr>
        </w:div>
      </w:divsChild>
    </w:div>
    <w:div w:id="956645691">
      <w:bodyDiv w:val="1"/>
      <w:marLeft w:val="0"/>
      <w:marRight w:val="0"/>
      <w:marTop w:val="0"/>
      <w:marBottom w:val="0"/>
      <w:divBdr>
        <w:top w:val="none" w:sz="0" w:space="0" w:color="auto"/>
        <w:left w:val="none" w:sz="0" w:space="0" w:color="auto"/>
        <w:bottom w:val="none" w:sz="0" w:space="0" w:color="auto"/>
        <w:right w:val="none" w:sz="0" w:space="0" w:color="auto"/>
      </w:divBdr>
      <w:divsChild>
        <w:div w:id="1498225664">
          <w:marLeft w:val="0"/>
          <w:marRight w:val="0"/>
          <w:marTop w:val="0"/>
          <w:marBottom w:val="0"/>
          <w:divBdr>
            <w:top w:val="none" w:sz="0" w:space="0" w:color="auto"/>
            <w:left w:val="none" w:sz="0" w:space="0" w:color="auto"/>
            <w:bottom w:val="none" w:sz="0" w:space="0" w:color="auto"/>
            <w:right w:val="none" w:sz="0" w:space="0" w:color="auto"/>
          </w:divBdr>
          <w:divsChild>
            <w:div w:id="596985123">
              <w:marLeft w:val="0"/>
              <w:marRight w:val="0"/>
              <w:marTop w:val="0"/>
              <w:marBottom w:val="0"/>
              <w:divBdr>
                <w:top w:val="none" w:sz="0" w:space="0" w:color="auto"/>
                <w:left w:val="none" w:sz="0" w:space="0" w:color="auto"/>
                <w:bottom w:val="none" w:sz="0" w:space="0" w:color="auto"/>
                <w:right w:val="none" w:sz="0" w:space="0" w:color="auto"/>
              </w:divBdr>
              <w:divsChild>
                <w:div w:id="7127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5609">
      <w:bodyDiv w:val="1"/>
      <w:marLeft w:val="0"/>
      <w:marRight w:val="0"/>
      <w:marTop w:val="0"/>
      <w:marBottom w:val="0"/>
      <w:divBdr>
        <w:top w:val="none" w:sz="0" w:space="0" w:color="auto"/>
        <w:left w:val="none" w:sz="0" w:space="0" w:color="auto"/>
        <w:bottom w:val="none" w:sz="0" w:space="0" w:color="auto"/>
        <w:right w:val="none" w:sz="0" w:space="0" w:color="auto"/>
      </w:divBdr>
      <w:divsChild>
        <w:div w:id="466705906">
          <w:marLeft w:val="0"/>
          <w:marRight w:val="0"/>
          <w:marTop w:val="0"/>
          <w:marBottom w:val="0"/>
          <w:divBdr>
            <w:top w:val="none" w:sz="0" w:space="0" w:color="auto"/>
            <w:left w:val="none" w:sz="0" w:space="0" w:color="auto"/>
            <w:bottom w:val="none" w:sz="0" w:space="0" w:color="auto"/>
            <w:right w:val="none" w:sz="0" w:space="0" w:color="auto"/>
          </w:divBdr>
          <w:divsChild>
            <w:div w:id="115681896">
              <w:marLeft w:val="0"/>
              <w:marRight w:val="0"/>
              <w:marTop w:val="0"/>
              <w:marBottom w:val="0"/>
              <w:divBdr>
                <w:top w:val="none" w:sz="0" w:space="0" w:color="auto"/>
                <w:left w:val="none" w:sz="0" w:space="0" w:color="auto"/>
                <w:bottom w:val="none" w:sz="0" w:space="0" w:color="auto"/>
                <w:right w:val="none" w:sz="0" w:space="0" w:color="auto"/>
              </w:divBdr>
            </w:div>
            <w:div w:id="264920072">
              <w:marLeft w:val="0"/>
              <w:marRight w:val="0"/>
              <w:marTop w:val="0"/>
              <w:marBottom w:val="0"/>
              <w:divBdr>
                <w:top w:val="none" w:sz="0" w:space="0" w:color="auto"/>
                <w:left w:val="none" w:sz="0" w:space="0" w:color="auto"/>
                <w:bottom w:val="none" w:sz="0" w:space="0" w:color="auto"/>
                <w:right w:val="none" w:sz="0" w:space="0" w:color="auto"/>
              </w:divBdr>
            </w:div>
            <w:div w:id="269900898">
              <w:marLeft w:val="0"/>
              <w:marRight w:val="0"/>
              <w:marTop w:val="0"/>
              <w:marBottom w:val="0"/>
              <w:divBdr>
                <w:top w:val="none" w:sz="0" w:space="0" w:color="auto"/>
                <w:left w:val="none" w:sz="0" w:space="0" w:color="auto"/>
                <w:bottom w:val="none" w:sz="0" w:space="0" w:color="auto"/>
                <w:right w:val="none" w:sz="0" w:space="0" w:color="auto"/>
              </w:divBdr>
            </w:div>
            <w:div w:id="299193033">
              <w:marLeft w:val="0"/>
              <w:marRight w:val="0"/>
              <w:marTop w:val="0"/>
              <w:marBottom w:val="0"/>
              <w:divBdr>
                <w:top w:val="none" w:sz="0" w:space="0" w:color="auto"/>
                <w:left w:val="none" w:sz="0" w:space="0" w:color="auto"/>
                <w:bottom w:val="none" w:sz="0" w:space="0" w:color="auto"/>
                <w:right w:val="none" w:sz="0" w:space="0" w:color="auto"/>
              </w:divBdr>
            </w:div>
            <w:div w:id="330061037">
              <w:marLeft w:val="0"/>
              <w:marRight w:val="0"/>
              <w:marTop w:val="0"/>
              <w:marBottom w:val="0"/>
              <w:divBdr>
                <w:top w:val="none" w:sz="0" w:space="0" w:color="auto"/>
                <w:left w:val="none" w:sz="0" w:space="0" w:color="auto"/>
                <w:bottom w:val="none" w:sz="0" w:space="0" w:color="auto"/>
                <w:right w:val="none" w:sz="0" w:space="0" w:color="auto"/>
              </w:divBdr>
            </w:div>
            <w:div w:id="522791971">
              <w:marLeft w:val="0"/>
              <w:marRight w:val="0"/>
              <w:marTop w:val="0"/>
              <w:marBottom w:val="0"/>
              <w:divBdr>
                <w:top w:val="none" w:sz="0" w:space="0" w:color="auto"/>
                <w:left w:val="none" w:sz="0" w:space="0" w:color="auto"/>
                <w:bottom w:val="none" w:sz="0" w:space="0" w:color="auto"/>
                <w:right w:val="none" w:sz="0" w:space="0" w:color="auto"/>
              </w:divBdr>
            </w:div>
            <w:div w:id="632978003">
              <w:marLeft w:val="0"/>
              <w:marRight w:val="0"/>
              <w:marTop w:val="0"/>
              <w:marBottom w:val="0"/>
              <w:divBdr>
                <w:top w:val="none" w:sz="0" w:space="0" w:color="auto"/>
                <w:left w:val="none" w:sz="0" w:space="0" w:color="auto"/>
                <w:bottom w:val="none" w:sz="0" w:space="0" w:color="auto"/>
                <w:right w:val="none" w:sz="0" w:space="0" w:color="auto"/>
              </w:divBdr>
            </w:div>
            <w:div w:id="658657154">
              <w:marLeft w:val="0"/>
              <w:marRight w:val="0"/>
              <w:marTop w:val="0"/>
              <w:marBottom w:val="0"/>
              <w:divBdr>
                <w:top w:val="none" w:sz="0" w:space="0" w:color="auto"/>
                <w:left w:val="none" w:sz="0" w:space="0" w:color="auto"/>
                <w:bottom w:val="none" w:sz="0" w:space="0" w:color="auto"/>
                <w:right w:val="none" w:sz="0" w:space="0" w:color="auto"/>
              </w:divBdr>
            </w:div>
            <w:div w:id="689527723">
              <w:marLeft w:val="0"/>
              <w:marRight w:val="0"/>
              <w:marTop w:val="0"/>
              <w:marBottom w:val="0"/>
              <w:divBdr>
                <w:top w:val="none" w:sz="0" w:space="0" w:color="auto"/>
                <w:left w:val="none" w:sz="0" w:space="0" w:color="auto"/>
                <w:bottom w:val="none" w:sz="0" w:space="0" w:color="auto"/>
                <w:right w:val="none" w:sz="0" w:space="0" w:color="auto"/>
              </w:divBdr>
            </w:div>
            <w:div w:id="698357936">
              <w:marLeft w:val="0"/>
              <w:marRight w:val="0"/>
              <w:marTop w:val="0"/>
              <w:marBottom w:val="0"/>
              <w:divBdr>
                <w:top w:val="none" w:sz="0" w:space="0" w:color="auto"/>
                <w:left w:val="none" w:sz="0" w:space="0" w:color="auto"/>
                <w:bottom w:val="none" w:sz="0" w:space="0" w:color="auto"/>
                <w:right w:val="none" w:sz="0" w:space="0" w:color="auto"/>
              </w:divBdr>
            </w:div>
            <w:div w:id="728260913">
              <w:marLeft w:val="0"/>
              <w:marRight w:val="0"/>
              <w:marTop w:val="0"/>
              <w:marBottom w:val="0"/>
              <w:divBdr>
                <w:top w:val="none" w:sz="0" w:space="0" w:color="auto"/>
                <w:left w:val="none" w:sz="0" w:space="0" w:color="auto"/>
                <w:bottom w:val="none" w:sz="0" w:space="0" w:color="auto"/>
                <w:right w:val="none" w:sz="0" w:space="0" w:color="auto"/>
              </w:divBdr>
            </w:div>
            <w:div w:id="785151855">
              <w:marLeft w:val="0"/>
              <w:marRight w:val="0"/>
              <w:marTop w:val="0"/>
              <w:marBottom w:val="0"/>
              <w:divBdr>
                <w:top w:val="none" w:sz="0" w:space="0" w:color="auto"/>
                <w:left w:val="none" w:sz="0" w:space="0" w:color="auto"/>
                <w:bottom w:val="none" w:sz="0" w:space="0" w:color="auto"/>
                <w:right w:val="none" w:sz="0" w:space="0" w:color="auto"/>
              </w:divBdr>
            </w:div>
            <w:div w:id="812021502">
              <w:marLeft w:val="0"/>
              <w:marRight w:val="0"/>
              <w:marTop w:val="0"/>
              <w:marBottom w:val="0"/>
              <w:divBdr>
                <w:top w:val="none" w:sz="0" w:space="0" w:color="auto"/>
                <w:left w:val="none" w:sz="0" w:space="0" w:color="auto"/>
                <w:bottom w:val="none" w:sz="0" w:space="0" w:color="auto"/>
                <w:right w:val="none" w:sz="0" w:space="0" w:color="auto"/>
              </w:divBdr>
            </w:div>
            <w:div w:id="844635089">
              <w:marLeft w:val="0"/>
              <w:marRight w:val="0"/>
              <w:marTop w:val="0"/>
              <w:marBottom w:val="0"/>
              <w:divBdr>
                <w:top w:val="none" w:sz="0" w:space="0" w:color="auto"/>
                <w:left w:val="none" w:sz="0" w:space="0" w:color="auto"/>
                <w:bottom w:val="none" w:sz="0" w:space="0" w:color="auto"/>
                <w:right w:val="none" w:sz="0" w:space="0" w:color="auto"/>
              </w:divBdr>
            </w:div>
            <w:div w:id="920479790">
              <w:marLeft w:val="0"/>
              <w:marRight w:val="0"/>
              <w:marTop w:val="0"/>
              <w:marBottom w:val="0"/>
              <w:divBdr>
                <w:top w:val="none" w:sz="0" w:space="0" w:color="auto"/>
                <w:left w:val="none" w:sz="0" w:space="0" w:color="auto"/>
                <w:bottom w:val="none" w:sz="0" w:space="0" w:color="auto"/>
                <w:right w:val="none" w:sz="0" w:space="0" w:color="auto"/>
              </w:divBdr>
            </w:div>
            <w:div w:id="926497426">
              <w:marLeft w:val="0"/>
              <w:marRight w:val="0"/>
              <w:marTop w:val="0"/>
              <w:marBottom w:val="0"/>
              <w:divBdr>
                <w:top w:val="none" w:sz="0" w:space="0" w:color="auto"/>
                <w:left w:val="none" w:sz="0" w:space="0" w:color="auto"/>
                <w:bottom w:val="none" w:sz="0" w:space="0" w:color="auto"/>
                <w:right w:val="none" w:sz="0" w:space="0" w:color="auto"/>
              </w:divBdr>
            </w:div>
            <w:div w:id="955284713">
              <w:marLeft w:val="0"/>
              <w:marRight w:val="0"/>
              <w:marTop w:val="0"/>
              <w:marBottom w:val="0"/>
              <w:divBdr>
                <w:top w:val="none" w:sz="0" w:space="0" w:color="auto"/>
                <w:left w:val="none" w:sz="0" w:space="0" w:color="auto"/>
                <w:bottom w:val="none" w:sz="0" w:space="0" w:color="auto"/>
                <w:right w:val="none" w:sz="0" w:space="0" w:color="auto"/>
              </w:divBdr>
            </w:div>
            <w:div w:id="1014259332">
              <w:marLeft w:val="0"/>
              <w:marRight w:val="0"/>
              <w:marTop w:val="0"/>
              <w:marBottom w:val="0"/>
              <w:divBdr>
                <w:top w:val="none" w:sz="0" w:space="0" w:color="auto"/>
                <w:left w:val="none" w:sz="0" w:space="0" w:color="auto"/>
                <w:bottom w:val="none" w:sz="0" w:space="0" w:color="auto"/>
                <w:right w:val="none" w:sz="0" w:space="0" w:color="auto"/>
              </w:divBdr>
            </w:div>
            <w:div w:id="1065301154">
              <w:marLeft w:val="0"/>
              <w:marRight w:val="0"/>
              <w:marTop w:val="0"/>
              <w:marBottom w:val="0"/>
              <w:divBdr>
                <w:top w:val="none" w:sz="0" w:space="0" w:color="auto"/>
                <w:left w:val="none" w:sz="0" w:space="0" w:color="auto"/>
                <w:bottom w:val="none" w:sz="0" w:space="0" w:color="auto"/>
                <w:right w:val="none" w:sz="0" w:space="0" w:color="auto"/>
              </w:divBdr>
            </w:div>
            <w:div w:id="1158884346">
              <w:marLeft w:val="0"/>
              <w:marRight w:val="0"/>
              <w:marTop w:val="0"/>
              <w:marBottom w:val="0"/>
              <w:divBdr>
                <w:top w:val="none" w:sz="0" w:space="0" w:color="auto"/>
                <w:left w:val="none" w:sz="0" w:space="0" w:color="auto"/>
                <w:bottom w:val="none" w:sz="0" w:space="0" w:color="auto"/>
                <w:right w:val="none" w:sz="0" w:space="0" w:color="auto"/>
              </w:divBdr>
            </w:div>
            <w:div w:id="1164124189">
              <w:marLeft w:val="0"/>
              <w:marRight w:val="0"/>
              <w:marTop w:val="0"/>
              <w:marBottom w:val="0"/>
              <w:divBdr>
                <w:top w:val="none" w:sz="0" w:space="0" w:color="auto"/>
                <w:left w:val="none" w:sz="0" w:space="0" w:color="auto"/>
                <w:bottom w:val="none" w:sz="0" w:space="0" w:color="auto"/>
                <w:right w:val="none" w:sz="0" w:space="0" w:color="auto"/>
              </w:divBdr>
            </w:div>
            <w:div w:id="1222519360">
              <w:marLeft w:val="0"/>
              <w:marRight w:val="0"/>
              <w:marTop w:val="0"/>
              <w:marBottom w:val="0"/>
              <w:divBdr>
                <w:top w:val="none" w:sz="0" w:space="0" w:color="auto"/>
                <w:left w:val="none" w:sz="0" w:space="0" w:color="auto"/>
                <w:bottom w:val="none" w:sz="0" w:space="0" w:color="auto"/>
                <w:right w:val="none" w:sz="0" w:space="0" w:color="auto"/>
              </w:divBdr>
            </w:div>
            <w:div w:id="1244024632">
              <w:marLeft w:val="0"/>
              <w:marRight w:val="0"/>
              <w:marTop w:val="0"/>
              <w:marBottom w:val="0"/>
              <w:divBdr>
                <w:top w:val="none" w:sz="0" w:space="0" w:color="auto"/>
                <w:left w:val="none" w:sz="0" w:space="0" w:color="auto"/>
                <w:bottom w:val="none" w:sz="0" w:space="0" w:color="auto"/>
                <w:right w:val="none" w:sz="0" w:space="0" w:color="auto"/>
              </w:divBdr>
            </w:div>
            <w:div w:id="1311516934">
              <w:marLeft w:val="0"/>
              <w:marRight w:val="0"/>
              <w:marTop w:val="0"/>
              <w:marBottom w:val="0"/>
              <w:divBdr>
                <w:top w:val="none" w:sz="0" w:space="0" w:color="auto"/>
                <w:left w:val="none" w:sz="0" w:space="0" w:color="auto"/>
                <w:bottom w:val="none" w:sz="0" w:space="0" w:color="auto"/>
                <w:right w:val="none" w:sz="0" w:space="0" w:color="auto"/>
              </w:divBdr>
            </w:div>
            <w:div w:id="1403915131">
              <w:marLeft w:val="0"/>
              <w:marRight w:val="0"/>
              <w:marTop w:val="0"/>
              <w:marBottom w:val="0"/>
              <w:divBdr>
                <w:top w:val="none" w:sz="0" w:space="0" w:color="auto"/>
                <w:left w:val="none" w:sz="0" w:space="0" w:color="auto"/>
                <w:bottom w:val="none" w:sz="0" w:space="0" w:color="auto"/>
                <w:right w:val="none" w:sz="0" w:space="0" w:color="auto"/>
              </w:divBdr>
            </w:div>
            <w:div w:id="1455252379">
              <w:marLeft w:val="0"/>
              <w:marRight w:val="0"/>
              <w:marTop w:val="0"/>
              <w:marBottom w:val="0"/>
              <w:divBdr>
                <w:top w:val="none" w:sz="0" w:space="0" w:color="auto"/>
                <w:left w:val="none" w:sz="0" w:space="0" w:color="auto"/>
                <w:bottom w:val="none" w:sz="0" w:space="0" w:color="auto"/>
                <w:right w:val="none" w:sz="0" w:space="0" w:color="auto"/>
              </w:divBdr>
            </w:div>
            <w:div w:id="1462185227">
              <w:marLeft w:val="0"/>
              <w:marRight w:val="0"/>
              <w:marTop w:val="0"/>
              <w:marBottom w:val="0"/>
              <w:divBdr>
                <w:top w:val="none" w:sz="0" w:space="0" w:color="auto"/>
                <w:left w:val="none" w:sz="0" w:space="0" w:color="auto"/>
                <w:bottom w:val="none" w:sz="0" w:space="0" w:color="auto"/>
                <w:right w:val="none" w:sz="0" w:space="0" w:color="auto"/>
              </w:divBdr>
            </w:div>
            <w:div w:id="1479302568">
              <w:marLeft w:val="0"/>
              <w:marRight w:val="0"/>
              <w:marTop w:val="0"/>
              <w:marBottom w:val="0"/>
              <w:divBdr>
                <w:top w:val="none" w:sz="0" w:space="0" w:color="auto"/>
                <w:left w:val="none" w:sz="0" w:space="0" w:color="auto"/>
                <w:bottom w:val="none" w:sz="0" w:space="0" w:color="auto"/>
                <w:right w:val="none" w:sz="0" w:space="0" w:color="auto"/>
              </w:divBdr>
            </w:div>
            <w:div w:id="1866863734">
              <w:marLeft w:val="0"/>
              <w:marRight w:val="0"/>
              <w:marTop w:val="0"/>
              <w:marBottom w:val="0"/>
              <w:divBdr>
                <w:top w:val="none" w:sz="0" w:space="0" w:color="auto"/>
                <w:left w:val="none" w:sz="0" w:space="0" w:color="auto"/>
                <w:bottom w:val="none" w:sz="0" w:space="0" w:color="auto"/>
                <w:right w:val="none" w:sz="0" w:space="0" w:color="auto"/>
              </w:divBdr>
            </w:div>
            <w:div w:id="1869559693">
              <w:marLeft w:val="0"/>
              <w:marRight w:val="0"/>
              <w:marTop w:val="0"/>
              <w:marBottom w:val="0"/>
              <w:divBdr>
                <w:top w:val="none" w:sz="0" w:space="0" w:color="auto"/>
                <w:left w:val="none" w:sz="0" w:space="0" w:color="auto"/>
                <w:bottom w:val="none" w:sz="0" w:space="0" w:color="auto"/>
                <w:right w:val="none" w:sz="0" w:space="0" w:color="auto"/>
              </w:divBdr>
            </w:div>
            <w:div w:id="2001154857">
              <w:marLeft w:val="0"/>
              <w:marRight w:val="0"/>
              <w:marTop w:val="0"/>
              <w:marBottom w:val="0"/>
              <w:divBdr>
                <w:top w:val="none" w:sz="0" w:space="0" w:color="auto"/>
                <w:left w:val="none" w:sz="0" w:space="0" w:color="auto"/>
                <w:bottom w:val="none" w:sz="0" w:space="0" w:color="auto"/>
                <w:right w:val="none" w:sz="0" w:space="0" w:color="auto"/>
              </w:divBdr>
            </w:div>
            <w:div w:id="2078942319">
              <w:marLeft w:val="0"/>
              <w:marRight w:val="0"/>
              <w:marTop w:val="0"/>
              <w:marBottom w:val="0"/>
              <w:divBdr>
                <w:top w:val="none" w:sz="0" w:space="0" w:color="auto"/>
                <w:left w:val="none" w:sz="0" w:space="0" w:color="auto"/>
                <w:bottom w:val="none" w:sz="0" w:space="0" w:color="auto"/>
                <w:right w:val="none" w:sz="0" w:space="0" w:color="auto"/>
              </w:divBdr>
            </w:div>
            <w:div w:id="2096589936">
              <w:marLeft w:val="0"/>
              <w:marRight w:val="0"/>
              <w:marTop w:val="0"/>
              <w:marBottom w:val="0"/>
              <w:divBdr>
                <w:top w:val="none" w:sz="0" w:space="0" w:color="auto"/>
                <w:left w:val="none" w:sz="0" w:space="0" w:color="auto"/>
                <w:bottom w:val="none" w:sz="0" w:space="0" w:color="auto"/>
                <w:right w:val="none" w:sz="0" w:space="0" w:color="auto"/>
              </w:divBdr>
            </w:div>
            <w:div w:id="21383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5954">
      <w:bodyDiv w:val="1"/>
      <w:marLeft w:val="0"/>
      <w:marRight w:val="0"/>
      <w:marTop w:val="0"/>
      <w:marBottom w:val="0"/>
      <w:divBdr>
        <w:top w:val="none" w:sz="0" w:space="0" w:color="auto"/>
        <w:left w:val="none" w:sz="0" w:space="0" w:color="auto"/>
        <w:bottom w:val="none" w:sz="0" w:space="0" w:color="auto"/>
        <w:right w:val="none" w:sz="0" w:space="0" w:color="auto"/>
      </w:divBdr>
      <w:divsChild>
        <w:div w:id="70977004">
          <w:marLeft w:val="0"/>
          <w:marRight w:val="0"/>
          <w:marTop w:val="0"/>
          <w:marBottom w:val="0"/>
          <w:divBdr>
            <w:top w:val="none" w:sz="0" w:space="0" w:color="auto"/>
            <w:left w:val="none" w:sz="0" w:space="0" w:color="auto"/>
            <w:bottom w:val="none" w:sz="0" w:space="0" w:color="auto"/>
            <w:right w:val="none" w:sz="0" w:space="0" w:color="auto"/>
          </w:divBdr>
        </w:div>
      </w:divsChild>
    </w:div>
    <w:div w:id="1166945165">
      <w:bodyDiv w:val="1"/>
      <w:marLeft w:val="0"/>
      <w:marRight w:val="0"/>
      <w:marTop w:val="0"/>
      <w:marBottom w:val="0"/>
      <w:divBdr>
        <w:top w:val="none" w:sz="0" w:space="0" w:color="auto"/>
        <w:left w:val="none" w:sz="0" w:space="0" w:color="auto"/>
        <w:bottom w:val="none" w:sz="0" w:space="0" w:color="auto"/>
        <w:right w:val="none" w:sz="0" w:space="0" w:color="auto"/>
      </w:divBdr>
      <w:divsChild>
        <w:div w:id="1492480457">
          <w:marLeft w:val="0"/>
          <w:marRight w:val="0"/>
          <w:marTop w:val="0"/>
          <w:marBottom w:val="0"/>
          <w:divBdr>
            <w:top w:val="none" w:sz="0" w:space="0" w:color="auto"/>
            <w:left w:val="none" w:sz="0" w:space="0" w:color="auto"/>
            <w:bottom w:val="none" w:sz="0" w:space="0" w:color="auto"/>
            <w:right w:val="none" w:sz="0" w:space="0" w:color="auto"/>
          </w:divBdr>
          <w:divsChild>
            <w:div w:id="3827558">
              <w:marLeft w:val="0"/>
              <w:marRight w:val="0"/>
              <w:marTop w:val="0"/>
              <w:marBottom w:val="0"/>
              <w:divBdr>
                <w:top w:val="none" w:sz="0" w:space="0" w:color="auto"/>
                <w:left w:val="none" w:sz="0" w:space="0" w:color="auto"/>
                <w:bottom w:val="none" w:sz="0" w:space="0" w:color="auto"/>
                <w:right w:val="none" w:sz="0" w:space="0" w:color="auto"/>
              </w:divBdr>
            </w:div>
            <w:div w:id="28266633">
              <w:marLeft w:val="0"/>
              <w:marRight w:val="0"/>
              <w:marTop w:val="0"/>
              <w:marBottom w:val="0"/>
              <w:divBdr>
                <w:top w:val="none" w:sz="0" w:space="0" w:color="auto"/>
                <w:left w:val="none" w:sz="0" w:space="0" w:color="auto"/>
                <w:bottom w:val="none" w:sz="0" w:space="0" w:color="auto"/>
                <w:right w:val="none" w:sz="0" w:space="0" w:color="auto"/>
              </w:divBdr>
            </w:div>
            <w:div w:id="37320856">
              <w:marLeft w:val="0"/>
              <w:marRight w:val="0"/>
              <w:marTop w:val="0"/>
              <w:marBottom w:val="0"/>
              <w:divBdr>
                <w:top w:val="none" w:sz="0" w:space="0" w:color="auto"/>
                <w:left w:val="none" w:sz="0" w:space="0" w:color="auto"/>
                <w:bottom w:val="none" w:sz="0" w:space="0" w:color="auto"/>
                <w:right w:val="none" w:sz="0" w:space="0" w:color="auto"/>
              </w:divBdr>
            </w:div>
            <w:div w:id="44723589">
              <w:marLeft w:val="0"/>
              <w:marRight w:val="0"/>
              <w:marTop w:val="0"/>
              <w:marBottom w:val="0"/>
              <w:divBdr>
                <w:top w:val="none" w:sz="0" w:space="0" w:color="auto"/>
                <w:left w:val="none" w:sz="0" w:space="0" w:color="auto"/>
                <w:bottom w:val="none" w:sz="0" w:space="0" w:color="auto"/>
                <w:right w:val="none" w:sz="0" w:space="0" w:color="auto"/>
              </w:divBdr>
            </w:div>
            <w:div w:id="95684702">
              <w:marLeft w:val="0"/>
              <w:marRight w:val="0"/>
              <w:marTop w:val="0"/>
              <w:marBottom w:val="0"/>
              <w:divBdr>
                <w:top w:val="none" w:sz="0" w:space="0" w:color="auto"/>
                <w:left w:val="none" w:sz="0" w:space="0" w:color="auto"/>
                <w:bottom w:val="none" w:sz="0" w:space="0" w:color="auto"/>
                <w:right w:val="none" w:sz="0" w:space="0" w:color="auto"/>
              </w:divBdr>
            </w:div>
            <w:div w:id="118958703">
              <w:marLeft w:val="0"/>
              <w:marRight w:val="0"/>
              <w:marTop w:val="0"/>
              <w:marBottom w:val="0"/>
              <w:divBdr>
                <w:top w:val="none" w:sz="0" w:space="0" w:color="auto"/>
                <w:left w:val="none" w:sz="0" w:space="0" w:color="auto"/>
                <w:bottom w:val="none" w:sz="0" w:space="0" w:color="auto"/>
                <w:right w:val="none" w:sz="0" w:space="0" w:color="auto"/>
              </w:divBdr>
            </w:div>
            <w:div w:id="147986373">
              <w:marLeft w:val="0"/>
              <w:marRight w:val="0"/>
              <w:marTop w:val="0"/>
              <w:marBottom w:val="0"/>
              <w:divBdr>
                <w:top w:val="none" w:sz="0" w:space="0" w:color="auto"/>
                <w:left w:val="none" w:sz="0" w:space="0" w:color="auto"/>
                <w:bottom w:val="none" w:sz="0" w:space="0" w:color="auto"/>
                <w:right w:val="none" w:sz="0" w:space="0" w:color="auto"/>
              </w:divBdr>
            </w:div>
            <w:div w:id="193422540">
              <w:marLeft w:val="0"/>
              <w:marRight w:val="0"/>
              <w:marTop w:val="0"/>
              <w:marBottom w:val="0"/>
              <w:divBdr>
                <w:top w:val="none" w:sz="0" w:space="0" w:color="auto"/>
                <w:left w:val="none" w:sz="0" w:space="0" w:color="auto"/>
                <w:bottom w:val="none" w:sz="0" w:space="0" w:color="auto"/>
                <w:right w:val="none" w:sz="0" w:space="0" w:color="auto"/>
              </w:divBdr>
            </w:div>
            <w:div w:id="211576114">
              <w:marLeft w:val="0"/>
              <w:marRight w:val="0"/>
              <w:marTop w:val="0"/>
              <w:marBottom w:val="0"/>
              <w:divBdr>
                <w:top w:val="none" w:sz="0" w:space="0" w:color="auto"/>
                <w:left w:val="none" w:sz="0" w:space="0" w:color="auto"/>
                <w:bottom w:val="none" w:sz="0" w:space="0" w:color="auto"/>
                <w:right w:val="none" w:sz="0" w:space="0" w:color="auto"/>
              </w:divBdr>
            </w:div>
            <w:div w:id="256837116">
              <w:marLeft w:val="0"/>
              <w:marRight w:val="0"/>
              <w:marTop w:val="0"/>
              <w:marBottom w:val="0"/>
              <w:divBdr>
                <w:top w:val="none" w:sz="0" w:space="0" w:color="auto"/>
                <w:left w:val="none" w:sz="0" w:space="0" w:color="auto"/>
                <w:bottom w:val="none" w:sz="0" w:space="0" w:color="auto"/>
                <w:right w:val="none" w:sz="0" w:space="0" w:color="auto"/>
              </w:divBdr>
            </w:div>
            <w:div w:id="262423826">
              <w:marLeft w:val="0"/>
              <w:marRight w:val="0"/>
              <w:marTop w:val="0"/>
              <w:marBottom w:val="0"/>
              <w:divBdr>
                <w:top w:val="none" w:sz="0" w:space="0" w:color="auto"/>
                <w:left w:val="none" w:sz="0" w:space="0" w:color="auto"/>
                <w:bottom w:val="none" w:sz="0" w:space="0" w:color="auto"/>
                <w:right w:val="none" w:sz="0" w:space="0" w:color="auto"/>
              </w:divBdr>
            </w:div>
            <w:div w:id="291374568">
              <w:marLeft w:val="0"/>
              <w:marRight w:val="0"/>
              <w:marTop w:val="0"/>
              <w:marBottom w:val="0"/>
              <w:divBdr>
                <w:top w:val="none" w:sz="0" w:space="0" w:color="auto"/>
                <w:left w:val="none" w:sz="0" w:space="0" w:color="auto"/>
                <w:bottom w:val="none" w:sz="0" w:space="0" w:color="auto"/>
                <w:right w:val="none" w:sz="0" w:space="0" w:color="auto"/>
              </w:divBdr>
            </w:div>
            <w:div w:id="312442745">
              <w:marLeft w:val="0"/>
              <w:marRight w:val="0"/>
              <w:marTop w:val="0"/>
              <w:marBottom w:val="0"/>
              <w:divBdr>
                <w:top w:val="none" w:sz="0" w:space="0" w:color="auto"/>
                <w:left w:val="none" w:sz="0" w:space="0" w:color="auto"/>
                <w:bottom w:val="none" w:sz="0" w:space="0" w:color="auto"/>
                <w:right w:val="none" w:sz="0" w:space="0" w:color="auto"/>
              </w:divBdr>
            </w:div>
            <w:div w:id="378477889">
              <w:marLeft w:val="0"/>
              <w:marRight w:val="0"/>
              <w:marTop w:val="0"/>
              <w:marBottom w:val="0"/>
              <w:divBdr>
                <w:top w:val="none" w:sz="0" w:space="0" w:color="auto"/>
                <w:left w:val="none" w:sz="0" w:space="0" w:color="auto"/>
                <w:bottom w:val="none" w:sz="0" w:space="0" w:color="auto"/>
                <w:right w:val="none" w:sz="0" w:space="0" w:color="auto"/>
              </w:divBdr>
            </w:div>
            <w:div w:id="442193372">
              <w:marLeft w:val="0"/>
              <w:marRight w:val="0"/>
              <w:marTop w:val="0"/>
              <w:marBottom w:val="0"/>
              <w:divBdr>
                <w:top w:val="none" w:sz="0" w:space="0" w:color="auto"/>
                <w:left w:val="none" w:sz="0" w:space="0" w:color="auto"/>
                <w:bottom w:val="none" w:sz="0" w:space="0" w:color="auto"/>
                <w:right w:val="none" w:sz="0" w:space="0" w:color="auto"/>
              </w:divBdr>
            </w:div>
            <w:div w:id="470681693">
              <w:marLeft w:val="0"/>
              <w:marRight w:val="0"/>
              <w:marTop w:val="0"/>
              <w:marBottom w:val="0"/>
              <w:divBdr>
                <w:top w:val="none" w:sz="0" w:space="0" w:color="auto"/>
                <w:left w:val="none" w:sz="0" w:space="0" w:color="auto"/>
                <w:bottom w:val="none" w:sz="0" w:space="0" w:color="auto"/>
                <w:right w:val="none" w:sz="0" w:space="0" w:color="auto"/>
              </w:divBdr>
            </w:div>
            <w:div w:id="557473995">
              <w:marLeft w:val="0"/>
              <w:marRight w:val="0"/>
              <w:marTop w:val="0"/>
              <w:marBottom w:val="0"/>
              <w:divBdr>
                <w:top w:val="none" w:sz="0" w:space="0" w:color="auto"/>
                <w:left w:val="none" w:sz="0" w:space="0" w:color="auto"/>
                <w:bottom w:val="none" w:sz="0" w:space="0" w:color="auto"/>
                <w:right w:val="none" w:sz="0" w:space="0" w:color="auto"/>
              </w:divBdr>
            </w:div>
            <w:div w:id="569580282">
              <w:marLeft w:val="0"/>
              <w:marRight w:val="0"/>
              <w:marTop w:val="0"/>
              <w:marBottom w:val="0"/>
              <w:divBdr>
                <w:top w:val="none" w:sz="0" w:space="0" w:color="auto"/>
                <w:left w:val="none" w:sz="0" w:space="0" w:color="auto"/>
                <w:bottom w:val="none" w:sz="0" w:space="0" w:color="auto"/>
                <w:right w:val="none" w:sz="0" w:space="0" w:color="auto"/>
              </w:divBdr>
            </w:div>
            <w:div w:id="655694839">
              <w:marLeft w:val="0"/>
              <w:marRight w:val="0"/>
              <w:marTop w:val="0"/>
              <w:marBottom w:val="0"/>
              <w:divBdr>
                <w:top w:val="none" w:sz="0" w:space="0" w:color="auto"/>
                <w:left w:val="none" w:sz="0" w:space="0" w:color="auto"/>
                <w:bottom w:val="none" w:sz="0" w:space="0" w:color="auto"/>
                <w:right w:val="none" w:sz="0" w:space="0" w:color="auto"/>
              </w:divBdr>
            </w:div>
            <w:div w:id="681053459">
              <w:marLeft w:val="0"/>
              <w:marRight w:val="0"/>
              <w:marTop w:val="0"/>
              <w:marBottom w:val="0"/>
              <w:divBdr>
                <w:top w:val="none" w:sz="0" w:space="0" w:color="auto"/>
                <w:left w:val="none" w:sz="0" w:space="0" w:color="auto"/>
                <w:bottom w:val="none" w:sz="0" w:space="0" w:color="auto"/>
                <w:right w:val="none" w:sz="0" w:space="0" w:color="auto"/>
              </w:divBdr>
            </w:div>
            <w:div w:id="736513205">
              <w:marLeft w:val="0"/>
              <w:marRight w:val="0"/>
              <w:marTop w:val="0"/>
              <w:marBottom w:val="0"/>
              <w:divBdr>
                <w:top w:val="none" w:sz="0" w:space="0" w:color="auto"/>
                <w:left w:val="none" w:sz="0" w:space="0" w:color="auto"/>
                <w:bottom w:val="none" w:sz="0" w:space="0" w:color="auto"/>
                <w:right w:val="none" w:sz="0" w:space="0" w:color="auto"/>
              </w:divBdr>
            </w:div>
            <w:div w:id="742147236">
              <w:marLeft w:val="0"/>
              <w:marRight w:val="0"/>
              <w:marTop w:val="0"/>
              <w:marBottom w:val="0"/>
              <w:divBdr>
                <w:top w:val="none" w:sz="0" w:space="0" w:color="auto"/>
                <w:left w:val="none" w:sz="0" w:space="0" w:color="auto"/>
                <w:bottom w:val="none" w:sz="0" w:space="0" w:color="auto"/>
                <w:right w:val="none" w:sz="0" w:space="0" w:color="auto"/>
              </w:divBdr>
            </w:div>
            <w:div w:id="760680101">
              <w:marLeft w:val="0"/>
              <w:marRight w:val="0"/>
              <w:marTop w:val="0"/>
              <w:marBottom w:val="0"/>
              <w:divBdr>
                <w:top w:val="none" w:sz="0" w:space="0" w:color="auto"/>
                <w:left w:val="none" w:sz="0" w:space="0" w:color="auto"/>
                <w:bottom w:val="none" w:sz="0" w:space="0" w:color="auto"/>
                <w:right w:val="none" w:sz="0" w:space="0" w:color="auto"/>
              </w:divBdr>
            </w:div>
            <w:div w:id="810710049">
              <w:marLeft w:val="0"/>
              <w:marRight w:val="0"/>
              <w:marTop w:val="0"/>
              <w:marBottom w:val="0"/>
              <w:divBdr>
                <w:top w:val="none" w:sz="0" w:space="0" w:color="auto"/>
                <w:left w:val="none" w:sz="0" w:space="0" w:color="auto"/>
                <w:bottom w:val="none" w:sz="0" w:space="0" w:color="auto"/>
                <w:right w:val="none" w:sz="0" w:space="0" w:color="auto"/>
              </w:divBdr>
            </w:div>
            <w:div w:id="871648022">
              <w:marLeft w:val="0"/>
              <w:marRight w:val="0"/>
              <w:marTop w:val="0"/>
              <w:marBottom w:val="0"/>
              <w:divBdr>
                <w:top w:val="none" w:sz="0" w:space="0" w:color="auto"/>
                <w:left w:val="none" w:sz="0" w:space="0" w:color="auto"/>
                <w:bottom w:val="none" w:sz="0" w:space="0" w:color="auto"/>
                <w:right w:val="none" w:sz="0" w:space="0" w:color="auto"/>
              </w:divBdr>
            </w:div>
            <w:div w:id="985085466">
              <w:marLeft w:val="0"/>
              <w:marRight w:val="0"/>
              <w:marTop w:val="0"/>
              <w:marBottom w:val="0"/>
              <w:divBdr>
                <w:top w:val="none" w:sz="0" w:space="0" w:color="auto"/>
                <w:left w:val="none" w:sz="0" w:space="0" w:color="auto"/>
                <w:bottom w:val="none" w:sz="0" w:space="0" w:color="auto"/>
                <w:right w:val="none" w:sz="0" w:space="0" w:color="auto"/>
              </w:divBdr>
            </w:div>
            <w:div w:id="993417204">
              <w:marLeft w:val="0"/>
              <w:marRight w:val="0"/>
              <w:marTop w:val="0"/>
              <w:marBottom w:val="0"/>
              <w:divBdr>
                <w:top w:val="none" w:sz="0" w:space="0" w:color="auto"/>
                <w:left w:val="none" w:sz="0" w:space="0" w:color="auto"/>
                <w:bottom w:val="none" w:sz="0" w:space="0" w:color="auto"/>
                <w:right w:val="none" w:sz="0" w:space="0" w:color="auto"/>
              </w:divBdr>
            </w:div>
            <w:div w:id="1048603209">
              <w:marLeft w:val="0"/>
              <w:marRight w:val="0"/>
              <w:marTop w:val="0"/>
              <w:marBottom w:val="0"/>
              <w:divBdr>
                <w:top w:val="none" w:sz="0" w:space="0" w:color="auto"/>
                <w:left w:val="none" w:sz="0" w:space="0" w:color="auto"/>
                <w:bottom w:val="none" w:sz="0" w:space="0" w:color="auto"/>
                <w:right w:val="none" w:sz="0" w:space="0" w:color="auto"/>
              </w:divBdr>
            </w:div>
            <w:div w:id="1074622168">
              <w:marLeft w:val="0"/>
              <w:marRight w:val="0"/>
              <w:marTop w:val="0"/>
              <w:marBottom w:val="0"/>
              <w:divBdr>
                <w:top w:val="none" w:sz="0" w:space="0" w:color="auto"/>
                <w:left w:val="none" w:sz="0" w:space="0" w:color="auto"/>
                <w:bottom w:val="none" w:sz="0" w:space="0" w:color="auto"/>
                <w:right w:val="none" w:sz="0" w:space="0" w:color="auto"/>
              </w:divBdr>
            </w:div>
            <w:div w:id="1143810836">
              <w:marLeft w:val="0"/>
              <w:marRight w:val="0"/>
              <w:marTop w:val="0"/>
              <w:marBottom w:val="0"/>
              <w:divBdr>
                <w:top w:val="none" w:sz="0" w:space="0" w:color="auto"/>
                <w:left w:val="none" w:sz="0" w:space="0" w:color="auto"/>
                <w:bottom w:val="none" w:sz="0" w:space="0" w:color="auto"/>
                <w:right w:val="none" w:sz="0" w:space="0" w:color="auto"/>
              </w:divBdr>
            </w:div>
            <w:div w:id="1167982684">
              <w:marLeft w:val="0"/>
              <w:marRight w:val="0"/>
              <w:marTop w:val="0"/>
              <w:marBottom w:val="0"/>
              <w:divBdr>
                <w:top w:val="none" w:sz="0" w:space="0" w:color="auto"/>
                <w:left w:val="none" w:sz="0" w:space="0" w:color="auto"/>
                <w:bottom w:val="none" w:sz="0" w:space="0" w:color="auto"/>
                <w:right w:val="none" w:sz="0" w:space="0" w:color="auto"/>
              </w:divBdr>
            </w:div>
            <w:div w:id="1175413286">
              <w:marLeft w:val="0"/>
              <w:marRight w:val="0"/>
              <w:marTop w:val="0"/>
              <w:marBottom w:val="0"/>
              <w:divBdr>
                <w:top w:val="none" w:sz="0" w:space="0" w:color="auto"/>
                <w:left w:val="none" w:sz="0" w:space="0" w:color="auto"/>
                <w:bottom w:val="none" w:sz="0" w:space="0" w:color="auto"/>
                <w:right w:val="none" w:sz="0" w:space="0" w:color="auto"/>
              </w:divBdr>
            </w:div>
            <w:div w:id="1199047539">
              <w:marLeft w:val="0"/>
              <w:marRight w:val="0"/>
              <w:marTop w:val="0"/>
              <w:marBottom w:val="0"/>
              <w:divBdr>
                <w:top w:val="none" w:sz="0" w:space="0" w:color="auto"/>
                <w:left w:val="none" w:sz="0" w:space="0" w:color="auto"/>
                <w:bottom w:val="none" w:sz="0" w:space="0" w:color="auto"/>
                <w:right w:val="none" w:sz="0" w:space="0" w:color="auto"/>
              </w:divBdr>
            </w:div>
            <w:div w:id="1216549767">
              <w:marLeft w:val="0"/>
              <w:marRight w:val="0"/>
              <w:marTop w:val="0"/>
              <w:marBottom w:val="0"/>
              <w:divBdr>
                <w:top w:val="none" w:sz="0" w:space="0" w:color="auto"/>
                <w:left w:val="none" w:sz="0" w:space="0" w:color="auto"/>
                <w:bottom w:val="none" w:sz="0" w:space="0" w:color="auto"/>
                <w:right w:val="none" w:sz="0" w:space="0" w:color="auto"/>
              </w:divBdr>
            </w:div>
            <w:div w:id="1350444507">
              <w:marLeft w:val="0"/>
              <w:marRight w:val="0"/>
              <w:marTop w:val="0"/>
              <w:marBottom w:val="0"/>
              <w:divBdr>
                <w:top w:val="none" w:sz="0" w:space="0" w:color="auto"/>
                <w:left w:val="none" w:sz="0" w:space="0" w:color="auto"/>
                <w:bottom w:val="none" w:sz="0" w:space="0" w:color="auto"/>
                <w:right w:val="none" w:sz="0" w:space="0" w:color="auto"/>
              </w:divBdr>
            </w:div>
            <w:div w:id="1379628966">
              <w:marLeft w:val="0"/>
              <w:marRight w:val="0"/>
              <w:marTop w:val="0"/>
              <w:marBottom w:val="0"/>
              <w:divBdr>
                <w:top w:val="none" w:sz="0" w:space="0" w:color="auto"/>
                <w:left w:val="none" w:sz="0" w:space="0" w:color="auto"/>
                <w:bottom w:val="none" w:sz="0" w:space="0" w:color="auto"/>
                <w:right w:val="none" w:sz="0" w:space="0" w:color="auto"/>
              </w:divBdr>
            </w:div>
            <w:div w:id="1427649445">
              <w:marLeft w:val="0"/>
              <w:marRight w:val="0"/>
              <w:marTop w:val="0"/>
              <w:marBottom w:val="0"/>
              <w:divBdr>
                <w:top w:val="none" w:sz="0" w:space="0" w:color="auto"/>
                <w:left w:val="none" w:sz="0" w:space="0" w:color="auto"/>
                <w:bottom w:val="none" w:sz="0" w:space="0" w:color="auto"/>
                <w:right w:val="none" w:sz="0" w:space="0" w:color="auto"/>
              </w:divBdr>
            </w:div>
            <w:div w:id="1517619561">
              <w:marLeft w:val="0"/>
              <w:marRight w:val="0"/>
              <w:marTop w:val="0"/>
              <w:marBottom w:val="0"/>
              <w:divBdr>
                <w:top w:val="none" w:sz="0" w:space="0" w:color="auto"/>
                <w:left w:val="none" w:sz="0" w:space="0" w:color="auto"/>
                <w:bottom w:val="none" w:sz="0" w:space="0" w:color="auto"/>
                <w:right w:val="none" w:sz="0" w:space="0" w:color="auto"/>
              </w:divBdr>
            </w:div>
            <w:div w:id="1517885951">
              <w:marLeft w:val="0"/>
              <w:marRight w:val="0"/>
              <w:marTop w:val="0"/>
              <w:marBottom w:val="0"/>
              <w:divBdr>
                <w:top w:val="none" w:sz="0" w:space="0" w:color="auto"/>
                <w:left w:val="none" w:sz="0" w:space="0" w:color="auto"/>
                <w:bottom w:val="none" w:sz="0" w:space="0" w:color="auto"/>
                <w:right w:val="none" w:sz="0" w:space="0" w:color="auto"/>
              </w:divBdr>
            </w:div>
            <w:div w:id="1552691236">
              <w:marLeft w:val="0"/>
              <w:marRight w:val="0"/>
              <w:marTop w:val="0"/>
              <w:marBottom w:val="0"/>
              <w:divBdr>
                <w:top w:val="none" w:sz="0" w:space="0" w:color="auto"/>
                <w:left w:val="none" w:sz="0" w:space="0" w:color="auto"/>
                <w:bottom w:val="none" w:sz="0" w:space="0" w:color="auto"/>
                <w:right w:val="none" w:sz="0" w:space="0" w:color="auto"/>
              </w:divBdr>
            </w:div>
            <w:div w:id="1554543180">
              <w:marLeft w:val="0"/>
              <w:marRight w:val="0"/>
              <w:marTop w:val="0"/>
              <w:marBottom w:val="0"/>
              <w:divBdr>
                <w:top w:val="none" w:sz="0" w:space="0" w:color="auto"/>
                <w:left w:val="none" w:sz="0" w:space="0" w:color="auto"/>
                <w:bottom w:val="none" w:sz="0" w:space="0" w:color="auto"/>
                <w:right w:val="none" w:sz="0" w:space="0" w:color="auto"/>
              </w:divBdr>
            </w:div>
            <w:div w:id="1610115460">
              <w:marLeft w:val="0"/>
              <w:marRight w:val="0"/>
              <w:marTop w:val="0"/>
              <w:marBottom w:val="0"/>
              <w:divBdr>
                <w:top w:val="none" w:sz="0" w:space="0" w:color="auto"/>
                <w:left w:val="none" w:sz="0" w:space="0" w:color="auto"/>
                <w:bottom w:val="none" w:sz="0" w:space="0" w:color="auto"/>
                <w:right w:val="none" w:sz="0" w:space="0" w:color="auto"/>
              </w:divBdr>
            </w:div>
            <w:div w:id="1618567030">
              <w:marLeft w:val="0"/>
              <w:marRight w:val="0"/>
              <w:marTop w:val="0"/>
              <w:marBottom w:val="0"/>
              <w:divBdr>
                <w:top w:val="none" w:sz="0" w:space="0" w:color="auto"/>
                <w:left w:val="none" w:sz="0" w:space="0" w:color="auto"/>
                <w:bottom w:val="none" w:sz="0" w:space="0" w:color="auto"/>
                <w:right w:val="none" w:sz="0" w:space="0" w:color="auto"/>
              </w:divBdr>
            </w:div>
            <w:div w:id="1625427295">
              <w:marLeft w:val="0"/>
              <w:marRight w:val="0"/>
              <w:marTop w:val="0"/>
              <w:marBottom w:val="0"/>
              <w:divBdr>
                <w:top w:val="none" w:sz="0" w:space="0" w:color="auto"/>
                <w:left w:val="none" w:sz="0" w:space="0" w:color="auto"/>
                <w:bottom w:val="none" w:sz="0" w:space="0" w:color="auto"/>
                <w:right w:val="none" w:sz="0" w:space="0" w:color="auto"/>
              </w:divBdr>
            </w:div>
            <w:div w:id="1626303053">
              <w:marLeft w:val="0"/>
              <w:marRight w:val="0"/>
              <w:marTop w:val="0"/>
              <w:marBottom w:val="0"/>
              <w:divBdr>
                <w:top w:val="none" w:sz="0" w:space="0" w:color="auto"/>
                <w:left w:val="none" w:sz="0" w:space="0" w:color="auto"/>
                <w:bottom w:val="none" w:sz="0" w:space="0" w:color="auto"/>
                <w:right w:val="none" w:sz="0" w:space="0" w:color="auto"/>
              </w:divBdr>
            </w:div>
            <w:div w:id="1645771408">
              <w:marLeft w:val="0"/>
              <w:marRight w:val="0"/>
              <w:marTop w:val="0"/>
              <w:marBottom w:val="0"/>
              <w:divBdr>
                <w:top w:val="none" w:sz="0" w:space="0" w:color="auto"/>
                <w:left w:val="none" w:sz="0" w:space="0" w:color="auto"/>
                <w:bottom w:val="none" w:sz="0" w:space="0" w:color="auto"/>
                <w:right w:val="none" w:sz="0" w:space="0" w:color="auto"/>
              </w:divBdr>
            </w:div>
            <w:div w:id="1700624534">
              <w:marLeft w:val="0"/>
              <w:marRight w:val="0"/>
              <w:marTop w:val="0"/>
              <w:marBottom w:val="0"/>
              <w:divBdr>
                <w:top w:val="none" w:sz="0" w:space="0" w:color="auto"/>
                <w:left w:val="none" w:sz="0" w:space="0" w:color="auto"/>
                <w:bottom w:val="none" w:sz="0" w:space="0" w:color="auto"/>
                <w:right w:val="none" w:sz="0" w:space="0" w:color="auto"/>
              </w:divBdr>
            </w:div>
            <w:div w:id="1713310070">
              <w:marLeft w:val="0"/>
              <w:marRight w:val="0"/>
              <w:marTop w:val="0"/>
              <w:marBottom w:val="0"/>
              <w:divBdr>
                <w:top w:val="none" w:sz="0" w:space="0" w:color="auto"/>
                <w:left w:val="none" w:sz="0" w:space="0" w:color="auto"/>
                <w:bottom w:val="none" w:sz="0" w:space="0" w:color="auto"/>
                <w:right w:val="none" w:sz="0" w:space="0" w:color="auto"/>
              </w:divBdr>
            </w:div>
            <w:div w:id="1739936503">
              <w:marLeft w:val="0"/>
              <w:marRight w:val="0"/>
              <w:marTop w:val="0"/>
              <w:marBottom w:val="0"/>
              <w:divBdr>
                <w:top w:val="none" w:sz="0" w:space="0" w:color="auto"/>
                <w:left w:val="none" w:sz="0" w:space="0" w:color="auto"/>
                <w:bottom w:val="none" w:sz="0" w:space="0" w:color="auto"/>
                <w:right w:val="none" w:sz="0" w:space="0" w:color="auto"/>
              </w:divBdr>
            </w:div>
            <w:div w:id="1809321511">
              <w:marLeft w:val="0"/>
              <w:marRight w:val="0"/>
              <w:marTop w:val="0"/>
              <w:marBottom w:val="0"/>
              <w:divBdr>
                <w:top w:val="none" w:sz="0" w:space="0" w:color="auto"/>
                <w:left w:val="none" w:sz="0" w:space="0" w:color="auto"/>
                <w:bottom w:val="none" w:sz="0" w:space="0" w:color="auto"/>
                <w:right w:val="none" w:sz="0" w:space="0" w:color="auto"/>
              </w:divBdr>
            </w:div>
            <w:div w:id="1815173356">
              <w:marLeft w:val="0"/>
              <w:marRight w:val="0"/>
              <w:marTop w:val="0"/>
              <w:marBottom w:val="0"/>
              <w:divBdr>
                <w:top w:val="none" w:sz="0" w:space="0" w:color="auto"/>
                <w:left w:val="none" w:sz="0" w:space="0" w:color="auto"/>
                <w:bottom w:val="none" w:sz="0" w:space="0" w:color="auto"/>
                <w:right w:val="none" w:sz="0" w:space="0" w:color="auto"/>
              </w:divBdr>
            </w:div>
            <w:div w:id="1815482292">
              <w:marLeft w:val="0"/>
              <w:marRight w:val="0"/>
              <w:marTop w:val="0"/>
              <w:marBottom w:val="0"/>
              <w:divBdr>
                <w:top w:val="none" w:sz="0" w:space="0" w:color="auto"/>
                <w:left w:val="none" w:sz="0" w:space="0" w:color="auto"/>
                <w:bottom w:val="none" w:sz="0" w:space="0" w:color="auto"/>
                <w:right w:val="none" w:sz="0" w:space="0" w:color="auto"/>
              </w:divBdr>
            </w:div>
            <w:div w:id="1824540541">
              <w:marLeft w:val="0"/>
              <w:marRight w:val="0"/>
              <w:marTop w:val="0"/>
              <w:marBottom w:val="0"/>
              <w:divBdr>
                <w:top w:val="none" w:sz="0" w:space="0" w:color="auto"/>
                <w:left w:val="none" w:sz="0" w:space="0" w:color="auto"/>
                <w:bottom w:val="none" w:sz="0" w:space="0" w:color="auto"/>
                <w:right w:val="none" w:sz="0" w:space="0" w:color="auto"/>
              </w:divBdr>
            </w:div>
            <w:div w:id="1840541275">
              <w:marLeft w:val="0"/>
              <w:marRight w:val="0"/>
              <w:marTop w:val="0"/>
              <w:marBottom w:val="0"/>
              <w:divBdr>
                <w:top w:val="none" w:sz="0" w:space="0" w:color="auto"/>
                <w:left w:val="none" w:sz="0" w:space="0" w:color="auto"/>
                <w:bottom w:val="none" w:sz="0" w:space="0" w:color="auto"/>
                <w:right w:val="none" w:sz="0" w:space="0" w:color="auto"/>
              </w:divBdr>
            </w:div>
            <w:div w:id="1924680486">
              <w:marLeft w:val="0"/>
              <w:marRight w:val="0"/>
              <w:marTop w:val="0"/>
              <w:marBottom w:val="0"/>
              <w:divBdr>
                <w:top w:val="none" w:sz="0" w:space="0" w:color="auto"/>
                <w:left w:val="none" w:sz="0" w:space="0" w:color="auto"/>
                <w:bottom w:val="none" w:sz="0" w:space="0" w:color="auto"/>
                <w:right w:val="none" w:sz="0" w:space="0" w:color="auto"/>
              </w:divBdr>
            </w:div>
            <w:div w:id="1987003613">
              <w:marLeft w:val="0"/>
              <w:marRight w:val="0"/>
              <w:marTop w:val="0"/>
              <w:marBottom w:val="0"/>
              <w:divBdr>
                <w:top w:val="none" w:sz="0" w:space="0" w:color="auto"/>
                <w:left w:val="none" w:sz="0" w:space="0" w:color="auto"/>
                <w:bottom w:val="none" w:sz="0" w:space="0" w:color="auto"/>
                <w:right w:val="none" w:sz="0" w:space="0" w:color="auto"/>
              </w:divBdr>
            </w:div>
            <w:div w:id="2066028169">
              <w:marLeft w:val="0"/>
              <w:marRight w:val="0"/>
              <w:marTop w:val="0"/>
              <w:marBottom w:val="0"/>
              <w:divBdr>
                <w:top w:val="none" w:sz="0" w:space="0" w:color="auto"/>
                <w:left w:val="none" w:sz="0" w:space="0" w:color="auto"/>
                <w:bottom w:val="none" w:sz="0" w:space="0" w:color="auto"/>
                <w:right w:val="none" w:sz="0" w:space="0" w:color="auto"/>
              </w:divBdr>
            </w:div>
            <w:div w:id="2078017165">
              <w:marLeft w:val="0"/>
              <w:marRight w:val="0"/>
              <w:marTop w:val="0"/>
              <w:marBottom w:val="0"/>
              <w:divBdr>
                <w:top w:val="none" w:sz="0" w:space="0" w:color="auto"/>
                <w:left w:val="none" w:sz="0" w:space="0" w:color="auto"/>
                <w:bottom w:val="none" w:sz="0" w:space="0" w:color="auto"/>
                <w:right w:val="none" w:sz="0" w:space="0" w:color="auto"/>
              </w:divBdr>
            </w:div>
            <w:div w:id="2083407413">
              <w:marLeft w:val="0"/>
              <w:marRight w:val="0"/>
              <w:marTop w:val="0"/>
              <w:marBottom w:val="0"/>
              <w:divBdr>
                <w:top w:val="none" w:sz="0" w:space="0" w:color="auto"/>
                <w:left w:val="none" w:sz="0" w:space="0" w:color="auto"/>
                <w:bottom w:val="none" w:sz="0" w:space="0" w:color="auto"/>
                <w:right w:val="none" w:sz="0" w:space="0" w:color="auto"/>
              </w:divBdr>
            </w:div>
            <w:div w:id="2091462843">
              <w:marLeft w:val="0"/>
              <w:marRight w:val="0"/>
              <w:marTop w:val="0"/>
              <w:marBottom w:val="0"/>
              <w:divBdr>
                <w:top w:val="none" w:sz="0" w:space="0" w:color="auto"/>
                <w:left w:val="none" w:sz="0" w:space="0" w:color="auto"/>
                <w:bottom w:val="none" w:sz="0" w:space="0" w:color="auto"/>
                <w:right w:val="none" w:sz="0" w:space="0" w:color="auto"/>
              </w:divBdr>
            </w:div>
            <w:div w:id="20938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8255">
      <w:bodyDiv w:val="1"/>
      <w:marLeft w:val="0"/>
      <w:marRight w:val="0"/>
      <w:marTop w:val="0"/>
      <w:marBottom w:val="0"/>
      <w:divBdr>
        <w:top w:val="none" w:sz="0" w:space="0" w:color="auto"/>
        <w:left w:val="none" w:sz="0" w:space="0" w:color="auto"/>
        <w:bottom w:val="none" w:sz="0" w:space="0" w:color="auto"/>
        <w:right w:val="none" w:sz="0" w:space="0" w:color="auto"/>
      </w:divBdr>
      <w:divsChild>
        <w:div w:id="1322926246">
          <w:marLeft w:val="0"/>
          <w:marRight w:val="0"/>
          <w:marTop w:val="0"/>
          <w:marBottom w:val="0"/>
          <w:divBdr>
            <w:top w:val="none" w:sz="0" w:space="0" w:color="auto"/>
            <w:left w:val="none" w:sz="0" w:space="0" w:color="auto"/>
            <w:bottom w:val="none" w:sz="0" w:space="0" w:color="auto"/>
            <w:right w:val="none" w:sz="0" w:space="0" w:color="auto"/>
          </w:divBdr>
        </w:div>
      </w:divsChild>
    </w:div>
    <w:div w:id="1304431723">
      <w:bodyDiv w:val="1"/>
      <w:marLeft w:val="0"/>
      <w:marRight w:val="0"/>
      <w:marTop w:val="0"/>
      <w:marBottom w:val="0"/>
      <w:divBdr>
        <w:top w:val="none" w:sz="0" w:space="0" w:color="auto"/>
        <w:left w:val="none" w:sz="0" w:space="0" w:color="auto"/>
        <w:bottom w:val="none" w:sz="0" w:space="0" w:color="auto"/>
        <w:right w:val="none" w:sz="0" w:space="0" w:color="auto"/>
      </w:divBdr>
      <w:divsChild>
        <w:div w:id="997459100">
          <w:marLeft w:val="0"/>
          <w:marRight w:val="0"/>
          <w:marTop w:val="0"/>
          <w:marBottom w:val="0"/>
          <w:divBdr>
            <w:top w:val="none" w:sz="0" w:space="0" w:color="auto"/>
            <w:left w:val="none" w:sz="0" w:space="0" w:color="auto"/>
            <w:bottom w:val="none" w:sz="0" w:space="0" w:color="auto"/>
            <w:right w:val="none" w:sz="0" w:space="0" w:color="auto"/>
          </w:divBdr>
        </w:div>
      </w:divsChild>
    </w:div>
    <w:div w:id="1406804421">
      <w:bodyDiv w:val="1"/>
      <w:marLeft w:val="0"/>
      <w:marRight w:val="0"/>
      <w:marTop w:val="0"/>
      <w:marBottom w:val="0"/>
      <w:divBdr>
        <w:top w:val="none" w:sz="0" w:space="0" w:color="auto"/>
        <w:left w:val="none" w:sz="0" w:space="0" w:color="auto"/>
        <w:bottom w:val="none" w:sz="0" w:space="0" w:color="auto"/>
        <w:right w:val="none" w:sz="0" w:space="0" w:color="auto"/>
      </w:divBdr>
      <w:divsChild>
        <w:div w:id="1637027506">
          <w:marLeft w:val="0"/>
          <w:marRight w:val="0"/>
          <w:marTop w:val="0"/>
          <w:marBottom w:val="0"/>
          <w:divBdr>
            <w:top w:val="none" w:sz="0" w:space="0" w:color="auto"/>
            <w:left w:val="none" w:sz="0" w:space="0" w:color="auto"/>
            <w:bottom w:val="none" w:sz="0" w:space="0" w:color="auto"/>
            <w:right w:val="none" w:sz="0" w:space="0" w:color="auto"/>
          </w:divBdr>
        </w:div>
      </w:divsChild>
    </w:div>
    <w:div w:id="1473055548">
      <w:bodyDiv w:val="1"/>
      <w:marLeft w:val="0"/>
      <w:marRight w:val="0"/>
      <w:marTop w:val="0"/>
      <w:marBottom w:val="0"/>
      <w:divBdr>
        <w:top w:val="none" w:sz="0" w:space="0" w:color="auto"/>
        <w:left w:val="none" w:sz="0" w:space="0" w:color="auto"/>
        <w:bottom w:val="none" w:sz="0" w:space="0" w:color="auto"/>
        <w:right w:val="none" w:sz="0" w:space="0" w:color="auto"/>
      </w:divBdr>
      <w:divsChild>
        <w:div w:id="1173032600">
          <w:marLeft w:val="0"/>
          <w:marRight w:val="0"/>
          <w:marTop w:val="0"/>
          <w:marBottom w:val="0"/>
          <w:divBdr>
            <w:top w:val="none" w:sz="0" w:space="0" w:color="auto"/>
            <w:left w:val="none" w:sz="0" w:space="0" w:color="auto"/>
            <w:bottom w:val="none" w:sz="0" w:space="0" w:color="auto"/>
            <w:right w:val="none" w:sz="0" w:space="0" w:color="auto"/>
          </w:divBdr>
        </w:div>
      </w:divsChild>
    </w:div>
    <w:div w:id="1649169821">
      <w:bodyDiv w:val="1"/>
      <w:marLeft w:val="0"/>
      <w:marRight w:val="0"/>
      <w:marTop w:val="0"/>
      <w:marBottom w:val="0"/>
      <w:divBdr>
        <w:top w:val="none" w:sz="0" w:space="0" w:color="auto"/>
        <w:left w:val="none" w:sz="0" w:space="0" w:color="auto"/>
        <w:bottom w:val="none" w:sz="0" w:space="0" w:color="auto"/>
        <w:right w:val="none" w:sz="0" w:space="0" w:color="auto"/>
      </w:divBdr>
      <w:divsChild>
        <w:div w:id="713693505">
          <w:marLeft w:val="0"/>
          <w:marRight w:val="0"/>
          <w:marTop w:val="0"/>
          <w:marBottom w:val="0"/>
          <w:divBdr>
            <w:top w:val="none" w:sz="0" w:space="0" w:color="auto"/>
            <w:left w:val="none" w:sz="0" w:space="0" w:color="auto"/>
            <w:bottom w:val="none" w:sz="0" w:space="0" w:color="auto"/>
            <w:right w:val="none" w:sz="0" w:space="0" w:color="auto"/>
          </w:divBdr>
        </w:div>
      </w:divsChild>
    </w:div>
    <w:div w:id="1775511300">
      <w:bodyDiv w:val="1"/>
      <w:marLeft w:val="0"/>
      <w:marRight w:val="0"/>
      <w:marTop w:val="0"/>
      <w:marBottom w:val="0"/>
      <w:divBdr>
        <w:top w:val="none" w:sz="0" w:space="0" w:color="auto"/>
        <w:left w:val="none" w:sz="0" w:space="0" w:color="auto"/>
        <w:bottom w:val="none" w:sz="0" w:space="0" w:color="auto"/>
        <w:right w:val="none" w:sz="0" w:space="0" w:color="auto"/>
      </w:divBdr>
      <w:divsChild>
        <w:div w:id="1202521992">
          <w:marLeft w:val="0"/>
          <w:marRight w:val="0"/>
          <w:marTop w:val="0"/>
          <w:marBottom w:val="0"/>
          <w:divBdr>
            <w:top w:val="none" w:sz="0" w:space="0" w:color="auto"/>
            <w:left w:val="none" w:sz="0" w:space="0" w:color="auto"/>
            <w:bottom w:val="none" w:sz="0" w:space="0" w:color="auto"/>
            <w:right w:val="none" w:sz="0" w:space="0" w:color="auto"/>
          </w:divBdr>
        </w:div>
      </w:divsChild>
    </w:div>
    <w:div w:id="1816533539">
      <w:bodyDiv w:val="1"/>
      <w:marLeft w:val="0"/>
      <w:marRight w:val="0"/>
      <w:marTop w:val="0"/>
      <w:marBottom w:val="0"/>
      <w:divBdr>
        <w:top w:val="none" w:sz="0" w:space="0" w:color="auto"/>
        <w:left w:val="none" w:sz="0" w:space="0" w:color="auto"/>
        <w:bottom w:val="none" w:sz="0" w:space="0" w:color="auto"/>
        <w:right w:val="none" w:sz="0" w:space="0" w:color="auto"/>
      </w:divBdr>
      <w:divsChild>
        <w:div w:id="363019808">
          <w:marLeft w:val="0"/>
          <w:marRight w:val="0"/>
          <w:marTop w:val="0"/>
          <w:marBottom w:val="0"/>
          <w:divBdr>
            <w:top w:val="none" w:sz="0" w:space="0" w:color="auto"/>
            <w:left w:val="none" w:sz="0" w:space="0" w:color="auto"/>
            <w:bottom w:val="none" w:sz="0" w:space="0" w:color="auto"/>
            <w:right w:val="none" w:sz="0" w:space="0" w:color="auto"/>
          </w:divBdr>
        </w:div>
      </w:divsChild>
    </w:div>
    <w:div w:id="1931545512">
      <w:bodyDiv w:val="1"/>
      <w:marLeft w:val="0"/>
      <w:marRight w:val="0"/>
      <w:marTop w:val="0"/>
      <w:marBottom w:val="0"/>
      <w:divBdr>
        <w:top w:val="none" w:sz="0" w:space="0" w:color="auto"/>
        <w:left w:val="none" w:sz="0" w:space="0" w:color="auto"/>
        <w:bottom w:val="none" w:sz="0" w:space="0" w:color="auto"/>
        <w:right w:val="none" w:sz="0" w:space="0" w:color="auto"/>
      </w:divBdr>
      <w:divsChild>
        <w:div w:id="828135416">
          <w:marLeft w:val="0"/>
          <w:marRight w:val="0"/>
          <w:marTop w:val="0"/>
          <w:marBottom w:val="0"/>
          <w:divBdr>
            <w:top w:val="none" w:sz="0" w:space="0" w:color="auto"/>
            <w:left w:val="none" w:sz="0" w:space="0" w:color="auto"/>
            <w:bottom w:val="none" w:sz="0" w:space="0" w:color="auto"/>
            <w:right w:val="none" w:sz="0" w:space="0" w:color="auto"/>
          </w:divBdr>
        </w:div>
      </w:divsChild>
    </w:div>
    <w:div w:id="2128696214">
      <w:bodyDiv w:val="1"/>
      <w:marLeft w:val="0"/>
      <w:marRight w:val="0"/>
      <w:marTop w:val="0"/>
      <w:marBottom w:val="0"/>
      <w:divBdr>
        <w:top w:val="none" w:sz="0" w:space="0" w:color="auto"/>
        <w:left w:val="none" w:sz="0" w:space="0" w:color="auto"/>
        <w:bottom w:val="none" w:sz="0" w:space="0" w:color="auto"/>
        <w:right w:val="none" w:sz="0" w:space="0" w:color="auto"/>
      </w:divBdr>
      <w:divsChild>
        <w:div w:id="199035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okwi.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53492-B751-4D0D-8DF5-EEB32002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4743</Words>
  <Characters>27037</Characters>
  <Application>Microsoft Office Word</Application>
  <DocSecurity>0</DocSecurity>
  <Lines>225</Lines>
  <Paragraphs>63</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МІНІСТЕРСТВО ОСВІТИ І НАУКИ УКРАЇНИ</vt:lpstr>
      <vt:lpstr>МІНІСТЕРСТВО ОСВІТИ І НАУКИ УКРАЇНИ</vt:lpstr>
      <vt:lpstr>МІНІСТЕРСТВО ОСВІТИ І НАУКИ УКРАЇНИ</vt:lpstr>
    </vt:vector>
  </TitlesOfParts>
  <Company/>
  <LinksUpToDate>false</LinksUpToDate>
  <CharactersWithSpaces>31717</CharactersWithSpaces>
  <SharedDoc>false</SharedDoc>
  <HLinks>
    <vt:vector size="216" baseType="variant">
      <vt:variant>
        <vt:i4>1179699</vt:i4>
      </vt:variant>
      <vt:variant>
        <vt:i4>212</vt:i4>
      </vt:variant>
      <vt:variant>
        <vt:i4>0</vt:i4>
      </vt:variant>
      <vt:variant>
        <vt:i4>5</vt:i4>
      </vt:variant>
      <vt:variant>
        <vt:lpwstr/>
      </vt:variant>
      <vt:variant>
        <vt:lpwstr>_Toc174222421</vt:lpwstr>
      </vt:variant>
      <vt:variant>
        <vt:i4>1179699</vt:i4>
      </vt:variant>
      <vt:variant>
        <vt:i4>206</vt:i4>
      </vt:variant>
      <vt:variant>
        <vt:i4>0</vt:i4>
      </vt:variant>
      <vt:variant>
        <vt:i4>5</vt:i4>
      </vt:variant>
      <vt:variant>
        <vt:lpwstr/>
      </vt:variant>
      <vt:variant>
        <vt:lpwstr>_Toc174222420</vt:lpwstr>
      </vt:variant>
      <vt:variant>
        <vt:i4>1114163</vt:i4>
      </vt:variant>
      <vt:variant>
        <vt:i4>200</vt:i4>
      </vt:variant>
      <vt:variant>
        <vt:i4>0</vt:i4>
      </vt:variant>
      <vt:variant>
        <vt:i4>5</vt:i4>
      </vt:variant>
      <vt:variant>
        <vt:lpwstr/>
      </vt:variant>
      <vt:variant>
        <vt:lpwstr>_Toc174222419</vt:lpwstr>
      </vt:variant>
      <vt:variant>
        <vt:i4>1114163</vt:i4>
      </vt:variant>
      <vt:variant>
        <vt:i4>194</vt:i4>
      </vt:variant>
      <vt:variant>
        <vt:i4>0</vt:i4>
      </vt:variant>
      <vt:variant>
        <vt:i4>5</vt:i4>
      </vt:variant>
      <vt:variant>
        <vt:lpwstr/>
      </vt:variant>
      <vt:variant>
        <vt:lpwstr>_Toc174222418</vt:lpwstr>
      </vt:variant>
      <vt:variant>
        <vt:i4>1114163</vt:i4>
      </vt:variant>
      <vt:variant>
        <vt:i4>188</vt:i4>
      </vt:variant>
      <vt:variant>
        <vt:i4>0</vt:i4>
      </vt:variant>
      <vt:variant>
        <vt:i4>5</vt:i4>
      </vt:variant>
      <vt:variant>
        <vt:lpwstr/>
      </vt:variant>
      <vt:variant>
        <vt:lpwstr>_Toc174222417</vt:lpwstr>
      </vt:variant>
      <vt:variant>
        <vt:i4>1114163</vt:i4>
      </vt:variant>
      <vt:variant>
        <vt:i4>182</vt:i4>
      </vt:variant>
      <vt:variant>
        <vt:i4>0</vt:i4>
      </vt:variant>
      <vt:variant>
        <vt:i4>5</vt:i4>
      </vt:variant>
      <vt:variant>
        <vt:lpwstr/>
      </vt:variant>
      <vt:variant>
        <vt:lpwstr>_Toc174222416</vt:lpwstr>
      </vt:variant>
      <vt:variant>
        <vt:i4>1114163</vt:i4>
      </vt:variant>
      <vt:variant>
        <vt:i4>176</vt:i4>
      </vt:variant>
      <vt:variant>
        <vt:i4>0</vt:i4>
      </vt:variant>
      <vt:variant>
        <vt:i4>5</vt:i4>
      </vt:variant>
      <vt:variant>
        <vt:lpwstr/>
      </vt:variant>
      <vt:variant>
        <vt:lpwstr>_Toc174222415</vt:lpwstr>
      </vt:variant>
      <vt:variant>
        <vt:i4>1114163</vt:i4>
      </vt:variant>
      <vt:variant>
        <vt:i4>170</vt:i4>
      </vt:variant>
      <vt:variant>
        <vt:i4>0</vt:i4>
      </vt:variant>
      <vt:variant>
        <vt:i4>5</vt:i4>
      </vt:variant>
      <vt:variant>
        <vt:lpwstr/>
      </vt:variant>
      <vt:variant>
        <vt:lpwstr>_Toc174222414</vt:lpwstr>
      </vt:variant>
      <vt:variant>
        <vt:i4>1114163</vt:i4>
      </vt:variant>
      <vt:variant>
        <vt:i4>164</vt:i4>
      </vt:variant>
      <vt:variant>
        <vt:i4>0</vt:i4>
      </vt:variant>
      <vt:variant>
        <vt:i4>5</vt:i4>
      </vt:variant>
      <vt:variant>
        <vt:lpwstr/>
      </vt:variant>
      <vt:variant>
        <vt:lpwstr>_Toc174222413</vt:lpwstr>
      </vt:variant>
      <vt:variant>
        <vt:i4>1114163</vt:i4>
      </vt:variant>
      <vt:variant>
        <vt:i4>158</vt:i4>
      </vt:variant>
      <vt:variant>
        <vt:i4>0</vt:i4>
      </vt:variant>
      <vt:variant>
        <vt:i4>5</vt:i4>
      </vt:variant>
      <vt:variant>
        <vt:lpwstr/>
      </vt:variant>
      <vt:variant>
        <vt:lpwstr>_Toc174222412</vt:lpwstr>
      </vt:variant>
      <vt:variant>
        <vt:i4>1114163</vt:i4>
      </vt:variant>
      <vt:variant>
        <vt:i4>152</vt:i4>
      </vt:variant>
      <vt:variant>
        <vt:i4>0</vt:i4>
      </vt:variant>
      <vt:variant>
        <vt:i4>5</vt:i4>
      </vt:variant>
      <vt:variant>
        <vt:lpwstr/>
      </vt:variant>
      <vt:variant>
        <vt:lpwstr>_Toc174222411</vt:lpwstr>
      </vt:variant>
      <vt:variant>
        <vt:i4>1114163</vt:i4>
      </vt:variant>
      <vt:variant>
        <vt:i4>146</vt:i4>
      </vt:variant>
      <vt:variant>
        <vt:i4>0</vt:i4>
      </vt:variant>
      <vt:variant>
        <vt:i4>5</vt:i4>
      </vt:variant>
      <vt:variant>
        <vt:lpwstr/>
      </vt:variant>
      <vt:variant>
        <vt:lpwstr>_Toc174222410</vt:lpwstr>
      </vt:variant>
      <vt:variant>
        <vt:i4>1048627</vt:i4>
      </vt:variant>
      <vt:variant>
        <vt:i4>140</vt:i4>
      </vt:variant>
      <vt:variant>
        <vt:i4>0</vt:i4>
      </vt:variant>
      <vt:variant>
        <vt:i4>5</vt:i4>
      </vt:variant>
      <vt:variant>
        <vt:lpwstr/>
      </vt:variant>
      <vt:variant>
        <vt:lpwstr>_Toc174222409</vt:lpwstr>
      </vt:variant>
      <vt:variant>
        <vt:i4>1048627</vt:i4>
      </vt:variant>
      <vt:variant>
        <vt:i4>134</vt:i4>
      </vt:variant>
      <vt:variant>
        <vt:i4>0</vt:i4>
      </vt:variant>
      <vt:variant>
        <vt:i4>5</vt:i4>
      </vt:variant>
      <vt:variant>
        <vt:lpwstr/>
      </vt:variant>
      <vt:variant>
        <vt:lpwstr>_Toc174222408</vt:lpwstr>
      </vt:variant>
      <vt:variant>
        <vt:i4>1048627</vt:i4>
      </vt:variant>
      <vt:variant>
        <vt:i4>128</vt:i4>
      </vt:variant>
      <vt:variant>
        <vt:i4>0</vt:i4>
      </vt:variant>
      <vt:variant>
        <vt:i4>5</vt:i4>
      </vt:variant>
      <vt:variant>
        <vt:lpwstr/>
      </vt:variant>
      <vt:variant>
        <vt:lpwstr>_Toc174222407</vt:lpwstr>
      </vt:variant>
      <vt:variant>
        <vt:i4>1048627</vt:i4>
      </vt:variant>
      <vt:variant>
        <vt:i4>122</vt:i4>
      </vt:variant>
      <vt:variant>
        <vt:i4>0</vt:i4>
      </vt:variant>
      <vt:variant>
        <vt:i4>5</vt:i4>
      </vt:variant>
      <vt:variant>
        <vt:lpwstr/>
      </vt:variant>
      <vt:variant>
        <vt:lpwstr>_Toc174222406</vt:lpwstr>
      </vt:variant>
      <vt:variant>
        <vt:i4>1048627</vt:i4>
      </vt:variant>
      <vt:variant>
        <vt:i4>116</vt:i4>
      </vt:variant>
      <vt:variant>
        <vt:i4>0</vt:i4>
      </vt:variant>
      <vt:variant>
        <vt:i4>5</vt:i4>
      </vt:variant>
      <vt:variant>
        <vt:lpwstr/>
      </vt:variant>
      <vt:variant>
        <vt:lpwstr>_Toc174222405</vt:lpwstr>
      </vt:variant>
      <vt:variant>
        <vt:i4>1048627</vt:i4>
      </vt:variant>
      <vt:variant>
        <vt:i4>110</vt:i4>
      </vt:variant>
      <vt:variant>
        <vt:i4>0</vt:i4>
      </vt:variant>
      <vt:variant>
        <vt:i4>5</vt:i4>
      </vt:variant>
      <vt:variant>
        <vt:lpwstr/>
      </vt:variant>
      <vt:variant>
        <vt:lpwstr>_Toc174222404</vt:lpwstr>
      </vt:variant>
      <vt:variant>
        <vt:i4>1048627</vt:i4>
      </vt:variant>
      <vt:variant>
        <vt:i4>104</vt:i4>
      </vt:variant>
      <vt:variant>
        <vt:i4>0</vt:i4>
      </vt:variant>
      <vt:variant>
        <vt:i4>5</vt:i4>
      </vt:variant>
      <vt:variant>
        <vt:lpwstr/>
      </vt:variant>
      <vt:variant>
        <vt:lpwstr>_Toc174222403</vt:lpwstr>
      </vt:variant>
      <vt:variant>
        <vt:i4>1048627</vt:i4>
      </vt:variant>
      <vt:variant>
        <vt:i4>98</vt:i4>
      </vt:variant>
      <vt:variant>
        <vt:i4>0</vt:i4>
      </vt:variant>
      <vt:variant>
        <vt:i4>5</vt:i4>
      </vt:variant>
      <vt:variant>
        <vt:lpwstr/>
      </vt:variant>
      <vt:variant>
        <vt:lpwstr>_Toc174222402</vt:lpwstr>
      </vt:variant>
      <vt:variant>
        <vt:i4>1048627</vt:i4>
      </vt:variant>
      <vt:variant>
        <vt:i4>92</vt:i4>
      </vt:variant>
      <vt:variant>
        <vt:i4>0</vt:i4>
      </vt:variant>
      <vt:variant>
        <vt:i4>5</vt:i4>
      </vt:variant>
      <vt:variant>
        <vt:lpwstr/>
      </vt:variant>
      <vt:variant>
        <vt:lpwstr>_Toc174222401</vt:lpwstr>
      </vt:variant>
      <vt:variant>
        <vt:i4>1048627</vt:i4>
      </vt:variant>
      <vt:variant>
        <vt:i4>86</vt:i4>
      </vt:variant>
      <vt:variant>
        <vt:i4>0</vt:i4>
      </vt:variant>
      <vt:variant>
        <vt:i4>5</vt:i4>
      </vt:variant>
      <vt:variant>
        <vt:lpwstr/>
      </vt:variant>
      <vt:variant>
        <vt:lpwstr>_Toc174222400</vt:lpwstr>
      </vt:variant>
      <vt:variant>
        <vt:i4>1638452</vt:i4>
      </vt:variant>
      <vt:variant>
        <vt:i4>80</vt:i4>
      </vt:variant>
      <vt:variant>
        <vt:i4>0</vt:i4>
      </vt:variant>
      <vt:variant>
        <vt:i4>5</vt:i4>
      </vt:variant>
      <vt:variant>
        <vt:lpwstr/>
      </vt:variant>
      <vt:variant>
        <vt:lpwstr>_Toc174222399</vt:lpwstr>
      </vt:variant>
      <vt:variant>
        <vt:i4>1638452</vt:i4>
      </vt:variant>
      <vt:variant>
        <vt:i4>74</vt:i4>
      </vt:variant>
      <vt:variant>
        <vt:i4>0</vt:i4>
      </vt:variant>
      <vt:variant>
        <vt:i4>5</vt:i4>
      </vt:variant>
      <vt:variant>
        <vt:lpwstr/>
      </vt:variant>
      <vt:variant>
        <vt:lpwstr>_Toc174222398</vt:lpwstr>
      </vt:variant>
      <vt:variant>
        <vt:i4>1638452</vt:i4>
      </vt:variant>
      <vt:variant>
        <vt:i4>68</vt:i4>
      </vt:variant>
      <vt:variant>
        <vt:i4>0</vt:i4>
      </vt:variant>
      <vt:variant>
        <vt:i4>5</vt:i4>
      </vt:variant>
      <vt:variant>
        <vt:lpwstr/>
      </vt:variant>
      <vt:variant>
        <vt:lpwstr>_Toc174222397</vt:lpwstr>
      </vt:variant>
      <vt:variant>
        <vt:i4>1638452</vt:i4>
      </vt:variant>
      <vt:variant>
        <vt:i4>62</vt:i4>
      </vt:variant>
      <vt:variant>
        <vt:i4>0</vt:i4>
      </vt:variant>
      <vt:variant>
        <vt:i4>5</vt:i4>
      </vt:variant>
      <vt:variant>
        <vt:lpwstr/>
      </vt:variant>
      <vt:variant>
        <vt:lpwstr>_Toc174222396</vt:lpwstr>
      </vt:variant>
      <vt:variant>
        <vt:i4>1638452</vt:i4>
      </vt:variant>
      <vt:variant>
        <vt:i4>56</vt:i4>
      </vt:variant>
      <vt:variant>
        <vt:i4>0</vt:i4>
      </vt:variant>
      <vt:variant>
        <vt:i4>5</vt:i4>
      </vt:variant>
      <vt:variant>
        <vt:lpwstr/>
      </vt:variant>
      <vt:variant>
        <vt:lpwstr>_Toc174222395</vt:lpwstr>
      </vt:variant>
      <vt:variant>
        <vt:i4>1638452</vt:i4>
      </vt:variant>
      <vt:variant>
        <vt:i4>50</vt:i4>
      </vt:variant>
      <vt:variant>
        <vt:i4>0</vt:i4>
      </vt:variant>
      <vt:variant>
        <vt:i4>5</vt:i4>
      </vt:variant>
      <vt:variant>
        <vt:lpwstr/>
      </vt:variant>
      <vt:variant>
        <vt:lpwstr>_Toc174222394</vt:lpwstr>
      </vt:variant>
      <vt:variant>
        <vt:i4>1638452</vt:i4>
      </vt:variant>
      <vt:variant>
        <vt:i4>44</vt:i4>
      </vt:variant>
      <vt:variant>
        <vt:i4>0</vt:i4>
      </vt:variant>
      <vt:variant>
        <vt:i4>5</vt:i4>
      </vt:variant>
      <vt:variant>
        <vt:lpwstr/>
      </vt:variant>
      <vt:variant>
        <vt:lpwstr>_Toc174222393</vt:lpwstr>
      </vt:variant>
      <vt:variant>
        <vt:i4>1638452</vt:i4>
      </vt:variant>
      <vt:variant>
        <vt:i4>38</vt:i4>
      </vt:variant>
      <vt:variant>
        <vt:i4>0</vt:i4>
      </vt:variant>
      <vt:variant>
        <vt:i4>5</vt:i4>
      </vt:variant>
      <vt:variant>
        <vt:lpwstr/>
      </vt:variant>
      <vt:variant>
        <vt:lpwstr>_Toc174222392</vt:lpwstr>
      </vt:variant>
      <vt:variant>
        <vt:i4>1638452</vt:i4>
      </vt:variant>
      <vt:variant>
        <vt:i4>32</vt:i4>
      </vt:variant>
      <vt:variant>
        <vt:i4>0</vt:i4>
      </vt:variant>
      <vt:variant>
        <vt:i4>5</vt:i4>
      </vt:variant>
      <vt:variant>
        <vt:lpwstr/>
      </vt:variant>
      <vt:variant>
        <vt:lpwstr>_Toc174222391</vt:lpwstr>
      </vt:variant>
      <vt:variant>
        <vt:i4>1638452</vt:i4>
      </vt:variant>
      <vt:variant>
        <vt:i4>26</vt:i4>
      </vt:variant>
      <vt:variant>
        <vt:i4>0</vt:i4>
      </vt:variant>
      <vt:variant>
        <vt:i4>5</vt:i4>
      </vt:variant>
      <vt:variant>
        <vt:lpwstr/>
      </vt:variant>
      <vt:variant>
        <vt:lpwstr>_Toc174222390</vt:lpwstr>
      </vt:variant>
      <vt:variant>
        <vt:i4>1572916</vt:i4>
      </vt:variant>
      <vt:variant>
        <vt:i4>20</vt:i4>
      </vt:variant>
      <vt:variant>
        <vt:i4>0</vt:i4>
      </vt:variant>
      <vt:variant>
        <vt:i4>5</vt:i4>
      </vt:variant>
      <vt:variant>
        <vt:lpwstr/>
      </vt:variant>
      <vt:variant>
        <vt:lpwstr>_Toc174222389</vt:lpwstr>
      </vt:variant>
      <vt:variant>
        <vt:i4>1572916</vt:i4>
      </vt:variant>
      <vt:variant>
        <vt:i4>14</vt:i4>
      </vt:variant>
      <vt:variant>
        <vt:i4>0</vt:i4>
      </vt:variant>
      <vt:variant>
        <vt:i4>5</vt:i4>
      </vt:variant>
      <vt:variant>
        <vt:lpwstr/>
      </vt:variant>
      <vt:variant>
        <vt:lpwstr>_Toc174222388</vt:lpwstr>
      </vt:variant>
      <vt:variant>
        <vt:i4>1572916</vt:i4>
      </vt:variant>
      <vt:variant>
        <vt:i4>8</vt:i4>
      </vt:variant>
      <vt:variant>
        <vt:i4>0</vt:i4>
      </vt:variant>
      <vt:variant>
        <vt:i4>5</vt:i4>
      </vt:variant>
      <vt:variant>
        <vt:lpwstr/>
      </vt:variant>
      <vt:variant>
        <vt:lpwstr>_Toc174222387</vt:lpwstr>
      </vt:variant>
      <vt:variant>
        <vt:i4>1572916</vt:i4>
      </vt:variant>
      <vt:variant>
        <vt:i4>2</vt:i4>
      </vt:variant>
      <vt:variant>
        <vt:i4>0</vt:i4>
      </vt:variant>
      <vt:variant>
        <vt:i4>5</vt:i4>
      </vt:variant>
      <vt:variant>
        <vt:lpwstr/>
      </vt:variant>
      <vt:variant>
        <vt:lpwstr>_Toc174222386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Ned</dc:creator>
  <cp:keywords/>
  <cp:lastModifiedBy>Vasyl</cp:lastModifiedBy>
  <cp:revision>3</cp:revision>
  <cp:lastPrinted>2024-04-13T17:24:00Z</cp:lastPrinted>
  <dcterms:created xsi:type="dcterms:W3CDTF">2024-08-15T20:36:00Z</dcterms:created>
  <dcterms:modified xsi:type="dcterms:W3CDTF">2024-08-15T20:47:00Z</dcterms:modified>
</cp:coreProperties>
</file>